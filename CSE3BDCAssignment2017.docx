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A8BAB" w14:textId="77777777" w:rsidR="00F3091F" w:rsidRPr="000A097F" w:rsidRDefault="00F3091F" w:rsidP="00F3091F">
      <w:pPr>
        <w:pStyle w:val="Title"/>
        <w:rPr>
          <w:rFonts w:ascii="Arial" w:hAnsi="Arial" w:cs="Arial"/>
          <w:lang w:val="en-AU"/>
        </w:rPr>
      </w:pPr>
      <w:r w:rsidRPr="000A097F">
        <w:rPr>
          <w:rFonts w:ascii="Arial" w:hAnsi="Arial" w:cs="Arial"/>
          <w:lang w:val="en-AU"/>
        </w:rPr>
        <w:t>La Trobe University</w:t>
      </w:r>
    </w:p>
    <w:p w14:paraId="09657CDA" w14:textId="77777777" w:rsidR="00F3091F" w:rsidRPr="000A097F" w:rsidRDefault="00F3091F" w:rsidP="00F3091F">
      <w:pPr>
        <w:jc w:val="center"/>
        <w:rPr>
          <w:rFonts w:ascii="Arial" w:hAnsi="Arial" w:cs="Arial"/>
          <w:b/>
          <w:sz w:val="32"/>
          <w:lang w:val="en-AU"/>
        </w:rPr>
      </w:pPr>
      <w:r w:rsidRPr="000A097F">
        <w:rPr>
          <w:rFonts w:ascii="Arial" w:hAnsi="Arial" w:cs="Arial"/>
          <w:b/>
          <w:sz w:val="32"/>
          <w:lang w:val="en-AU"/>
        </w:rPr>
        <w:t>Department of Computer Science and Computer Engineering</w:t>
      </w:r>
    </w:p>
    <w:p w14:paraId="6F7B7B61" w14:textId="652BB38E" w:rsidR="00F3091F" w:rsidRPr="000A097F" w:rsidRDefault="00B16523" w:rsidP="00F3091F">
      <w:pPr>
        <w:jc w:val="center"/>
        <w:rPr>
          <w:rFonts w:ascii="Arial" w:hAnsi="Arial" w:cs="Arial"/>
          <w:b/>
          <w:sz w:val="32"/>
          <w:szCs w:val="32"/>
          <w:u w:val="single"/>
          <w:lang w:val="en-AU"/>
        </w:rPr>
      </w:pPr>
      <w:r>
        <w:rPr>
          <w:rFonts w:ascii="Arial" w:hAnsi="Arial" w:cs="Arial"/>
          <w:b/>
          <w:sz w:val="32"/>
          <w:szCs w:val="32"/>
          <w:u w:val="single"/>
          <w:lang w:val="en-AU"/>
        </w:rPr>
        <w:t>CSE</w:t>
      </w:r>
      <w:r w:rsidR="00B0493A">
        <w:rPr>
          <w:rFonts w:ascii="Arial" w:hAnsi="Arial" w:cs="Arial"/>
          <w:b/>
          <w:sz w:val="32"/>
          <w:szCs w:val="32"/>
          <w:u w:val="single"/>
          <w:lang w:val="en-AU"/>
        </w:rPr>
        <w:t>3</w:t>
      </w:r>
      <w:r w:rsidR="00955FCE">
        <w:rPr>
          <w:rFonts w:ascii="Arial" w:hAnsi="Arial" w:cs="Arial"/>
          <w:b/>
          <w:sz w:val="32"/>
          <w:szCs w:val="32"/>
          <w:u w:val="single"/>
          <w:lang w:val="en-AU"/>
        </w:rPr>
        <w:t>BDC Assignment 201</w:t>
      </w:r>
      <w:r w:rsidR="00E40545">
        <w:rPr>
          <w:rFonts w:ascii="Arial" w:hAnsi="Arial" w:cs="Arial"/>
          <w:b/>
          <w:sz w:val="32"/>
          <w:szCs w:val="32"/>
          <w:u w:val="single"/>
          <w:lang w:val="en-AU"/>
        </w:rPr>
        <w:t>7</w:t>
      </w:r>
    </w:p>
    <w:p w14:paraId="354E92A1" w14:textId="77777777" w:rsidR="004C1A1A" w:rsidRDefault="004C1A1A" w:rsidP="00F3091F">
      <w:pPr>
        <w:rPr>
          <w:rFonts w:ascii="Arial" w:hAnsi="Arial" w:cs="Arial"/>
          <w:sz w:val="28"/>
          <w:u w:val="single"/>
          <w:lang w:val="en-AU"/>
        </w:rPr>
      </w:pPr>
    </w:p>
    <w:p w14:paraId="5EC60349" w14:textId="77777777" w:rsidR="00F3091F" w:rsidRPr="000A097F" w:rsidRDefault="00F3091F" w:rsidP="00F3091F">
      <w:pPr>
        <w:rPr>
          <w:rFonts w:ascii="Arial" w:hAnsi="Arial" w:cs="Arial"/>
          <w:sz w:val="28"/>
          <w:u w:val="single"/>
          <w:lang w:val="en-AU"/>
        </w:rPr>
      </w:pPr>
      <w:r w:rsidRPr="000A097F">
        <w:rPr>
          <w:rFonts w:ascii="Arial" w:hAnsi="Arial" w:cs="Arial"/>
          <w:sz w:val="28"/>
          <w:u w:val="single"/>
          <w:lang w:val="en-AU"/>
        </w:rPr>
        <w:t>Objectives</w:t>
      </w:r>
    </w:p>
    <w:p w14:paraId="311533DD" w14:textId="77777777" w:rsidR="00F3091F" w:rsidRPr="000A097F" w:rsidRDefault="00F3091F" w:rsidP="00F3091F">
      <w:pPr>
        <w:rPr>
          <w:rFonts w:ascii="Arial" w:hAnsi="Arial" w:cs="Arial"/>
          <w:sz w:val="16"/>
          <w:lang w:val="en-AU"/>
        </w:rPr>
      </w:pPr>
    </w:p>
    <w:p w14:paraId="40093389" w14:textId="77777777" w:rsidR="009000D5" w:rsidRPr="006541B5" w:rsidRDefault="00AC4D00" w:rsidP="00F3091F">
      <w:pPr>
        <w:numPr>
          <w:ilvl w:val="0"/>
          <w:numId w:val="32"/>
        </w:numPr>
        <w:rPr>
          <w:rFonts w:ascii="Arial" w:hAnsi="Arial" w:cs="Arial"/>
          <w:lang w:val="en-AU"/>
        </w:rPr>
      </w:pPr>
      <w:r w:rsidRPr="006541B5">
        <w:rPr>
          <w:rFonts w:ascii="Arial" w:hAnsi="Arial" w:cs="Arial"/>
          <w:lang w:val="en-AU"/>
        </w:rPr>
        <w:t xml:space="preserve">Gain in depth </w:t>
      </w:r>
      <w:r w:rsidR="0021445F" w:rsidRPr="006541B5">
        <w:rPr>
          <w:rFonts w:ascii="Arial" w:hAnsi="Arial" w:cs="Arial"/>
          <w:lang w:val="en-AU"/>
        </w:rPr>
        <w:t>experience</w:t>
      </w:r>
      <w:r w:rsidRPr="006541B5">
        <w:rPr>
          <w:rFonts w:ascii="Arial" w:hAnsi="Arial" w:cs="Arial"/>
          <w:lang w:val="en-AU"/>
        </w:rPr>
        <w:t xml:space="preserve"> playing around with big data tools (MapReduce, Hive and Spark).</w:t>
      </w:r>
    </w:p>
    <w:p w14:paraId="6E38C1FE" w14:textId="7769F036" w:rsidR="006541B5" w:rsidRDefault="1A006AB2" w:rsidP="006541B5">
      <w:pPr>
        <w:numPr>
          <w:ilvl w:val="0"/>
          <w:numId w:val="32"/>
        </w:numPr>
        <w:rPr>
          <w:rFonts w:ascii="Arial" w:hAnsi="Arial" w:cs="Arial"/>
          <w:lang w:val="en-AU"/>
        </w:rPr>
      </w:pPr>
      <w:r w:rsidRPr="1A006AB2">
        <w:rPr>
          <w:rFonts w:ascii="Arial" w:eastAsia="Arial" w:hAnsi="Arial" w:cs="Arial"/>
          <w:lang w:val="en-AU"/>
        </w:rPr>
        <w:t>Solve challengi</w:t>
      </w:r>
      <w:r w:rsidR="00823E2F">
        <w:rPr>
          <w:rFonts w:ascii="Arial" w:eastAsia="Arial" w:hAnsi="Arial" w:cs="Arial"/>
          <w:lang w:val="en-AU"/>
        </w:rPr>
        <w:t>ng big data processing tasks by</w:t>
      </w:r>
      <w:r w:rsidRPr="1A006AB2">
        <w:rPr>
          <w:rFonts w:ascii="Arial" w:eastAsia="Arial" w:hAnsi="Arial" w:cs="Arial"/>
          <w:lang w:val="en-AU"/>
        </w:rPr>
        <w:t xml:space="preserve"> finding highly efficient solutions.</w:t>
      </w:r>
    </w:p>
    <w:p w14:paraId="7DC64FF1" w14:textId="77777777" w:rsidR="00AC4D00" w:rsidRDefault="006541B5" w:rsidP="00F3091F">
      <w:pPr>
        <w:numPr>
          <w:ilvl w:val="0"/>
          <w:numId w:val="32"/>
        </w:numPr>
        <w:rPr>
          <w:rFonts w:ascii="Arial" w:hAnsi="Arial" w:cs="Arial"/>
          <w:lang w:val="en-AU"/>
        </w:rPr>
      </w:pPr>
      <w:r>
        <w:rPr>
          <w:rFonts w:ascii="Arial" w:hAnsi="Arial" w:cs="Arial"/>
          <w:lang w:val="en-AU"/>
        </w:rPr>
        <w:t>Experience processing three different types of real data</w:t>
      </w:r>
    </w:p>
    <w:p w14:paraId="23021E42" w14:textId="77777777" w:rsidR="006541B5" w:rsidRDefault="006541B5" w:rsidP="006541B5">
      <w:pPr>
        <w:numPr>
          <w:ilvl w:val="1"/>
          <w:numId w:val="32"/>
        </w:numPr>
        <w:rPr>
          <w:rFonts w:ascii="Arial" w:hAnsi="Arial" w:cs="Arial"/>
          <w:lang w:val="en-AU"/>
        </w:rPr>
      </w:pPr>
      <w:r>
        <w:rPr>
          <w:rFonts w:ascii="Arial" w:hAnsi="Arial" w:cs="Arial"/>
          <w:lang w:val="en-AU"/>
        </w:rPr>
        <w:t>Standard multi-attribute data (Bank data)</w:t>
      </w:r>
    </w:p>
    <w:p w14:paraId="47FD49F1" w14:textId="77777777" w:rsidR="006541B5" w:rsidRDefault="006541B5" w:rsidP="006541B5">
      <w:pPr>
        <w:numPr>
          <w:ilvl w:val="1"/>
          <w:numId w:val="32"/>
        </w:numPr>
        <w:rPr>
          <w:rFonts w:ascii="Arial" w:hAnsi="Arial" w:cs="Arial"/>
          <w:lang w:val="en-AU"/>
        </w:rPr>
      </w:pPr>
      <w:r>
        <w:rPr>
          <w:rFonts w:ascii="Arial" w:hAnsi="Arial" w:cs="Arial"/>
          <w:lang w:val="en-AU"/>
        </w:rPr>
        <w:t>Time series data (Twitter feed data)</w:t>
      </w:r>
    </w:p>
    <w:p w14:paraId="558BA4C4" w14:textId="77777777" w:rsidR="006541B5" w:rsidRPr="006541B5" w:rsidRDefault="006541B5" w:rsidP="006541B5">
      <w:pPr>
        <w:numPr>
          <w:ilvl w:val="1"/>
          <w:numId w:val="32"/>
        </w:numPr>
        <w:rPr>
          <w:rFonts w:ascii="Arial" w:hAnsi="Arial" w:cs="Arial"/>
          <w:lang w:val="en-AU"/>
        </w:rPr>
      </w:pPr>
      <w:r>
        <w:rPr>
          <w:rFonts w:ascii="Arial" w:hAnsi="Arial" w:cs="Arial"/>
          <w:lang w:val="en-AU"/>
        </w:rPr>
        <w:t>Bag of words data.</w:t>
      </w:r>
    </w:p>
    <w:p w14:paraId="5E089E44" w14:textId="77777777" w:rsidR="00AC4D00" w:rsidRDefault="00AC4D00" w:rsidP="006541B5">
      <w:pPr>
        <w:numPr>
          <w:ilvl w:val="0"/>
          <w:numId w:val="32"/>
        </w:numPr>
        <w:rPr>
          <w:rFonts w:ascii="Arial" w:hAnsi="Arial" w:cs="Arial"/>
          <w:lang w:val="en-AU"/>
        </w:rPr>
      </w:pPr>
      <w:r w:rsidRPr="61B936B2">
        <w:rPr>
          <w:rFonts w:ascii="Arial" w:eastAsia="Arial" w:hAnsi="Arial" w:cs="Arial"/>
          <w:lang w:val="en-AU"/>
        </w:rPr>
        <w:t>Practice using programming APIs to find the best API calls to solve your problem. Here are the API description</w:t>
      </w:r>
      <w:r w:rsidR="005912D7" w:rsidRPr="61B936B2">
        <w:rPr>
          <w:rFonts w:ascii="Arial" w:eastAsia="Arial" w:hAnsi="Arial" w:cs="Arial"/>
          <w:lang w:val="en-AU"/>
        </w:rPr>
        <w:t>s for MapReduce, Hive and Spark (especially spark look under RDD. There are a lot of really useful API calls).</w:t>
      </w:r>
    </w:p>
    <w:p w14:paraId="0596CE91" w14:textId="77777777" w:rsidR="00AC4D00" w:rsidRDefault="00AC4D00" w:rsidP="00F3091F">
      <w:pPr>
        <w:rPr>
          <w:rFonts w:ascii="Arial" w:hAnsi="Arial" w:cs="Arial"/>
          <w:lang w:val="en-AU"/>
        </w:rPr>
      </w:pPr>
    </w:p>
    <w:p w14:paraId="2B7B7C7F" w14:textId="6EF3427F" w:rsidR="00AC4D00" w:rsidRDefault="00AC4D00" w:rsidP="00AC4D00">
      <w:pPr>
        <w:numPr>
          <w:ilvl w:val="0"/>
          <w:numId w:val="25"/>
        </w:numPr>
        <w:rPr>
          <w:rFonts w:ascii="Arial" w:hAnsi="Arial" w:cs="Arial"/>
          <w:lang w:val="en-AU"/>
        </w:rPr>
      </w:pPr>
      <w:r>
        <w:rPr>
          <w:rFonts w:ascii="Arial" w:hAnsi="Arial" w:cs="Arial"/>
          <w:lang w:val="en-AU"/>
        </w:rPr>
        <w:t xml:space="preserve">[MapReduce] </w:t>
      </w:r>
      <w:r w:rsidR="006C27CF" w:rsidRPr="006C27CF">
        <w:t>https://hadoop.apache.org/docs/stable/api/</w:t>
      </w:r>
    </w:p>
    <w:p w14:paraId="1756BA7E" w14:textId="0056BC87" w:rsidR="00AC4D00" w:rsidRDefault="00AC4D00" w:rsidP="00AC4D00">
      <w:pPr>
        <w:numPr>
          <w:ilvl w:val="0"/>
          <w:numId w:val="25"/>
        </w:numPr>
        <w:rPr>
          <w:rFonts w:ascii="Arial" w:hAnsi="Arial" w:cs="Arial"/>
          <w:lang w:val="en-AU"/>
        </w:rPr>
      </w:pPr>
      <w:r>
        <w:rPr>
          <w:rFonts w:ascii="Arial" w:hAnsi="Arial" w:cs="Arial"/>
          <w:lang w:val="en-AU"/>
        </w:rPr>
        <w:t>[Hive]</w:t>
      </w:r>
      <w:r w:rsidR="005912D7">
        <w:rPr>
          <w:rFonts w:ascii="Arial" w:hAnsi="Arial" w:cs="Arial"/>
          <w:lang w:val="en-AU"/>
        </w:rPr>
        <w:t xml:space="preserve"> </w:t>
      </w:r>
      <w:r w:rsidR="00C1378D" w:rsidRPr="00C1378D">
        <w:t>https://cwiki.apache.org/confluence/display/Hive/LanguageManual</w:t>
      </w:r>
    </w:p>
    <w:p w14:paraId="2882AC00" w14:textId="27A8E654" w:rsidR="00C34E74" w:rsidRPr="00C34E74" w:rsidRDefault="005912D7" w:rsidP="002B33C7">
      <w:pPr>
        <w:numPr>
          <w:ilvl w:val="0"/>
          <w:numId w:val="25"/>
        </w:numPr>
        <w:rPr>
          <w:rFonts w:ascii="Arial" w:hAnsi="Arial" w:cs="Arial"/>
          <w:lang w:val="en-AU"/>
        </w:rPr>
      </w:pPr>
      <w:r w:rsidRPr="00C34E74">
        <w:rPr>
          <w:rFonts w:ascii="Arial" w:hAnsi="Arial" w:cs="Arial"/>
          <w:lang w:val="en-AU"/>
        </w:rPr>
        <w:t xml:space="preserve">[Spark] </w:t>
      </w:r>
      <w:hyperlink r:id="rId8" w:anchor="package" w:history="1">
        <w:r w:rsidR="00C34E74" w:rsidRPr="00350F93">
          <w:rPr>
            <w:rStyle w:val="Hyperlink"/>
          </w:rPr>
          <w:t>http://spark.apache.org/docs/latest/api/scala/index.html#package</w:t>
        </w:r>
      </w:hyperlink>
    </w:p>
    <w:p w14:paraId="25F3224E" w14:textId="77777777" w:rsidR="00C34E74" w:rsidRDefault="00C34E74" w:rsidP="00C34E74">
      <w:pPr>
        <w:ind w:left="430"/>
      </w:pPr>
    </w:p>
    <w:p w14:paraId="0773954B" w14:textId="380D4C53" w:rsidR="005912D7" w:rsidRPr="00C34E74" w:rsidRDefault="005912D7" w:rsidP="00C34E74">
      <w:pPr>
        <w:ind w:left="430"/>
        <w:rPr>
          <w:rFonts w:ascii="Arial" w:hAnsi="Arial" w:cs="Arial"/>
          <w:lang w:val="en-AU"/>
        </w:rPr>
      </w:pPr>
      <w:r w:rsidRPr="00C34E74">
        <w:rPr>
          <w:rFonts w:ascii="Arial" w:hAnsi="Arial" w:cs="Arial"/>
          <w:lang w:val="en-AU"/>
        </w:rPr>
        <w:t xml:space="preserve">- If you are not sure what </w:t>
      </w:r>
      <w:r w:rsidR="004C1A1A" w:rsidRPr="00C34E74">
        <w:rPr>
          <w:rFonts w:ascii="Arial" w:hAnsi="Arial" w:cs="Arial"/>
          <w:lang w:val="en-AU"/>
        </w:rPr>
        <w:t>a spark API call</w:t>
      </w:r>
      <w:r w:rsidRPr="00C34E74">
        <w:rPr>
          <w:rFonts w:ascii="Arial" w:hAnsi="Arial" w:cs="Arial"/>
          <w:lang w:val="en-AU"/>
        </w:rPr>
        <w:t xml:space="preserve"> does</w:t>
      </w:r>
      <w:r w:rsidR="004C1A1A" w:rsidRPr="00C34E74">
        <w:rPr>
          <w:rFonts w:ascii="Arial" w:hAnsi="Arial" w:cs="Arial"/>
          <w:lang w:val="en-AU"/>
        </w:rPr>
        <w:t>,</w:t>
      </w:r>
      <w:r w:rsidRPr="00C34E74">
        <w:rPr>
          <w:rFonts w:ascii="Arial" w:hAnsi="Arial" w:cs="Arial"/>
          <w:lang w:val="en-AU"/>
        </w:rPr>
        <w:t xml:space="preserve"> try to write a small example and try it in the spark shell</w:t>
      </w:r>
    </w:p>
    <w:p w14:paraId="213D3834" w14:textId="77777777" w:rsidR="009000D5" w:rsidRPr="000A097F" w:rsidRDefault="009000D5" w:rsidP="00F3091F">
      <w:pPr>
        <w:rPr>
          <w:rFonts w:ascii="Arial" w:hAnsi="Arial" w:cs="Arial"/>
          <w:lang w:val="en-AU"/>
        </w:rPr>
      </w:pPr>
    </w:p>
    <w:p w14:paraId="671F7CE9" w14:textId="582009FF" w:rsidR="00F3091F" w:rsidRPr="000A097F" w:rsidRDefault="00F3091F" w:rsidP="00F3091F">
      <w:pPr>
        <w:jc w:val="both"/>
        <w:rPr>
          <w:rFonts w:ascii="Arial" w:hAnsi="Arial" w:cs="Arial"/>
          <w:b/>
          <w:bCs/>
          <w:lang w:val="en-AU"/>
        </w:rPr>
      </w:pPr>
      <w:r w:rsidRPr="000A097F">
        <w:rPr>
          <w:rFonts w:ascii="Arial" w:hAnsi="Arial" w:cs="Arial"/>
          <w:b/>
          <w:lang w:val="en-AU"/>
        </w:rPr>
        <w:t xml:space="preserve">This assignment is due </w:t>
      </w:r>
      <w:r w:rsidR="00B933A8" w:rsidRPr="000A097F">
        <w:rPr>
          <w:rFonts w:ascii="Arial" w:hAnsi="Arial" w:cs="Arial"/>
          <w:b/>
          <w:bCs/>
          <w:lang w:val="en-AU"/>
        </w:rPr>
        <w:t>10:0</w:t>
      </w:r>
      <w:r w:rsidR="003D3D5A" w:rsidRPr="000A097F">
        <w:rPr>
          <w:rFonts w:ascii="Arial" w:hAnsi="Arial" w:cs="Arial"/>
          <w:b/>
          <w:bCs/>
          <w:lang w:val="en-AU"/>
        </w:rPr>
        <w:t xml:space="preserve">0 a.m. on </w:t>
      </w:r>
      <w:r w:rsidR="00420B87">
        <w:rPr>
          <w:rFonts w:ascii="Arial" w:hAnsi="Arial" w:cs="Arial"/>
          <w:b/>
          <w:bCs/>
          <w:lang w:val="en-AU"/>
        </w:rPr>
        <w:t>Friday</w:t>
      </w:r>
      <w:r w:rsidR="009000D5" w:rsidRPr="000A097F">
        <w:rPr>
          <w:rFonts w:ascii="Arial" w:hAnsi="Arial" w:cs="Arial"/>
          <w:b/>
          <w:bCs/>
          <w:lang w:val="en-AU"/>
        </w:rPr>
        <w:t xml:space="preserve">, </w:t>
      </w:r>
      <w:r w:rsidR="00650DCC">
        <w:rPr>
          <w:rFonts w:ascii="Arial" w:hAnsi="Arial" w:cs="Arial"/>
          <w:b/>
          <w:bCs/>
          <w:lang w:val="en-AU"/>
        </w:rPr>
        <w:t>2</w:t>
      </w:r>
      <w:r w:rsidR="00F76273">
        <w:rPr>
          <w:rFonts w:ascii="Arial" w:hAnsi="Arial" w:cs="Arial"/>
          <w:b/>
          <w:bCs/>
          <w:lang w:val="en-AU"/>
        </w:rPr>
        <w:t>6</w:t>
      </w:r>
      <w:r w:rsidR="000345B3">
        <w:rPr>
          <w:rFonts w:ascii="Arial" w:hAnsi="Arial" w:cs="Arial"/>
          <w:b/>
          <w:bCs/>
          <w:lang w:val="en-AU"/>
        </w:rPr>
        <w:t>th</w:t>
      </w:r>
      <w:r w:rsidR="00325998" w:rsidRPr="000A097F">
        <w:rPr>
          <w:rFonts w:ascii="Arial" w:hAnsi="Arial" w:cs="Arial"/>
          <w:b/>
          <w:bCs/>
          <w:lang w:val="en-AU"/>
        </w:rPr>
        <w:t xml:space="preserve"> </w:t>
      </w:r>
      <w:r w:rsidR="00B933A8" w:rsidRPr="000A097F">
        <w:rPr>
          <w:rFonts w:ascii="Arial" w:hAnsi="Arial" w:cs="Arial"/>
          <w:b/>
          <w:bCs/>
          <w:lang w:val="en-AU"/>
        </w:rPr>
        <w:t>May</w:t>
      </w:r>
      <w:r w:rsidRPr="000A097F">
        <w:rPr>
          <w:rFonts w:ascii="Arial" w:hAnsi="Arial" w:cs="Arial"/>
          <w:b/>
          <w:bCs/>
          <w:lang w:val="en-AU"/>
        </w:rPr>
        <w:t>,</w:t>
      </w:r>
      <w:r w:rsidR="00180581" w:rsidRPr="000A097F">
        <w:rPr>
          <w:rFonts w:ascii="Arial" w:hAnsi="Arial" w:cs="Arial"/>
          <w:b/>
          <w:bCs/>
          <w:lang w:val="en-AU"/>
        </w:rPr>
        <w:t xml:space="preserve"> </w:t>
      </w:r>
      <w:r w:rsidR="00465D93" w:rsidRPr="000A097F">
        <w:rPr>
          <w:rFonts w:ascii="Arial" w:hAnsi="Arial" w:cs="Arial"/>
          <w:b/>
          <w:bCs/>
          <w:lang w:val="en-AU"/>
        </w:rPr>
        <w:t>201</w:t>
      </w:r>
      <w:r w:rsidR="00F76273">
        <w:rPr>
          <w:rFonts w:ascii="Arial" w:hAnsi="Arial" w:cs="Arial"/>
          <w:b/>
          <w:bCs/>
          <w:lang w:val="en-AU"/>
        </w:rPr>
        <w:t>7</w:t>
      </w:r>
      <w:r w:rsidR="00180581" w:rsidRPr="000A097F">
        <w:rPr>
          <w:rFonts w:ascii="Arial" w:hAnsi="Arial" w:cs="Arial"/>
          <w:b/>
          <w:bCs/>
          <w:lang w:val="en-AU"/>
        </w:rPr>
        <w:t>.</w:t>
      </w:r>
    </w:p>
    <w:p w14:paraId="7070DE5D" w14:textId="572FDC00" w:rsidR="003D3D5A" w:rsidRPr="000A097F" w:rsidRDefault="572FDC00" w:rsidP="00F3091F">
      <w:pPr>
        <w:jc w:val="both"/>
        <w:rPr>
          <w:rFonts w:ascii="Arial" w:hAnsi="Arial" w:cs="Arial"/>
          <w:lang w:val="en-AU"/>
        </w:rPr>
      </w:pPr>
      <w:r w:rsidRPr="572FDC00">
        <w:rPr>
          <w:rFonts w:ascii="Arial" w:eastAsia="Arial" w:hAnsi="Arial" w:cs="Arial"/>
          <w:lang w:val="en-AU"/>
        </w:rPr>
        <w:t xml:space="preserve">Penalties are applied to late assignments (accepted up to 5 business days after the due date only). Five precent is deducted per business day late. A mark of zero will be assigned to assignments submitted more than 5 days late. </w:t>
      </w:r>
    </w:p>
    <w:p w14:paraId="379E85DB" w14:textId="77777777" w:rsidR="00F3091F" w:rsidRPr="000A097F" w:rsidRDefault="00F3091F" w:rsidP="00F3091F">
      <w:pPr>
        <w:rPr>
          <w:rFonts w:ascii="Arial" w:hAnsi="Arial" w:cs="Arial"/>
          <w:lang w:val="en-AU"/>
        </w:rPr>
      </w:pPr>
    </w:p>
    <w:p w14:paraId="1D19FA60" w14:textId="77777777" w:rsidR="00F3091F" w:rsidRPr="000A097F" w:rsidRDefault="00F3091F" w:rsidP="00F3091F">
      <w:pPr>
        <w:rPr>
          <w:rFonts w:ascii="Arial" w:hAnsi="Arial" w:cs="Arial"/>
          <w:sz w:val="32"/>
          <w:szCs w:val="32"/>
          <w:u w:val="single"/>
          <w:lang w:val="en-AU"/>
        </w:rPr>
      </w:pPr>
      <w:r w:rsidRPr="000A097F">
        <w:rPr>
          <w:rFonts w:ascii="Arial" w:hAnsi="Arial" w:cs="Arial"/>
          <w:sz w:val="32"/>
          <w:szCs w:val="32"/>
          <w:u w:val="single"/>
          <w:lang w:val="en-AU"/>
        </w:rPr>
        <w:t>Submission details</w:t>
      </w:r>
    </w:p>
    <w:p w14:paraId="4932F3F8" w14:textId="7CE5B64E" w:rsidR="007156A4" w:rsidRDefault="007156A4" w:rsidP="00F3091F">
      <w:pPr>
        <w:rPr>
          <w:rFonts w:ascii="Arial" w:hAnsi="Arial" w:cs="Arial"/>
          <w:sz w:val="22"/>
          <w:szCs w:val="22"/>
          <w:lang w:val="en-AU"/>
        </w:rPr>
      </w:pPr>
      <w:r w:rsidRPr="50D700AE">
        <w:rPr>
          <w:rFonts w:ascii="Arial" w:eastAsia="Arial" w:hAnsi="Arial" w:cs="Arial"/>
          <w:sz w:val="22"/>
          <w:szCs w:val="22"/>
          <w:lang w:val="en-AU"/>
        </w:rPr>
        <w:t xml:space="preserve">Put the </w:t>
      </w:r>
      <w:r w:rsidRPr="50D700AE">
        <w:rPr>
          <w:rFonts w:ascii="Arial" w:eastAsia="Arial" w:hAnsi="Arial" w:cs="Arial"/>
          <w:b/>
          <w:bCs/>
          <w:sz w:val="22"/>
          <w:szCs w:val="22"/>
          <w:lang w:val="en-AU"/>
        </w:rPr>
        <w:t>code</w:t>
      </w:r>
      <w:r w:rsidRPr="50D700AE">
        <w:rPr>
          <w:rFonts w:ascii="Arial" w:eastAsia="Arial" w:hAnsi="Arial" w:cs="Arial"/>
          <w:sz w:val="22"/>
          <w:szCs w:val="22"/>
          <w:lang w:val="en-AU"/>
        </w:rPr>
        <w:t xml:space="preserve"> </w:t>
      </w:r>
      <w:r w:rsidR="00910D5C">
        <w:rPr>
          <w:rFonts w:ascii="Arial" w:eastAsia="Arial" w:hAnsi="Arial" w:cs="Arial"/>
          <w:sz w:val="22"/>
          <w:szCs w:val="22"/>
          <w:lang w:val="en-AU"/>
        </w:rPr>
        <w:t xml:space="preserve">together with the </w:t>
      </w:r>
      <w:r w:rsidR="00910D5C" w:rsidRPr="00910D5C">
        <w:rPr>
          <w:rFonts w:ascii="Arial" w:eastAsia="Arial" w:hAnsi="Arial" w:cs="Arial"/>
          <w:b/>
          <w:sz w:val="22"/>
          <w:szCs w:val="22"/>
          <w:lang w:val="en-AU"/>
        </w:rPr>
        <w:t>program output</w:t>
      </w:r>
      <w:r w:rsidR="00910D5C">
        <w:rPr>
          <w:rFonts w:ascii="Arial" w:eastAsia="Arial" w:hAnsi="Arial" w:cs="Arial"/>
          <w:sz w:val="22"/>
          <w:szCs w:val="22"/>
          <w:lang w:val="en-AU"/>
        </w:rPr>
        <w:t xml:space="preserve"> </w:t>
      </w:r>
      <w:r w:rsidRPr="50D700AE">
        <w:rPr>
          <w:rFonts w:ascii="Arial" w:eastAsia="Arial" w:hAnsi="Arial" w:cs="Arial"/>
          <w:sz w:val="22"/>
          <w:szCs w:val="22"/>
          <w:lang w:val="en-AU"/>
        </w:rPr>
        <w:t>for e</w:t>
      </w:r>
      <w:r w:rsidR="00414FD6">
        <w:rPr>
          <w:rFonts w:ascii="Arial" w:eastAsia="Arial" w:hAnsi="Arial" w:cs="Arial"/>
          <w:sz w:val="22"/>
          <w:szCs w:val="22"/>
          <w:lang w:val="en-AU"/>
        </w:rPr>
        <w:t>ach subtask into a separate directory</w:t>
      </w:r>
      <w:r w:rsidRPr="50D700AE">
        <w:rPr>
          <w:rFonts w:ascii="Arial" w:eastAsia="Arial" w:hAnsi="Arial" w:cs="Arial"/>
          <w:sz w:val="22"/>
          <w:szCs w:val="22"/>
          <w:lang w:val="en-AU"/>
        </w:rPr>
        <w:t>.</w:t>
      </w:r>
      <w:r w:rsidR="00414FD6">
        <w:rPr>
          <w:rFonts w:ascii="Arial" w:eastAsia="Arial" w:hAnsi="Arial" w:cs="Arial"/>
          <w:sz w:val="22"/>
          <w:szCs w:val="22"/>
          <w:lang w:val="en-AU"/>
        </w:rPr>
        <w:t xml:space="preserve"> Then zip all the directories into a single zip file for submission.</w:t>
      </w:r>
      <w:r w:rsidRPr="50D700AE">
        <w:rPr>
          <w:rFonts w:ascii="Arial" w:eastAsia="Arial" w:hAnsi="Arial" w:cs="Arial"/>
          <w:sz w:val="22"/>
          <w:szCs w:val="22"/>
          <w:lang w:val="en-AU"/>
        </w:rPr>
        <w:t xml:space="preserve"> Label the </w:t>
      </w:r>
      <w:r w:rsidR="00414FD6">
        <w:rPr>
          <w:rFonts w:ascii="Arial" w:eastAsia="Arial" w:hAnsi="Arial" w:cs="Arial"/>
          <w:sz w:val="22"/>
          <w:szCs w:val="22"/>
          <w:lang w:val="en-AU"/>
        </w:rPr>
        <w:t>directories</w:t>
      </w:r>
      <w:r w:rsidRPr="50D700AE">
        <w:rPr>
          <w:rFonts w:ascii="Arial" w:eastAsia="Arial" w:hAnsi="Arial" w:cs="Arial"/>
          <w:sz w:val="22"/>
          <w:szCs w:val="22"/>
          <w:lang w:val="en-AU"/>
        </w:rPr>
        <w:t xml:space="preserve"> using their subtask names as follow</w:t>
      </w:r>
      <w:r w:rsidR="00757234" w:rsidRPr="50D700AE">
        <w:rPr>
          <w:rFonts w:ascii="Arial" w:eastAsia="Arial" w:hAnsi="Arial" w:cs="Arial"/>
          <w:sz w:val="22"/>
          <w:szCs w:val="22"/>
          <w:lang w:val="en-AU"/>
        </w:rPr>
        <w:t>s</w:t>
      </w:r>
      <w:r w:rsidR="00EE34DC">
        <w:rPr>
          <w:rFonts w:ascii="Arial" w:eastAsia="Arial" w:hAnsi="Arial" w:cs="Arial"/>
          <w:sz w:val="22"/>
          <w:szCs w:val="22"/>
          <w:lang w:val="en-AU"/>
        </w:rPr>
        <w:t xml:space="preserve"> (Please ensure the directories do not c</w:t>
      </w:r>
      <w:r w:rsidR="00BE0F4F">
        <w:rPr>
          <w:rFonts w:ascii="Arial" w:eastAsia="Arial" w:hAnsi="Arial" w:cs="Arial"/>
          <w:sz w:val="22"/>
          <w:szCs w:val="22"/>
          <w:lang w:val="en-AU"/>
        </w:rPr>
        <w:t>ontain any input data</w:t>
      </w:r>
      <w:r w:rsidR="00883C31">
        <w:rPr>
          <w:rFonts w:ascii="Arial" w:eastAsia="Arial" w:hAnsi="Arial" w:cs="Arial"/>
          <w:sz w:val="22"/>
          <w:szCs w:val="22"/>
          <w:lang w:val="en-AU"/>
        </w:rPr>
        <w:t>, see the note below regarding output data</w:t>
      </w:r>
      <w:r w:rsidR="00EE34DC">
        <w:rPr>
          <w:rFonts w:ascii="Arial" w:eastAsia="Arial" w:hAnsi="Arial" w:cs="Arial"/>
          <w:sz w:val="22"/>
          <w:szCs w:val="22"/>
          <w:lang w:val="en-AU"/>
        </w:rPr>
        <w:t>)</w:t>
      </w:r>
      <w:r w:rsidRPr="50D700AE">
        <w:rPr>
          <w:rFonts w:ascii="Arial" w:eastAsia="Arial" w:hAnsi="Arial" w:cs="Arial"/>
          <w:sz w:val="22"/>
          <w:szCs w:val="22"/>
          <w:lang w:val="en-AU"/>
        </w:rPr>
        <w:t>:</w:t>
      </w:r>
    </w:p>
    <w:p w14:paraId="32464239" w14:textId="77777777" w:rsidR="007156A4" w:rsidRDefault="007156A4" w:rsidP="00F3091F">
      <w:pPr>
        <w:rPr>
          <w:rFonts w:ascii="Arial" w:hAnsi="Arial" w:cs="Arial"/>
          <w:sz w:val="22"/>
          <w:szCs w:val="22"/>
          <w:lang w:val="en-AU"/>
        </w:rPr>
      </w:pPr>
    </w:p>
    <w:p w14:paraId="35D13303" w14:textId="7B1282B6" w:rsidR="004C1A1A" w:rsidRDefault="00414FD6" w:rsidP="00F3091F">
      <w:pPr>
        <w:rPr>
          <w:rFonts w:ascii="Arial" w:hAnsi="Arial" w:cs="Arial"/>
          <w:sz w:val="22"/>
          <w:szCs w:val="22"/>
          <w:lang w:val="en-AU"/>
        </w:rPr>
      </w:pPr>
      <w:r>
        <w:rPr>
          <w:rFonts w:ascii="Arial" w:hAnsi="Arial" w:cs="Arial"/>
          <w:sz w:val="22"/>
          <w:szCs w:val="22"/>
          <w:lang w:val="en-AU"/>
        </w:rPr>
        <w:t>Task1a_mr</w:t>
      </w:r>
      <w:r w:rsidR="004C1A1A">
        <w:rPr>
          <w:rFonts w:ascii="Arial" w:hAnsi="Arial" w:cs="Arial"/>
          <w:sz w:val="22"/>
          <w:szCs w:val="22"/>
          <w:lang w:val="en-AU"/>
        </w:rPr>
        <w:t xml:space="preserve"> </w:t>
      </w:r>
      <w:r>
        <w:rPr>
          <w:rFonts w:ascii="Arial" w:hAnsi="Arial" w:cs="Arial"/>
          <w:sz w:val="22"/>
          <w:szCs w:val="22"/>
          <w:lang w:val="en-AU"/>
        </w:rPr>
        <w:t>Task1b_</w:t>
      </w:r>
      <w:r w:rsidR="007156A4">
        <w:rPr>
          <w:rFonts w:ascii="Arial" w:hAnsi="Arial" w:cs="Arial"/>
          <w:sz w:val="22"/>
          <w:szCs w:val="22"/>
          <w:lang w:val="en-AU"/>
        </w:rPr>
        <w:t>hive</w:t>
      </w:r>
      <w:r w:rsidR="004C1A1A">
        <w:rPr>
          <w:rFonts w:ascii="Arial" w:hAnsi="Arial" w:cs="Arial"/>
          <w:sz w:val="22"/>
          <w:szCs w:val="22"/>
          <w:lang w:val="en-AU"/>
        </w:rPr>
        <w:t xml:space="preserve"> </w:t>
      </w:r>
      <w:r>
        <w:rPr>
          <w:rFonts w:ascii="Arial" w:hAnsi="Arial" w:cs="Arial"/>
          <w:sz w:val="22"/>
          <w:szCs w:val="22"/>
          <w:lang w:val="en-AU"/>
        </w:rPr>
        <w:t>Task1c_</w:t>
      </w:r>
      <w:r w:rsidR="007156A4">
        <w:rPr>
          <w:rFonts w:ascii="Arial" w:hAnsi="Arial" w:cs="Arial"/>
          <w:sz w:val="22"/>
          <w:szCs w:val="22"/>
          <w:lang w:val="en-AU"/>
        </w:rPr>
        <w:t>hive</w:t>
      </w:r>
      <w:r>
        <w:rPr>
          <w:rFonts w:ascii="Arial" w:hAnsi="Arial" w:cs="Arial"/>
          <w:sz w:val="22"/>
          <w:szCs w:val="22"/>
          <w:lang w:val="en-AU"/>
        </w:rPr>
        <w:t xml:space="preserve"> Task1d_mr Task1e_mr</w:t>
      </w:r>
    </w:p>
    <w:p w14:paraId="3171FB51" w14:textId="629D2448" w:rsidR="004C1A1A" w:rsidRDefault="00414FD6" w:rsidP="00F3091F">
      <w:pPr>
        <w:rPr>
          <w:rFonts w:ascii="Arial" w:hAnsi="Arial" w:cs="Arial"/>
          <w:sz w:val="22"/>
          <w:szCs w:val="22"/>
          <w:lang w:val="en-AU"/>
        </w:rPr>
      </w:pPr>
      <w:r>
        <w:rPr>
          <w:rFonts w:ascii="Arial" w:hAnsi="Arial" w:cs="Arial"/>
          <w:sz w:val="22"/>
          <w:szCs w:val="22"/>
          <w:lang w:val="en-AU"/>
        </w:rPr>
        <w:t>Task2a_spark Task2b_hive Task2b_spark Task2c_mr</w:t>
      </w:r>
    </w:p>
    <w:p w14:paraId="1723CD35" w14:textId="7FA52D0A" w:rsidR="007156A4" w:rsidRDefault="00414FD6" w:rsidP="00F3091F">
      <w:pPr>
        <w:rPr>
          <w:rFonts w:ascii="Arial" w:hAnsi="Arial" w:cs="Arial"/>
          <w:sz w:val="22"/>
          <w:szCs w:val="22"/>
          <w:lang w:val="en-AU"/>
        </w:rPr>
      </w:pPr>
      <w:r>
        <w:rPr>
          <w:rFonts w:ascii="Arial" w:hAnsi="Arial" w:cs="Arial"/>
          <w:sz w:val="22"/>
          <w:szCs w:val="22"/>
          <w:lang w:val="en-AU"/>
        </w:rPr>
        <w:t>Task3a_spark Task3b_spark Task3c_</w:t>
      </w:r>
      <w:r w:rsidR="004C1A1A">
        <w:rPr>
          <w:rFonts w:ascii="Arial" w:hAnsi="Arial" w:cs="Arial"/>
          <w:sz w:val="22"/>
          <w:szCs w:val="22"/>
          <w:lang w:val="en-AU"/>
        </w:rPr>
        <w:t>spark</w:t>
      </w:r>
    </w:p>
    <w:p w14:paraId="1FC6A991" w14:textId="17DAB940" w:rsidR="004C1A1A" w:rsidRDefault="00414FD6" w:rsidP="00F3091F">
      <w:pPr>
        <w:rPr>
          <w:rFonts w:ascii="Arial" w:hAnsi="Arial" w:cs="Arial"/>
          <w:sz w:val="22"/>
          <w:szCs w:val="22"/>
          <w:lang w:val="en-AU"/>
        </w:rPr>
      </w:pPr>
      <w:r>
        <w:rPr>
          <w:rFonts w:ascii="Arial" w:hAnsi="Arial" w:cs="Arial"/>
          <w:sz w:val="22"/>
          <w:szCs w:val="22"/>
          <w:lang w:val="en-AU"/>
        </w:rPr>
        <w:t>Bonus1_</w:t>
      </w:r>
      <w:r w:rsidR="004C1A1A">
        <w:rPr>
          <w:rFonts w:ascii="Arial" w:hAnsi="Arial" w:cs="Arial"/>
          <w:sz w:val="22"/>
          <w:szCs w:val="22"/>
          <w:lang w:val="en-AU"/>
        </w:rPr>
        <w:t>spark</w:t>
      </w:r>
    </w:p>
    <w:p w14:paraId="6A63C039" w14:textId="00CF6EBE" w:rsidR="004C1A1A" w:rsidRPr="007156A4" w:rsidRDefault="00414FD6" w:rsidP="00F3091F">
      <w:pPr>
        <w:rPr>
          <w:rFonts w:ascii="Arial" w:hAnsi="Arial" w:cs="Arial"/>
          <w:sz w:val="22"/>
          <w:szCs w:val="22"/>
          <w:lang w:val="en-AU"/>
        </w:rPr>
      </w:pPr>
      <w:r>
        <w:rPr>
          <w:rFonts w:ascii="Arial" w:hAnsi="Arial" w:cs="Arial"/>
          <w:sz w:val="22"/>
          <w:szCs w:val="22"/>
          <w:lang w:val="en-AU"/>
        </w:rPr>
        <w:t>Bonus2</w:t>
      </w:r>
    </w:p>
    <w:p w14:paraId="34171BE2" w14:textId="77777777" w:rsidR="007156A4" w:rsidRPr="00597B5F" w:rsidRDefault="007156A4" w:rsidP="00F3091F">
      <w:pPr>
        <w:rPr>
          <w:rFonts w:ascii="Arial" w:hAnsi="Arial" w:cs="Arial"/>
          <w:szCs w:val="24"/>
          <w:lang w:val="en-AU"/>
        </w:rPr>
      </w:pPr>
    </w:p>
    <w:p w14:paraId="56B2C93E" w14:textId="331583EB" w:rsidR="00B74236" w:rsidRDefault="00597B5F" w:rsidP="00F3091F">
      <w:pPr>
        <w:rPr>
          <w:rFonts w:ascii="Arial" w:hAnsi="Arial" w:cs="Arial"/>
          <w:szCs w:val="24"/>
          <w:lang w:val="en-AU"/>
        </w:rPr>
      </w:pPr>
      <w:r w:rsidRPr="00732526">
        <w:rPr>
          <w:rFonts w:ascii="Arial" w:hAnsi="Arial" w:cs="Arial"/>
          <w:b/>
          <w:szCs w:val="24"/>
          <w:lang w:val="en-AU"/>
        </w:rPr>
        <w:t>Inside each sub</w:t>
      </w:r>
      <w:r w:rsidR="00B74236" w:rsidRPr="00732526">
        <w:rPr>
          <w:rFonts w:ascii="Arial" w:hAnsi="Arial" w:cs="Arial"/>
          <w:b/>
          <w:szCs w:val="24"/>
          <w:lang w:val="en-AU"/>
        </w:rPr>
        <w:t xml:space="preserve">task folder please create a directory called </w:t>
      </w:r>
      <w:r w:rsidR="00B74236" w:rsidRPr="00732526">
        <w:rPr>
          <w:rFonts w:ascii="Arial" w:hAnsi="Arial" w:cs="Arial"/>
          <w:b/>
          <w:i/>
          <w:szCs w:val="24"/>
          <w:lang w:val="en-AU"/>
        </w:rPr>
        <w:t>output</w:t>
      </w:r>
      <w:r w:rsidR="00B74236" w:rsidRPr="00732526">
        <w:rPr>
          <w:rFonts w:ascii="Arial" w:hAnsi="Arial" w:cs="Arial"/>
          <w:b/>
          <w:szCs w:val="24"/>
          <w:lang w:val="en-AU"/>
        </w:rPr>
        <w:t xml:space="preserve"> and </w:t>
      </w:r>
      <w:r w:rsidRPr="00732526">
        <w:rPr>
          <w:rFonts w:ascii="Arial" w:hAnsi="Arial" w:cs="Arial"/>
          <w:b/>
          <w:szCs w:val="24"/>
          <w:lang w:val="en-AU"/>
        </w:rPr>
        <w:t xml:space="preserve">store the program </w:t>
      </w:r>
      <w:r w:rsidRPr="00732526">
        <w:rPr>
          <w:rFonts w:ascii="Arial" w:hAnsi="Arial" w:cs="Arial"/>
          <w:b/>
          <w:i/>
          <w:szCs w:val="24"/>
          <w:lang w:val="en-AU"/>
        </w:rPr>
        <w:t>output</w:t>
      </w:r>
      <w:r w:rsidRPr="00732526">
        <w:rPr>
          <w:rFonts w:ascii="Arial" w:hAnsi="Arial" w:cs="Arial"/>
          <w:b/>
          <w:szCs w:val="24"/>
          <w:lang w:val="en-AU"/>
        </w:rPr>
        <w:t xml:space="preserve"> files (</w:t>
      </w:r>
      <w:r w:rsidR="00B74236" w:rsidRPr="00732526">
        <w:rPr>
          <w:rFonts w:ascii="Arial" w:hAnsi="Arial" w:cs="Arial"/>
          <w:b/>
          <w:szCs w:val="24"/>
          <w:lang w:val="en-AU"/>
        </w:rPr>
        <w:t>using the data in assignment_datafiles.zip) in it</w:t>
      </w:r>
      <w:r w:rsidR="00B74236">
        <w:rPr>
          <w:rFonts w:ascii="Arial" w:hAnsi="Arial" w:cs="Arial"/>
          <w:szCs w:val="24"/>
          <w:lang w:val="en-AU"/>
        </w:rPr>
        <w:t xml:space="preserve">. The output files should store the actual answer to the question not the </w:t>
      </w:r>
      <w:r w:rsidR="00B74236">
        <w:rPr>
          <w:rFonts w:ascii="Arial" w:hAnsi="Arial" w:cs="Arial"/>
          <w:szCs w:val="24"/>
          <w:lang w:val="en-AU"/>
        </w:rPr>
        <w:lastRenderedPageBreak/>
        <w:t>information displayed on the screen when you run the MapReduce job or Hive program.</w:t>
      </w:r>
    </w:p>
    <w:p w14:paraId="43458654" w14:textId="77777777" w:rsidR="00B74236" w:rsidRDefault="00B74236" w:rsidP="00F3091F">
      <w:pPr>
        <w:rPr>
          <w:rFonts w:ascii="Arial" w:hAnsi="Arial" w:cs="Arial"/>
          <w:szCs w:val="24"/>
          <w:lang w:val="en-AU"/>
        </w:rPr>
      </w:pPr>
    </w:p>
    <w:p w14:paraId="055A3CF4" w14:textId="77777777" w:rsidR="00597B5F" w:rsidRPr="00597B5F" w:rsidRDefault="00597B5F" w:rsidP="00F3091F">
      <w:pPr>
        <w:rPr>
          <w:rFonts w:ascii="Arial" w:hAnsi="Arial" w:cs="Arial"/>
          <w:szCs w:val="24"/>
          <w:lang w:val="en-AU"/>
        </w:rPr>
      </w:pPr>
    </w:p>
    <w:p w14:paraId="2EDC9603" w14:textId="0B343178" w:rsidR="00F3091F" w:rsidRPr="000A097F" w:rsidRDefault="000C3402" w:rsidP="007C09AA">
      <w:pPr>
        <w:rPr>
          <w:rFonts w:ascii="Arial" w:hAnsi="Arial" w:cs="Arial"/>
          <w:lang w:val="en-AU"/>
        </w:rPr>
      </w:pPr>
      <w:r>
        <w:rPr>
          <w:rFonts w:ascii="Arial" w:hAnsi="Arial" w:cs="Arial"/>
          <w:bCs/>
          <w:lang w:val="en-AU"/>
        </w:rPr>
        <w:t>Place</w:t>
      </w:r>
      <w:r w:rsidR="007C09AA" w:rsidRPr="000A097F">
        <w:rPr>
          <w:rFonts w:ascii="Arial" w:hAnsi="Arial" w:cs="Arial"/>
          <w:bCs/>
          <w:lang w:val="en-AU"/>
        </w:rPr>
        <w:t xml:space="preserve"> </w:t>
      </w:r>
      <w:r w:rsidR="007C09AA" w:rsidRPr="004C1A1A">
        <w:rPr>
          <w:rFonts w:ascii="Arial" w:hAnsi="Arial" w:cs="Arial"/>
          <w:bCs/>
          <w:lang w:val="en-AU"/>
        </w:rPr>
        <w:t>all</w:t>
      </w:r>
      <w:r w:rsidR="004C1A1A" w:rsidRPr="004C1A1A">
        <w:rPr>
          <w:rFonts w:ascii="Arial" w:hAnsi="Arial" w:cs="Arial"/>
          <w:bCs/>
          <w:lang w:val="en-AU"/>
        </w:rPr>
        <w:t xml:space="preserve"> the above</w:t>
      </w:r>
      <w:r w:rsidR="007C09AA" w:rsidRPr="004C1A1A">
        <w:rPr>
          <w:rFonts w:ascii="Arial" w:hAnsi="Arial" w:cs="Arial"/>
          <w:bCs/>
          <w:lang w:val="en-AU"/>
        </w:rPr>
        <w:t xml:space="preserve"> </w:t>
      </w:r>
      <w:r w:rsidR="00823E2F">
        <w:rPr>
          <w:rFonts w:ascii="Arial" w:hAnsi="Arial" w:cs="Arial"/>
          <w:bCs/>
          <w:lang w:val="en-AU"/>
        </w:rPr>
        <w:t>directories</w:t>
      </w:r>
      <w:r w:rsidR="007C09AA" w:rsidRPr="000A097F">
        <w:rPr>
          <w:rFonts w:ascii="Arial" w:hAnsi="Arial" w:cs="Arial"/>
          <w:bCs/>
          <w:lang w:val="en-AU"/>
        </w:rPr>
        <w:t xml:space="preserve"> </w:t>
      </w:r>
      <w:r w:rsidR="004C1A1A">
        <w:rPr>
          <w:rFonts w:ascii="Arial" w:hAnsi="Arial" w:cs="Arial"/>
          <w:bCs/>
          <w:lang w:val="en-AU"/>
        </w:rPr>
        <w:t xml:space="preserve">into </w:t>
      </w:r>
      <w:r w:rsidR="004C1A1A" w:rsidRPr="004C1A1A">
        <w:rPr>
          <w:rFonts w:ascii="Arial" w:hAnsi="Arial" w:cs="Arial"/>
          <w:b/>
          <w:bCs/>
          <w:lang w:val="en-AU"/>
        </w:rPr>
        <w:t>a single zip file</w:t>
      </w:r>
      <w:r w:rsidR="004C1A1A">
        <w:rPr>
          <w:rFonts w:ascii="Arial" w:hAnsi="Arial" w:cs="Arial"/>
          <w:bCs/>
          <w:lang w:val="en-AU"/>
        </w:rPr>
        <w:t xml:space="preserve"> </w:t>
      </w:r>
      <w:r w:rsidR="007C09AA" w:rsidRPr="000A097F">
        <w:rPr>
          <w:rFonts w:ascii="Arial" w:hAnsi="Arial" w:cs="Arial"/>
          <w:bCs/>
          <w:lang w:val="en-AU"/>
        </w:rPr>
        <w:t>and submit your assignment via LMS.</w:t>
      </w:r>
    </w:p>
    <w:p w14:paraId="69785FDD" w14:textId="77777777" w:rsidR="00F3091F" w:rsidRPr="000A097F" w:rsidRDefault="00F3091F" w:rsidP="00F3091F">
      <w:pPr>
        <w:jc w:val="both"/>
        <w:rPr>
          <w:rFonts w:ascii="Arial" w:hAnsi="Arial" w:cs="Arial"/>
          <w:lang w:val="en-AU"/>
        </w:rPr>
      </w:pPr>
    </w:p>
    <w:p w14:paraId="2E761DD1" w14:textId="676F594A" w:rsidR="00F3091F" w:rsidRDefault="676F594A" w:rsidP="00F3091F">
      <w:pPr>
        <w:jc w:val="both"/>
        <w:rPr>
          <w:rFonts w:ascii="Arial" w:hAnsi="Arial" w:cs="Arial"/>
          <w:lang w:val="en-AU"/>
        </w:rPr>
      </w:pPr>
      <w:r w:rsidRPr="676F594A">
        <w:rPr>
          <w:rFonts w:ascii="Arial" w:eastAsia="Arial" w:hAnsi="Arial" w:cs="Arial"/>
          <w:lang w:val="en-AU"/>
        </w:rPr>
        <w:t xml:space="preserve">This is an </w:t>
      </w:r>
      <w:r w:rsidRPr="676F594A">
        <w:rPr>
          <w:rFonts w:ascii="Arial" w:eastAsia="Arial" w:hAnsi="Arial" w:cs="Arial"/>
          <w:b/>
          <w:bCs/>
          <w:lang w:val="en-AU"/>
        </w:rPr>
        <w:t xml:space="preserve">individual </w:t>
      </w:r>
      <w:r w:rsidRPr="676F594A">
        <w:rPr>
          <w:rFonts w:ascii="Arial" w:eastAsia="Arial" w:hAnsi="Arial" w:cs="Arial"/>
          <w:lang w:val="en-AU"/>
        </w:rPr>
        <w:t>assignment. You are not permitted to work as a part of a group when writing this assignment.</w:t>
      </w:r>
    </w:p>
    <w:p w14:paraId="58ED86A1" w14:textId="77777777" w:rsidR="004C1A1A" w:rsidRDefault="004C1A1A" w:rsidP="00F3091F">
      <w:pPr>
        <w:jc w:val="both"/>
        <w:rPr>
          <w:rFonts w:ascii="Arial" w:hAnsi="Arial" w:cs="Arial"/>
          <w:lang w:val="en-AU"/>
        </w:rPr>
      </w:pPr>
    </w:p>
    <w:p w14:paraId="7EF6199D" w14:textId="77777777" w:rsidR="00F3091F" w:rsidRPr="000A097F" w:rsidRDefault="00F3091F" w:rsidP="00F3091F">
      <w:pPr>
        <w:jc w:val="both"/>
        <w:rPr>
          <w:rFonts w:ascii="Arial" w:hAnsi="Arial" w:cs="Arial"/>
          <w:sz w:val="32"/>
          <w:szCs w:val="32"/>
          <w:u w:val="single"/>
          <w:lang w:val="en-AU"/>
        </w:rPr>
      </w:pPr>
      <w:r w:rsidRPr="000A097F">
        <w:rPr>
          <w:rFonts w:ascii="Arial" w:hAnsi="Arial" w:cs="Arial"/>
          <w:sz w:val="32"/>
          <w:szCs w:val="32"/>
          <w:u w:val="single"/>
          <w:lang w:val="en-AU"/>
        </w:rPr>
        <w:t>Copying, Plagiarism</w:t>
      </w:r>
    </w:p>
    <w:p w14:paraId="365452C7" w14:textId="77777777" w:rsidR="00F3091F" w:rsidRPr="000A097F" w:rsidRDefault="00F3091F" w:rsidP="00F3091F">
      <w:pPr>
        <w:jc w:val="both"/>
        <w:rPr>
          <w:rFonts w:ascii="Arial" w:hAnsi="Arial" w:cs="Arial"/>
          <w:lang w:val="en-AU"/>
        </w:rPr>
      </w:pPr>
    </w:p>
    <w:p w14:paraId="0E9B3488" w14:textId="2FD28D1B" w:rsidR="00F3091F" w:rsidRPr="000A097F" w:rsidRDefault="2FD28D1B" w:rsidP="00F3091F">
      <w:pPr>
        <w:jc w:val="both"/>
        <w:rPr>
          <w:rFonts w:ascii="Arial" w:hAnsi="Arial" w:cs="Arial"/>
          <w:lang w:val="en-AU"/>
        </w:rPr>
      </w:pPr>
      <w:r w:rsidRPr="2FD28D1B">
        <w:rPr>
          <w:rFonts w:ascii="Arial" w:eastAsia="Arial" w:hAnsi="Arial" w:cs="Arial"/>
          <w:lang w:val="en-AU"/>
        </w:rPr>
        <w:t>Plagiarism is the submission of somebody else’s work in a manner that gives the impression that the work is your own. For individual assignments, plagiarism includes the case where two or more students work collaboratively on the assignment.  The Department of Computer Science and Computer Engineering treats plagiarism very seriously.  When it is detected, penalties are strictly imposed.</w:t>
      </w:r>
    </w:p>
    <w:p w14:paraId="20579085" w14:textId="77777777" w:rsidR="007C09AA" w:rsidRDefault="007C09AA" w:rsidP="00A10B45">
      <w:pPr>
        <w:rPr>
          <w:rFonts w:ascii="Arial" w:hAnsi="Arial" w:cs="Arial"/>
          <w:sz w:val="32"/>
          <w:szCs w:val="32"/>
          <w:u w:val="single"/>
          <w:lang w:val="en-AU"/>
        </w:rPr>
      </w:pPr>
    </w:p>
    <w:p w14:paraId="592A5233" w14:textId="77777777" w:rsidR="000C2961" w:rsidRDefault="000C2961" w:rsidP="00A10B45">
      <w:pPr>
        <w:rPr>
          <w:rFonts w:ascii="Arial" w:hAnsi="Arial" w:cs="Arial"/>
          <w:sz w:val="32"/>
          <w:szCs w:val="32"/>
          <w:u w:val="single"/>
          <w:lang w:val="en-AU"/>
        </w:rPr>
      </w:pPr>
      <w:r>
        <w:rPr>
          <w:rFonts w:ascii="Arial" w:hAnsi="Arial" w:cs="Arial"/>
          <w:sz w:val="32"/>
          <w:szCs w:val="32"/>
          <w:u w:val="single"/>
          <w:lang w:val="en-AU"/>
        </w:rPr>
        <w:t>Expected quality of solutions</w:t>
      </w:r>
    </w:p>
    <w:p w14:paraId="2B102067" w14:textId="5CCDAB1C" w:rsidR="000C2961" w:rsidRDefault="000C2961" w:rsidP="00A10B45">
      <w:pPr>
        <w:rPr>
          <w:rFonts w:ascii="Arial" w:hAnsi="Arial" w:cs="Arial"/>
          <w:sz w:val="32"/>
          <w:szCs w:val="32"/>
          <w:u w:val="single"/>
          <w:lang w:val="en-AU"/>
        </w:rPr>
      </w:pPr>
    </w:p>
    <w:p w14:paraId="1359914E" w14:textId="173113A8" w:rsidR="000C2961" w:rsidRDefault="173113A8" w:rsidP="180128C8">
      <w:pPr>
        <w:numPr>
          <w:ilvl w:val="0"/>
          <w:numId w:val="30"/>
        </w:numPr>
        <w:rPr>
          <w:rFonts w:ascii="Arial" w:hAnsi="Arial" w:cs="Arial"/>
          <w:szCs w:val="24"/>
          <w:lang w:val="en-AU"/>
        </w:rPr>
      </w:pPr>
      <w:r w:rsidRPr="173113A8">
        <w:rPr>
          <w:rFonts w:ascii="Arial" w:eastAsia="Arial" w:hAnsi="Arial" w:cs="Arial"/>
          <w:lang w:val="en-AU"/>
        </w:rPr>
        <w:t>In general, writing more efficient code (less reading/writing from/into HDFS and less data shuffles) will be rewarded with more marks.</w:t>
      </w:r>
    </w:p>
    <w:p w14:paraId="02A2C1C5" w14:textId="78294FA7" w:rsidR="173113A8" w:rsidRDefault="78294FA7" w:rsidP="173113A8">
      <w:pPr>
        <w:numPr>
          <w:ilvl w:val="0"/>
          <w:numId w:val="30"/>
        </w:numPr>
      </w:pPr>
      <w:r w:rsidRPr="78294FA7">
        <w:rPr>
          <w:rFonts w:ascii="Arial" w:eastAsia="Arial" w:hAnsi="Arial" w:cs="Arial"/>
          <w:lang w:val="en-AU"/>
        </w:rPr>
        <w:t>All MapReduce code you submit must be able to be compiled using the command "</w:t>
      </w:r>
      <w:r w:rsidRPr="78294FA7">
        <w:rPr>
          <w:rFonts w:ascii="Courier New" w:eastAsia="Courier New" w:hAnsi="Courier New" w:cs="Courier New"/>
          <w:szCs w:val="24"/>
        </w:rPr>
        <w:t>javac -classpath `hadoop classpath` &lt;code_files&gt;</w:t>
      </w:r>
      <w:r w:rsidRPr="78294FA7">
        <w:rPr>
          <w:rFonts w:ascii="Arial" w:eastAsia="Arial" w:hAnsi="Arial" w:cs="Arial"/>
          <w:szCs w:val="24"/>
        </w:rPr>
        <w:t xml:space="preserve">" on </w:t>
      </w:r>
      <w:r w:rsidRPr="78294FA7">
        <w:rPr>
          <w:rFonts w:ascii="Arial" w:eastAsia="Arial" w:hAnsi="Arial" w:cs="Arial"/>
          <w:lang w:val="en-AU"/>
        </w:rPr>
        <w:t>the Cloudera VM you received from us without requiring the installation of additional components.</w:t>
      </w:r>
    </w:p>
    <w:p w14:paraId="3A404331" w14:textId="00499FA7" w:rsidR="173113A8" w:rsidRDefault="78294FA7" w:rsidP="173113A8">
      <w:pPr>
        <w:numPr>
          <w:ilvl w:val="0"/>
          <w:numId w:val="30"/>
        </w:numPr>
      </w:pPr>
      <w:r w:rsidRPr="78294FA7">
        <w:rPr>
          <w:rFonts w:ascii="Arial" w:eastAsia="Arial" w:hAnsi="Arial" w:cs="Arial"/>
          <w:lang w:val="en-AU"/>
        </w:rPr>
        <w:t>All MapReduce code you submit should be runnable using "</w:t>
      </w:r>
      <w:r w:rsidRPr="78294FA7">
        <w:rPr>
          <w:rFonts w:ascii="Courier New" w:eastAsia="Courier New" w:hAnsi="Courier New" w:cs="Courier New"/>
          <w:lang w:val="en-AU"/>
        </w:rPr>
        <w:t>hadoop jar &lt;jar_uri&gt; &lt;hdfs_input_file&gt; &lt;hdfs_output_directory&gt;</w:t>
      </w:r>
      <w:r w:rsidRPr="78294FA7">
        <w:rPr>
          <w:rFonts w:ascii="Arial" w:eastAsia="Arial" w:hAnsi="Arial" w:cs="Arial"/>
          <w:lang w:val="en-AU"/>
        </w:rPr>
        <w:t>".</w:t>
      </w:r>
      <w:r w:rsidR="00823E2F">
        <w:rPr>
          <w:rFonts w:ascii="Arial" w:eastAsia="Arial" w:hAnsi="Arial" w:cs="Arial"/>
          <w:lang w:val="en-AU"/>
        </w:rPr>
        <w:t xml:space="preserve"> For task 2C you need to allow the user to specify another two parameters being the x and y months respectively.</w:t>
      </w:r>
    </w:p>
    <w:p w14:paraId="7D1C0D75" w14:textId="77777777" w:rsidR="00220B46" w:rsidRDefault="00220B46" w:rsidP="00487E46">
      <w:pPr>
        <w:numPr>
          <w:ilvl w:val="0"/>
          <w:numId w:val="30"/>
        </w:numPr>
        <w:rPr>
          <w:rFonts w:ascii="Arial" w:hAnsi="Arial" w:cs="Arial"/>
          <w:szCs w:val="24"/>
          <w:lang w:val="en-AU"/>
        </w:rPr>
      </w:pPr>
      <w:r w:rsidRPr="180128C8">
        <w:rPr>
          <w:rFonts w:ascii="Arial" w:eastAsia="Arial" w:hAnsi="Arial" w:cs="Arial"/>
          <w:lang w:val="en-AU"/>
        </w:rPr>
        <w:t>Using multiple MapReduce phases maybe appropriate for some of the subtasks. However, if you utilize multiple phases to solve a task, maintain a meaningful and logically consistent naming scheme for your files. (e.g.: Phase1.java, Phase2.java, ...)</w:t>
      </w:r>
    </w:p>
    <w:p w14:paraId="2BF3C9DB" w14:textId="7BB0FD2C" w:rsidR="36126C7F" w:rsidRDefault="7BB0FD2C" w:rsidP="36126C7F">
      <w:pPr>
        <w:numPr>
          <w:ilvl w:val="0"/>
          <w:numId w:val="30"/>
        </w:numPr>
      </w:pPr>
      <w:r w:rsidRPr="7BB0FD2C">
        <w:rPr>
          <w:rFonts w:ascii="Arial" w:eastAsia="Arial" w:hAnsi="Arial" w:cs="Arial"/>
          <w:lang w:val="en-AU"/>
        </w:rPr>
        <w:t>For hive and spark code submissions, ensure that all commands relevant to accomplish the sub-task (i.e. 'create table' (hive), loading data AND queries!) are in the same file.</w:t>
      </w:r>
    </w:p>
    <w:p w14:paraId="6444E1AD" w14:textId="79DAC89E" w:rsidR="00487E46" w:rsidRDefault="00487E46" w:rsidP="00487E46">
      <w:pPr>
        <w:numPr>
          <w:ilvl w:val="0"/>
          <w:numId w:val="30"/>
        </w:numPr>
        <w:rPr>
          <w:rFonts w:ascii="Arial" w:hAnsi="Arial" w:cs="Arial"/>
          <w:szCs w:val="24"/>
          <w:lang w:val="en-AU"/>
        </w:rPr>
      </w:pPr>
      <w:r w:rsidRPr="7CDA6FA0">
        <w:rPr>
          <w:rFonts w:ascii="Arial" w:eastAsia="Arial" w:hAnsi="Arial" w:cs="Arial"/>
          <w:lang w:val="en-AU"/>
        </w:rPr>
        <w:t xml:space="preserve">Scalability of the code is very important. This is especially important in terms of memory requirements of the mappers and reducers. For example writing a mapper that outputs the same key for any input, will result in all the data going to a single reducer (no matter how many reducers you </w:t>
      </w:r>
      <w:r w:rsidR="007E4579">
        <w:rPr>
          <w:rFonts w:ascii="Arial" w:eastAsia="Arial" w:hAnsi="Arial" w:cs="Arial"/>
          <w:lang w:val="en-AU"/>
        </w:rPr>
        <w:t>set</w:t>
      </w:r>
      <w:r w:rsidRPr="7CDA6FA0">
        <w:rPr>
          <w:rFonts w:ascii="Arial" w:eastAsia="Arial" w:hAnsi="Arial" w:cs="Arial"/>
          <w:lang w:val="en-AU"/>
        </w:rPr>
        <w:t xml:space="preserve">). For example, if your mapper takes any string as input and always outputs the same </w:t>
      </w:r>
      <w:r w:rsidRPr="7CDA6FA0">
        <w:rPr>
          <w:rFonts w:ascii="Arial" w:eastAsia="Arial" w:hAnsi="Arial" w:cs="Arial"/>
          <w:b/>
          <w:bCs/>
          <w:lang w:val="en-AU"/>
        </w:rPr>
        <w:t>key</w:t>
      </w:r>
      <w:r w:rsidRPr="7CDA6FA0">
        <w:rPr>
          <w:rFonts w:ascii="Arial" w:eastAsia="Arial" w:hAnsi="Arial" w:cs="Arial"/>
          <w:lang w:val="en-AU"/>
        </w:rPr>
        <w:t xml:space="preserve"> abc. This effectively means you will end up writing a sequential program. This is completely unacceptable and will result in </w:t>
      </w:r>
      <w:r w:rsidRPr="7CDA6FA0">
        <w:rPr>
          <w:rFonts w:ascii="Arial" w:eastAsia="Arial" w:hAnsi="Arial" w:cs="Arial"/>
          <w:b/>
          <w:bCs/>
          <w:lang w:val="en-AU"/>
        </w:rPr>
        <w:lastRenderedPageBreak/>
        <w:t>zero marks</w:t>
      </w:r>
      <w:r w:rsidRPr="7CDA6FA0">
        <w:rPr>
          <w:rFonts w:ascii="Arial" w:eastAsia="Arial" w:hAnsi="Arial" w:cs="Arial"/>
          <w:lang w:val="en-AU"/>
        </w:rPr>
        <w:t xml:space="preserve"> for that subtask.</w:t>
      </w:r>
    </w:p>
    <w:p w14:paraId="3956799C" w14:textId="416D6726" w:rsidR="0021445F" w:rsidRDefault="002601FB" w:rsidP="00487E46">
      <w:pPr>
        <w:numPr>
          <w:ilvl w:val="0"/>
          <w:numId w:val="30"/>
        </w:numPr>
        <w:rPr>
          <w:rFonts w:ascii="Arial" w:hAnsi="Arial" w:cs="Arial"/>
          <w:szCs w:val="24"/>
          <w:lang w:val="en-AU"/>
        </w:rPr>
      </w:pPr>
      <w:r w:rsidRPr="14D4A9B0">
        <w:rPr>
          <w:rFonts w:ascii="Arial" w:eastAsia="Arial" w:hAnsi="Arial" w:cs="Arial"/>
          <w:lang w:val="en-AU"/>
        </w:rPr>
        <w:t>This entire assignment can be done using the Cloudera virtual machines supplied in the labs</w:t>
      </w:r>
      <w:r w:rsidRPr="14D4A9B0">
        <w:rPr>
          <w:rFonts w:ascii="Arial" w:eastAsia="Arial" w:hAnsi="Arial" w:cs="Arial"/>
          <w:b/>
          <w:bCs/>
          <w:lang w:val="en-AU"/>
        </w:rPr>
        <w:t xml:space="preserve"> </w:t>
      </w:r>
      <w:r w:rsidRPr="14D4A9B0">
        <w:rPr>
          <w:rFonts w:ascii="Arial" w:eastAsia="Arial" w:hAnsi="Arial" w:cs="Arial"/>
          <w:lang w:val="en-AU"/>
        </w:rPr>
        <w:t>and the supplied data sets</w:t>
      </w:r>
      <w:r w:rsidRPr="14D4A9B0">
        <w:rPr>
          <w:rFonts w:ascii="Arial" w:eastAsia="Arial" w:hAnsi="Arial" w:cs="Arial"/>
          <w:b/>
          <w:bCs/>
          <w:lang w:val="en-AU"/>
        </w:rPr>
        <w:t xml:space="preserve"> without running out of memory</w:t>
      </w:r>
      <w:r w:rsidRPr="14D4A9B0">
        <w:rPr>
          <w:rFonts w:ascii="Arial" w:eastAsia="Arial" w:hAnsi="Arial" w:cs="Arial"/>
          <w:lang w:val="en-AU"/>
        </w:rPr>
        <w:t xml:space="preserve">. Note task 3 </w:t>
      </w:r>
      <w:r w:rsidR="00B0493A">
        <w:rPr>
          <w:rFonts w:ascii="Arial" w:eastAsia="Arial" w:hAnsi="Arial" w:cs="Arial"/>
          <w:lang w:val="en-AU"/>
        </w:rPr>
        <w:t>is</w:t>
      </w:r>
      <w:r w:rsidRPr="14D4A9B0">
        <w:rPr>
          <w:rFonts w:ascii="Arial" w:eastAsia="Arial" w:hAnsi="Arial" w:cs="Arial"/>
          <w:lang w:val="en-AU"/>
        </w:rPr>
        <w:t xml:space="preserve"> especially hard to do without running out of memory. But it is possible since we had done it. So it is time to show your skill</w:t>
      </w:r>
      <w:r w:rsidR="007E4579">
        <w:rPr>
          <w:rFonts w:ascii="Arial" w:eastAsia="Arial" w:hAnsi="Arial" w:cs="Arial"/>
          <w:lang w:val="en-AU"/>
        </w:rPr>
        <w:t>s</w:t>
      </w:r>
      <w:r w:rsidRPr="14D4A9B0">
        <w:rPr>
          <w:rFonts w:ascii="Arial" w:eastAsia="Arial" w:hAnsi="Arial" w:cs="Arial"/>
          <w:lang w:val="en-AU"/>
        </w:rPr>
        <w:t>!</w:t>
      </w:r>
    </w:p>
    <w:p w14:paraId="28CC6297" w14:textId="6242F58A" w:rsidR="00CC3324" w:rsidRPr="007567B8" w:rsidRDefault="0021445F" w:rsidP="00CC3324">
      <w:pPr>
        <w:numPr>
          <w:ilvl w:val="0"/>
          <w:numId w:val="30"/>
        </w:numPr>
        <w:rPr>
          <w:rFonts w:ascii="Arial" w:hAnsi="Arial" w:cs="Arial"/>
          <w:szCs w:val="24"/>
          <w:lang w:val="en-AU"/>
        </w:rPr>
      </w:pPr>
      <w:r w:rsidRPr="180128C8">
        <w:rPr>
          <w:rFonts w:ascii="Arial" w:eastAsia="Arial" w:hAnsi="Arial" w:cs="Arial"/>
          <w:lang w:val="en-AU"/>
        </w:rPr>
        <w:t>Using combiners</w:t>
      </w:r>
      <w:r w:rsidR="00CC3324">
        <w:rPr>
          <w:rFonts w:ascii="Arial" w:eastAsia="Arial" w:hAnsi="Arial" w:cs="Arial"/>
          <w:lang w:val="en-AU"/>
        </w:rPr>
        <w:t xml:space="preserve"> or local aggregation (inside the mapper) </w:t>
      </w:r>
      <w:r w:rsidRPr="180128C8">
        <w:rPr>
          <w:rFonts w:ascii="Arial" w:eastAsia="Arial" w:hAnsi="Arial" w:cs="Arial"/>
          <w:lang w:val="en-AU"/>
        </w:rPr>
        <w:t>for MapReduce tasks where appropriate will be rewarded with marks.</w:t>
      </w:r>
      <w:r w:rsidR="00CC3324">
        <w:rPr>
          <w:rFonts w:ascii="Arial" w:eastAsia="Arial" w:hAnsi="Arial" w:cs="Arial"/>
          <w:lang w:val="en-AU"/>
        </w:rPr>
        <w:t xml:space="preserve"> We will be looking at the total amount of data shuffled and awarding higher marks to lower amount of data shuffled.</w:t>
      </w:r>
    </w:p>
    <w:p w14:paraId="4E47035B" w14:textId="155892B4" w:rsidR="007567B8" w:rsidRPr="00343C99" w:rsidRDefault="007567B8" w:rsidP="00CC3324">
      <w:pPr>
        <w:numPr>
          <w:ilvl w:val="0"/>
          <w:numId w:val="30"/>
        </w:numPr>
        <w:rPr>
          <w:rFonts w:ascii="Arial" w:hAnsi="Arial" w:cs="Arial"/>
          <w:szCs w:val="24"/>
          <w:lang w:val="en-AU"/>
        </w:rPr>
      </w:pPr>
      <w:r>
        <w:rPr>
          <w:rFonts w:ascii="Arial" w:eastAsia="Arial" w:hAnsi="Arial" w:cs="Arial"/>
          <w:lang w:val="en-AU"/>
        </w:rPr>
        <w:t>Where ever appropriate use the fact the data is sorted according to intermediate key to reduce the work of the mapper and/or reducer.</w:t>
      </w:r>
    </w:p>
    <w:p w14:paraId="0145C908" w14:textId="2053FC39" w:rsidR="000A222B" w:rsidRPr="00D06B44" w:rsidRDefault="000A222B" w:rsidP="00CC3324">
      <w:pPr>
        <w:numPr>
          <w:ilvl w:val="0"/>
          <w:numId w:val="30"/>
        </w:numPr>
        <w:rPr>
          <w:rFonts w:ascii="Arial" w:hAnsi="Arial" w:cs="Arial"/>
          <w:szCs w:val="24"/>
          <w:lang w:val="en-AU"/>
        </w:rPr>
      </w:pPr>
      <w:r>
        <w:rPr>
          <w:rFonts w:ascii="Arial" w:eastAsia="Arial" w:hAnsi="Arial" w:cs="Arial"/>
          <w:lang w:val="en-AU"/>
        </w:rPr>
        <w:t xml:space="preserve">I am not too fussed about the layout of the output. As long as it looks similar to the example outputs for each task. That will be good enough. The idea </w:t>
      </w:r>
      <w:r w:rsidR="007E4579">
        <w:rPr>
          <w:rFonts w:ascii="Arial" w:eastAsia="Arial" w:hAnsi="Arial" w:cs="Arial"/>
          <w:lang w:val="en-AU"/>
        </w:rPr>
        <w:t>is not to spend too much time ma</w:t>
      </w:r>
      <w:r>
        <w:rPr>
          <w:rFonts w:ascii="Arial" w:eastAsia="Arial" w:hAnsi="Arial" w:cs="Arial"/>
          <w:lang w:val="en-AU"/>
        </w:rPr>
        <w:t>ssaging the output to be the right format but instead to spend the time to solve problems.</w:t>
      </w:r>
    </w:p>
    <w:p w14:paraId="7099048D" w14:textId="56CE649B" w:rsidR="00D06B44" w:rsidRPr="00343C99" w:rsidRDefault="00D06B44" w:rsidP="00CC3324">
      <w:pPr>
        <w:numPr>
          <w:ilvl w:val="0"/>
          <w:numId w:val="30"/>
        </w:numPr>
        <w:rPr>
          <w:rFonts w:ascii="Arial" w:hAnsi="Arial" w:cs="Arial"/>
          <w:szCs w:val="24"/>
          <w:lang w:val="en-AU"/>
        </w:rPr>
      </w:pPr>
      <w:r>
        <w:rPr>
          <w:rFonts w:ascii="Arial" w:eastAsia="Arial" w:hAnsi="Arial" w:cs="Arial"/>
          <w:lang w:val="en-AU"/>
        </w:rPr>
        <w:t xml:space="preserve">For Hive queries. We prefer answers </w:t>
      </w:r>
      <w:r w:rsidR="0055419C">
        <w:rPr>
          <w:rFonts w:ascii="Arial" w:eastAsia="Arial" w:hAnsi="Arial" w:cs="Arial"/>
          <w:lang w:val="en-AU"/>
        </w:rPr>
        <w:t>that use</w:t>
      </w:r>
      <w:r>
        <w:rPr>
          <w:rFonts w:ascii="Arial" w:eastAsia="Arial" w:hAnsi="Arial" w:cs="Arial"/>
          <w:lang w:val="en-AU"/>
        </w:rPr>
        <w:t xml:space="preserve"> less tables.</w:t>
      </w:r>
    </w:p>
    <w:p w14:paraId="08EA0646" w14:textId="77777777" w:rsidR="00343C99" w:rsidRPr="00CC3324" w:rsidRDefault="00343C99" w:rsidP="00343C99">
      <w:pPr>
        <w:ind w:left="720"/>
        <w:rPr>
          <w:rFonts w:ascii="Arial" w:hAnsi="Arial" w:cs="Arial"/>
          <w:szCs w:val="24"/>
          <w:lang w:val="en-AU"/>
        </w:rPr>
      </w:pPr>
    </w:p>
    <w:p w14:paraId="4D8996D2" w14:textId="77777777" w:rsidR="000C2961" w:rsidRPr="000A097F" w:rsidRDefault="000C2961" w:rsidP="00A10B45">
      <w:pPr>
        <w:rPr>
          <w:rFonts w:ascii="Arial" w:hAnsi="Arial" w:cs="Arial"/>
          <w:sz w:val="32"/>
          <w:szCs w:val="32"/>
          <w:u w:val="single"/>
          <w:lang w:val="en-AU"/>
        </w:rPr>
      </w:pPr>
    </w:p>
    <w:p w14:paraId="33BD2CCC" w14:textId="77777777" w:rsidR="00F12846" w:rsidRPr="000A097F" w:rsidRDefault="00F12846" w:rsidP="00A10B45">
      <w:pPr>
        <w:rPr>
          <w:rFonts w:ascii="Arial" w:hAnsi="Arial" w:cs="Arial"/>
          <w:sz w:val="32"/>
          <w:szCs w:val="32"/>
          <w:lang w:val="en-AU"/>
        </w:rPr>
      </w:pPr>
      <w:r w:rsidRPr="000A097F">
        <w:rPr>
          <w:rFonts w:ascii="Arial" w:hAnsi="Arial" w:cs="Arial"/>
          <w:sz w:val="32"/>
          <w:szCs w:val="32"/>
          <w:lang w:val="en-AU"/>
        </w:rPr>
        <w:t xml:space="preserve">Do </w:t>
      </w:r>
      <w:r w:rsidR="004C1A1A">
        <w:rPr>
          <w:rFonts w:ascii="Arial" w:hAnsi="Arial" w:cs="Arial"/>
          <w:sz w:val="32"/>
          <w:szCs w:val="32"/>
          <w:lang w:val="en-AU"/>
        </w:rPr>
        <w:t xml:space="preserve">the </w:t>
      </w:r>
      <w:r w:rsidRPr="000A097F">
        <w:rPr>
          <w:rFonts w:ascii="Arial" w:hAnsi="Arial" w:cs="Arial"/>
          <w:sz w:val="32"/>
          <w:szCs w:val="32"/>
          <w:lang w:val="en-AU"/>
        </w:rPr>
        <w:t xml:space="preserve">entire assignment using </w:t>
      </w:r>
      <w:r w:rsidR="004C1A1A">
        <w:rPr>
          <w:rFonts w:ascii="Arial" w:hAnsi="Arial" w:cs="Arial"/>
          <w:sz w:val="32"/>
          <w:szCs w:val="32"/>
          <w:lang w:val="en-AU"/>
        </w:rPr>
        <w:t xml:space="preserve">the </w:t>
      </w:r>
      <w:r w:rsidRPr="000A097F">
        <w:rPr>
          <w:rFonts w:ascii="Arial" w:hAnsi="Arial" w:cs="Arial"/>
          <w:sz w:val="32"/>
          <w:szCs w:val="32"/>
          <w:lang w:val="en-AU"/>
        </w:rPr>
        <w:t xml:space="preserve">Cloudera VM. </w:t>
      </w:r>
      <w:r w:rsidR="006569BA" w:rsidRPr="000A097F">
        <w:rPr>
          <w:rFonts w:ascii="Arial" w:hAnsi="Arial" w:cs="Arial"/>
          <w:sz w:val="32"/>
          <w:szCs w:val="32"/>
          <w:lang w:val="en-AU"/>
        </w:rPr>
        <w:t>Do not</w:t>
      </w:r>
      <w:r w:rsidRPr="000A097F">
        <w:rPr>
          <w:rFonts w:ascii="Arial" w:hAnsi="Arial" w:cs="Arial"/>
          <w:sz w:val="32"/>
          <w:szCs w:val="32"/>
          <w:lang w:val="en-AU"/>
        </w:rPr>
        <w:t xml:space="preserve"> use AWS.</w:t>
      </w:r>
    </w:p>
    <w:p w14:paraId="05E089D5" w14:textId="376C5BB0" w:rsidR="00F12846" w:rsidRDefault="00F12846" w:rsidP="00A10B45">
      <w:pPr>
        <w:rPr>
          <w:rFonts w:ascii="Arial" w:hAnsi="Arial" w:cs="Arial"/>
          <w:sz w:val="32"/>
          <w:szCs w:val="32"/>
          <w:u w:val="single"/>
          <w:lang w:val="en-AU"/>
        </w:rPr>
      </w:pPr>
    </w:p>
    <w:p w14:paraId="6F163662" w14:textId="7A8EC0ED" w:rsidR="7B16CA5E" w:rsidRDefault="7B16CA5E"/>
    <w:p w14:paraId="6C873C4A" w14:textId="7D0A3B72" w:rsidR="7B16CA5E" w:rsidRDefault="376C5BB0">
      <w:r w:rsidRPr="376C5BB0">
        <w:rPr>
          <w:rFonts w:ascii="Arial" w:eastAsia="Arial" w:hAnsi="Arial" w:cs="Arial"/>
          <w:sz w:val="32"/>
          <w:szCs w:val="32"/>
          <w:u w:val="single"/>
          <w:lang w:val="en-AU"/>
        </w:rPr>
        <w:t>Tips:</w:t>
      </w:r>
    </w:p>
    <w:p w14:paraId="26E35272" w14:textId="02C2C21C" w:rsidR="7B16CA5E" w:rsidRPr="007E4579" w:rsidRDefault="7B16CA5E">
      <w:pPr>
        <w:rPr>
          <w:rFonts w:ascii="Arial" w:hAnsi="Arial" w:cs="Arial"/>
        </w:rPr>
      </w:pPr>
    </w:p>
    <w:p w14:paraId="5C57B9C6" w14:textId="17D06A67" w:rsidR="7B16CA5E" w:rsidRPr="007E4579" w:rsidRDefault="00CC3324" w:rsidP="007E4579">
      <w:pPr>
        <w:pStyle w:val="ListParagraph"/>
        <w:numPr>
          <w:ilvl w:val="0"/>
          <w:numId w:val="34"/>
        </w:numPr>
        <w:rPr>
          <w:rFonts w:ascii="Arial" w:eastAsia="Arial" w:hAnsi="Arial" w:cs="Arial"/>
          <w:lang w:val="en-AU"/>
        </w:rPr>
      </w:pPr>
      <w:r w:rsidRPr="007E4579">
        <w:rPr>
          <w:rFonts w:ascii="Arial" w:eastAsia="Arial" w:hAnsi="Arial" w:cs="Arial"/>
          <w:lang w:val="en-AU"/>
        </w:rPr>
        <w:t xml:space="preserve">Look at </w:t>
      </w:r>
      <w:r w:rsidR="6A5011CA" w:rsidRPr="007E4579">
        <w:rPr>
          <w:rFonts w:ascii="Arial" w:eastAsia="Arial" w:hAnsi="Arial" w:cs="Arial"/>
          <w:lang w:val="en-AU"/>
        </w:rPr>
        <w:t>the data</w:t>
      </w:r>
      <w:r w:rsidRPr="007E4579">
        <w:rPr>
          <w:rFonts w:ascii="Arial" w:eastAsia="Arial" w:hAnsi="Arial" w:cs="Arial"/>
          <w:lang w:val="en-AU"/>
        </w:rPr>
        <w:t xml:space="preserve"> files</w:t>
      </w:r>
      <w:r w:rsidR="6A5011CA" w:rsidRPr="007E4579">
        <w:rPr>
          <w:rFonts w:ascii="Arial" w:eastAsia="Arial" w:hAnsi="Arial" w:cs="Arial"/>
          <w:lang w:val="en-AU"/>
        </w:rPr>
        <w:t xml:space="preserve"> </w:t>
      </w:r>
      <w:r w:rsidR="6A5011CA" w:rsidRPr="007E4579">
        <w:rPr>
          <w:rFonts w:ascii="Arial" w:eastAsia="Arial" w:hAnsi="Arial" w:cs="Arial"/>
          <w:b/>
          <w:lang w:val="en-AU"/>
        </w:rPr>
        <w:t>before</w:t>
      </w:r>
      <w:r w:rsidR="6A5011CA" w:rsidRPr="007E4579">
        <w:rPr>
          <w:rFonts w:ascii="Arial" w:eastAsia="Arial" w:hAnsi="Arial" w:cs="Arial"/>
          <w:lang w:val="en-AU"/>
        </w:rPr>
        <w:t xml:space="preserve"> you begin each task. Try to understand what you are dealing with! You may find the shell commands "cat" and "head" helpful. </w:t>
      </w:r>
    </w:p>
    <w:p w14:paraId="2569B7FA" w14:textId="630D8BBE" w:rsidR="006541B5" w:rsidRPr="007E4579" w:rsidRDefault="006541B5" w:rsidP="630D8BBE">
      <w:pPr>
        <w:rPr>
          <w:rFonts w:ascii="Arial" w:hAnsi="Arial" w:cs="Arial"/>
          <w:sz w:val="32"/>
          <w:szCs w:val="32"/>
          <w:u w:val="single"/>
          <w:lang w:val="en-AU"/>
        </w:rPr>
      </w:pPr>
    </w:p>
    <w:p w14:paraId="5031D2DA" w14:textId="01BD9FC2" w:rsidR="376C5BB0" w:rsidRDefault="007E4579" w:rsidP="007E4579">
      <w:pPr>
        <w:pStyle w:val="ListParagraph"/>
        <w:numPr>
          <w:ilvl w:val="0"/>
          <w:numId w:val="34"/>
        </w:numPr>
        <w:rPr>
          <w:rFonts w:ascii="Arial" w:hAnsi="Arial" w:cs="Arial"/>
        </w:rPr>
      </w:pPr>
      <w:r w:rsidRPr="007E4579">
        <w:rPr>
          <w:rFonts w:ascii="Arial" w:hAnsi="Arial" w:cs="Arial"/>
        </w:rPr>
        <w:t>For each</w:t>
      </w:r>
      <w:r>
        <w:rPr>
          <w:rFonts w:ascii="Arial" w:hAnsi="Arial" w:cs="Arial"/>
        </w:rPr>
        <w:t xml:space="preserve"> subtask we give very small example input and the corresponding output in the assignment specifications below. You should create input files that contain the same data as the example input and then see if your solution generates the same output.</w:t>
      </w:r>
    </w:p>
    <w:p w14:paraId="28319DB7" w14:textId="77777777" w:rsidR="007E4579" w:rsidRPr="007E4579" w:rsidRDefault="007E4579" w:rsidP="007E4579">
      <w:pPr>
        <w:rPr>
          <w:rFonts w:ascii="Arial" w:hAnsi="Arial" w:cs="Arial"/>
        </w:rPr>
      </w:pPr>
    </w:p>
    <w:p w14:paraId="62A67DB6" w14:textId="2ADF8674" w:rsidR="007E4579" w:rsidRPr="007E4579" w:rsidRDefault="007E4579" w:rsidP="007E4579">
      <w:pPr>
        <w:pStyle w:val="ListParagraph"/>
        <w:numPr>
          <w:ilvl w:val="0"/>
          <w:numId w:val="34"/>
        </w:numPr>
        <w:rPr>
          <w:rFonts w:ascii="Arial" w:hAnsi="Arial" w:cs="Arial"/>
        </w:rPr>
      </w:pPr>
      <w:r>
        <w:rPr>
          <w:rFonts w:ascii="Arial" w:hAnsi="Arial" w:cs="Arial"/>
        </w:rPr>
        <w:t>In addition to testing the correctness of your code using the very small example input. You should also use the large input files that we provide to test the scalability of your solutions.</w:t>
      </w:r>
    </w:p>
    <w:p w14:paraId="45B236FD" w14:textId="77777777" w:rsidR="00984ED0" w:rsidRDefault="00984ED0"/>
    <w:p w14:paraId="60F45310" w14:textId="77777777" w:rsidR="00984ED0" w:rsidRDefault="00984ED0"/>
    <w:p w14:paraId="18236DC6" w14:textId="77777777" w:rsidR="00984ED0" w:rsidRDefault="00984ED0"/>
    <w:p w14:paraId="0677B1F5" w14:textId="093497CB" w:rsidR="00A10B45" w:rsidRPr="000A097F" w:rsidRDefault="007C09AA" w:rsidP="00A10B45">
      <w:pPr>
        <w:rPr>
          <w:rFonts w:ascii="Arial" w:hAnsi="Arial" w:cs="Arial"/>
          <w:sz w:val="32"/>
          <w:szCs w:val="32"/>
          <w:u w:val="single"/>
          <w:lang w:val="en-AU"/>
        </w:rPr>
      </w:pPr>
      <w:r w:rsidRPr="000A097F">
        <w:rPr>
          <w:rFonts w:ascii="Arial" w:hAnsi="Arial" w:cs="Arial"/>
          <w:sz w:val="32"/>
          <w:szCs w:val="32"/>
          <w:u w:val="single"/>
          <w:lang w:val="en-AU"/>
        </w:rPr>
        <w:t>Task 1</w:t>
      </w:r>
      <w:r w:rsidR="008F0960">
        <w:rPr>
          <w:rFonts w:ascii="Arial" w:hAnsi="Arial" w:cs="Arial"/>
          <w:sz w:val="32"/>
          <w:szCs w:val="32"/>
          <w:u w:val="single"/>
          <w:lang w:val="en-AU"/>
        </w:rPr>
        <w:t>: Analysing Bank Data</w:t>
      </w:r>
      <w:r w:rsidR="00B0493A">
        <w:rPr>
          <w:rFonts w:ascii="Arial" w:hAnsi="Arial" w:cs="Arial"/>
          <w:sz w:val="32"/>
          <w:szCs w:val="32"/>
          <w:u w:val="single"/>
          <w:lang w:val="en-AU"/>
        </w:rPr>
        <w:t xml:space="preserve">  [35</w:t>
      </w:r>
      <w:r w:rsidR="00EE647D">
        <w:rPr>
          <w:rFonts w:ascii="Arial" w:hAnsi="Arial" w:cs="Arial"/>
          <w:sz w:val="32"/>
          <w:szCs w:val="32"/>
          <w:u w:val="single"/>
          <w:lang w:val="en-AU"/>
        </w:rPr>
        <w:t xml:space="preserve"> marks total]</w:t>
      </w:r>
    </w:p>
    <w:p w14:paraId="06357DA8" w14:textId="77777777" w:rsidR="00A10B45" w:rsidRPr="000A097F" w:rsidRDefault="00A10B45" w:rsidP="00A10B45">
      <w:pPr>
        <w:rPr>
          <w:rFonts w:ascii="Arial" w:hAnsi="Arial" w:cs="Arial"/>
          <w:lang w:val="en-AU"/>
        </w:rPr>
      </w:pPr>
    </w:p>
    <w:p w14:paraId="483C05D0" w14:textId="450A5FCD" w:rsidR="008B243D" w:rsidRPr="000A097F" w:rsidRDefault="450A5FCD" w:rsidP="008B243D">
      <w:pPr>
        <w:rPr>
          <w:rFonts w:ascii="Arial" w:hAnsi="Arial" w:cs="Arial"/>
          <w:color w:val="000000"/>
          <w:lang w:val="en-AU"/>
        </w:rPr>
      </w:pPr>
      <w:r w:rsidRPr="450A5FCD">
        <w:rPr>
          <w:rFonts w:ascii="Arial" w:eastAsia="Arial" w:hAnsi="Arial" w:cs="Arial"/>
          <w:color w:val="000000" w:themeColor="text1"/>
          <w:lang w:val="en-AU"/>
        </w:rPr>
        <w:t>We will be doing some analytics on real data from a Portuguese banking institution. The data is related to their marketing campaign.</w:t>
      </w:r>
    </w:p>
    <w:p w14:paraId="6C4B8279" w14:textId="77777777" w:rsidR="00EF261F" w:rsidRPr="000A097F" w:rsidRDefault="00EF261F" w:rsidP="008B243D">
      <w:pPr>
        <w:rPr>
          <w:rFonts w:ascii="Arial" w:hAnsi="Arial" w:cs="Arial"/>
          <w:color w:val="000000"/>
          <w:lang w:val="en-AU"/>
        </w:rPr>
      </w:pPr>
    </w:p>
    <w:p w14:paraId="0D6085CC" w14:textId="69B7623F" w:rsidR="003E1C02" w:rsidRDefault="05102842" w:rsidP="003E1C02">
      <w:pPr>
        <w:rPr>
          <w:rFonts w:ascii="Arial" w:hAnsi="Arial" w:cs="Arial"/>
          <w:color w:val="000000"/>
          <w:lang w:val="en-AU"/>
        </w:rPr>
      </w:pPr>
      <w:r w:rsidRPr="05102842">
        <w:rPr>
          <w:rFonts w:ascii="Arial" w:eastAsia="Arial" w:hAnsi="Arial" w:cs="Arial"/>
          <w:color w:val="000000" w:themeColor="text1"/>
          <w:lang w:val="en-AU"/>
        </w:rPr>
        <w:t>The data set used for this task can be found inside the bank directory of the assignment_datafiles.zip on LMS.</w:t>
      </w:r>
    </w:p>
    <w:p w14:paraId="6C1B9EA8" w14:textId="77777777" w:rsidR="005E4E99" w:rsidRPr="000A097F" w:rsidRDefault="005E4E99" w:rsidP="008B243D">
      <w:pPr>
        <w:rPr>
          <w:rFonts w:ascii="Arial" w:hAnsi="Arial" w:cs="Arial"/>
          <w:color w:val="000000"/>
          <w:lang w:val="en-AU"/>
        </w:rPr>
      </w:pPr>
    </w:p>
    <w:p w14:paraId="2C7FC110" w14:textId="77777777" w:rsidR="005E4E99" w:rsidRPr="000A097F" w:rsidRDefault="005E4E99" w:rsidP="008B243D">
      <w:pPr>
        <w:rPr>
          <w:rFonts w:ascii="Arial" w:hAnsi="Arial" w:cs="Arial"/>
          <w:color w:val="000000"/>
          <w:lang w:val="en-AU"/>
        </w:rPr>
      </w:pPr>
      <w:r w:rsidRPr="000A097F">
        <w:rPr>
          <w:rFonts w:ascii="Arial" w:hAnsi="Arial" w:cs="Arial"/>
          <w:color w:val="000000"/>
          <w:lang w:val="en-AU"/>
        </w:rPr>
        <w:t>We got the data from the following source:</w:t>
      </w:r>
    </w:p>
    <w:p w14:paraId="0E973838" w14:textId="77777777" w:rsidR="005E4E99" w:rsidRDefault="001D5B2C" w:rsidP="005E4E99">
      <w:pPr>
        <w:ind w:firstLine="720"/>
        <w:rPr>
          <w:rFonts w:ascii="Arial" w:hAnsi="Arial" w:cs="Arial"/>
        </w:rPr>
      </w:pPr>
      <w:hyperlink r:id="rId9" w:history="1">
        <w:r w:rsidR="0021445F" w:rsidRPr="00552B10">
          <w:rPr>
            <w:rStyle w:val="Hyperlink"/>
            <w:rFonts w:ascii="Arial" w:hAnsi="Arial" w:cs="Arial"/>
          </w:rPr>
          <w:t>http://archive.ics.uci.edu/ml/datasets/Bank+Marketing</w:t>
        </w:r>
      </w:hyperlink>
    </w:p>
    <w:p w14:paraId="5714F4C9" w14:textId="77777777" w:rsidR="0021445F" w:rsidRPr="000A097F" w:rsidRDefault="0021445F" w:rsidP="005E4E99">
      <w:pPr>
        <w:ind w:firstLine="720"/>
        <w:rPr>
          <w:rFonts w:ascii="Arial" w:hAnsi="Arial" w:cs="Arial"/>
          <w:color w:val="000000"/>
          <w:lang w:val="en-AU"/>
        </w:rPr>
      </w:pPr>
    </w:p>
    <w:p w14:paraId="18CC3994" w14:textId="77777777" w:rsidR="00EF261F" w:rsidRDefault="00EF261F" w:rsidP="008B243D">
      <w:pPr>
        <w:rPr>
          <w:rFonts w:ascii="Arial" w:hAnsi="Arial" w:cs="Arial"/>
          <w:color w:val="000000"/>
          <w:u w:val="single"/>
          <w:lang w:val="en-AU"/>
        </w:rPr>
      </w:pPr>
      <w:r w:rsidRPr="000A097F">
        <w:rPr>
          <w:rFonts w:ascii="Arial" w:hAnsi="Arial" w:cs="Arial"/>
          <w:color w:val="000000"/>
          <w:u w:val="single"/>
          <w:lang w:val="en-AU"/>
        </w:rPr>
        <w:t>The data has the following attributes</w:t>
      </w:r>
    </w:p>
    <w:p w14:paraId="50FFE24F" w14:textId="77777777" w:rsidR="007E4579" w:rsidRPr="000A097F" w:rsidRDefault="007E4579" w:rsidP="008B243D">
      <w:pPr>
        <w:rPr>
          <w:rFonts w:ascii="Arial" w:hAnsi="Arial" w:cs="Arial"/>
          <w:color w:val="000000"/>
          <w:u w:val="single"/>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271"/>
        <w:gridCol w:w="6442"/>
      </w:tblGrid>
      <w:tr w:rsidR="005630DB" w:rsidRPr="001E4924" w14:paraId="5D9989B7" w14:textId="77777777" w:rsidTr="007E4579">
        <w:tc>
          <w:tcPr>
            <w:tcW w:w="1143" w:type="dxa"/>
            <w:shd w:val="clear" w:color="auto" w:fill="auto"/>
          </w:tcPr>
          <w:p w14:paraId="217488E2"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Attribute number</w:t>
            </w:r>
          </w:p>
        </w:tc>
        <w:tc>
          <w:tcPr>
            <w:tcW w:w="1271" w:type="dxa"/>
            <w:shd w:val="clear" w:color="auto" w:fill="auto"/>
          </w:tcPr>
          <w:p w14:paraId="2F2C0841"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Attribute name</w:t>
            </w:r>
          </w:p>
        </w:tc>
        <w:tc>
          <w:tcPr>
            <w:tcW w:w="6442" w:type="dxa"/>
            <w:shd w:val="clear" w:color="auto" w:fill="auto"/>
          </w:tcPr>
          <w:p w14:paraId="1C1E6EB3"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Description</w:t>
            </w:r>
          </w:p>
        </w:tc>
      </w:tr>
      <w:tr w:rsidR="005630DB" w:rsidRPr="001E4924" w14:paraId="7D055EAD" w14:textId="77777777" w:rsidTr="007E4579">
        <w:tc>
          <w:tcPr>
            <w:tcW w:w="1143" w:type="dxa"/>
            <w:shd w:val="clear" w:color="auto" w:fill="auto"/>
          </w:tcPr>
          <w:p w14:paraId="3E6933DC"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w:t>
            </w:r>
          </w:p>
        </w:tc>
        <w:tc>
          <w:tcPr>
            <w:tcW w:w="1271" w:type="dxa"/>
            <w:shd w:val="clear" w:color="auto" w:fill="auto"/>
          </w:tcPr>
          <w:p w14:paraId="1A150C25"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age</w:t>
            </w:r>
          </w:p>
        </w:tc>
        <w:tc>
          <w:tcPr>
            <w:tcW w:w="6442" w:type="dxa"/>
            <w:shd w:val="clear" w:color="auto" w:fill="auto"/>
          </w:tcPr>
          <w:p w14:paraId="511F4283" w14:textId="77777777" w:rsidR="005630DB" w:rsidRPr="001E4924" w:rsidRDefault="00EE647D" w:rsidP="008B243D">
            <w:pPr>
              <w:rPr>
                <w:rFonts w:ascii="Arial" w:hAnsi="Arial" w:cs="Arial"/>
                <w:color w:val="000000"/>
                <w:lang w:val="en-AU"/>
              </w:rPr>
            </w:pPr>
            <w:r>
              <w:rPr>
                <w:rFonts w:ascii="Arial" w:hAnsi="Arial" w:cs="Arial"/>
                <w:color w:val="000000"/>
                <w:lang w:val="en-AU"/>
              </w:rPr>
              <w:t>n</w:t>
            </w:r>
            <w:r w:rsidR="005630DB" w:rsidRPr="001E4924">
              <w:rPr>
                <w:rFonts w:ascii="Arial" w:hAnsi="Arial" w:cs="Arial"/>
                <w:color w:val="000000"/>
                <w:lang w:val="en-AU"/>
              </w:rPr>
              <w:t>umeric</w:t>
            </w:r>
          </w:p>
        </w:tc>
      </w:tr>
      <w:tr w:rsidR="005630DB" w:rsidRPr="001E4924" w14:paraId="12A203AC" w14:textId="77777777" w:rsidTr="007E4579">
        <w:tc>
          <w:tcPr>
            <w:tcW w:w="1143" w:type="dxa"/>
            <w:shd w:val="clear" w:color="auto" w:fill="auto"/>
          </w:tcPr>
          <w:p w14:paraId="46C7EC64"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2</w:t>
            </w:r>
          </w:p>
        </w:tc>
        <w:tc>
          <w:tcPr>
            <w:tcW w:w="1271" w:type="dxa"/>
            <w:shd w:val="clear" w:color="auto" w:fill="auto"/>
          </w:tcPr>
          <w:p w14:paraId="17468C2A"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job</w:t>
            </w:r>
          </w:p>
        </w:tc>
        <w:tc>
          <w:tcPr>
            <w:tcW w:w="6442" w:type="dxa"/>
            <w:shd w:val="clear" w:color="auto" w:fill="auto"/>
          </w:tcPr>
          <w:p w14:paraId="0C8E6574"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type of job (categorical: "admin.", "unknown", "unemployed", "management", "housemaid", "entrepreneur", "student",</w:t>
            </w:r>
          </w:p>
          <w:p w14:paraId="09C06912"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 xml:space="preserve"> “blue-collar", "self-employed", "retired", "technician", "services")</w:t>
            </w:r>
          </w:p>
        </w:tc>
      </w:tr>
      <w:tr w:rsidR="005630DB" w:rsidRPr="001E4924" w14:paraId="64FEE81F" w14:textId="77777777" w:rsidTr="007E4579">
        <w:tc>
          <w:tcPr>
            <w:tcW w:w="1143" w:type="dxa"/>
            <w:shd w:val="clear" w:color="auto" w:fill="auto"/>
          </w:tcPr>
          <w:p w14:paraId="64EE124A"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3</w:t>
            </w:r>
          </w:p>
        </w:tc>
        <w:tc>
          <w:tcPr>
            <w:tcW w:w="1271" w:type="dxa"/>
            <w:shd w:val="clear" w:color="auto" w:fill="auto"/>
          </w:tcPr>
          <w:p w14:paraId="78EFC89C" w14:textId="794A0733" w:rsidR="005630DB" w:rsidRPr="001E4924" w:rsidRDefault="005630DB" w:rsidP="008B243D">
            <w:pPr>
              <w:rPr>
                <w:rFonts w:ascii="Arial" w:hAnsi="Arial" w:cs="Arial"/>
                <w:color w:val="000000"/>
                <w:lang w:val="en-AU"/>
              </w:rPr>
            </w:pPr>
            <w:r w:rsidRPr="001E4924">
              <w:rPr>
                <w:rFonts w:ascii="Arial" w:hAnsi="Arial" w:cs="Arial"/>
                <w:color w:val="000000"/>
                <w:lang w:val="en-AU"/>
              </w:rPr>
              <w:t>mar</w:t>
            </w:r>
            <w:r w:rsidR="004956DE">
              <w:rPr>
                <w:rFonts w:ascii="Arial" w:hAnsi="Arial" w:cs="Arial"/>
                <w:color w:val="000000"/>
                <w:lang w:val="en-AU"/>
              </w:rPr>
              <w:t>it</w:t>
            </w:r>
            <w:r w:rsidRPr="001E4924">
              <w:rPr>
                <w:rFonts w:ascii="Arial" w:hAnsi="Arial" w:cs="Arial"/>
                <w:color w:val="000000"/>
                <w:lang w:val="en-AU"/>
              </w:rPr>
              <w:t>al</w:t>
            </w:r>
          </w:p>
        </w:tc>
        <w:tc>
          <w:tcPr>
            <w:tcW w:w="6442" w:type="dxa"/>
            <w:shd w:val="clear" w:color="auto" w:fill="auto"/>
          </w:tcPr>
          <w:p w14:paraId="4BEBCCBE"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marital status (categorical: "married", "divorced", "single"; note: "divorced" means divorced or widowed)</w:t>
            </w:r>
          </w:p>
        </w:tc>
      </w:tr>
      <w:tr w:rsidR="005630DB" w:rsidRPr="001E4924" w14:paraId="63E8647E" w14:textId="77777777" w:rsidTr="007E4579">
        <w:tc>
          <w:tcPr>
            <w:tcW w:w="1143" w:type="dxa"/>
            <w:shd w:val="clear" w:color="auto" w:fill="auto"/>
          </w:tcPr>
          <w:p w14:paraId="6366A068"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4</w:t>
            </w:r>
          </w:p>
        </w:tc>
        <w:tc>
          <w:tcPr>
            <w:tcW w:w="1271" w:type="dxa"/>
            <w:shd w:val="clear" w:color="auto" w:fill="auto"/>
          </w:tcPr>
          <w:p w14:paraId="5F198C88"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ed</w:t>
            </w:r>
            <w:r w:rsidR="008816D4" w:rsidRPr="001E4924">
              <w:rPr>
                <w:rFonts w:ascii="Arial" w:hAnsi="Arial" w:cs="Arial"/>
                <w:color w:val="000000"/>
                <w:lang w:val="en-AU"/>
              </w:rPr>
              <w:t>ucation</w:t>
            </w:r>
          </w:p>
        </w:tc>
        <w:tc>
          <w:tcPr>
            <w:tcW w:w="6442" w:type="dxa"/>
            <w:shd w:val="clear" w:color="auto" w:fill="auto"/>
          </w:tcPr>
          <w:p w14:paraId="3E55DE8E" w14:textId="186AFE6D" w:rsidR="005630DB" w:rsidRPr="001E4924" w:rsidRDefault="005630DB" w:rsidP="008B243D">
            <w:pPr>
              <w:rPr>
                <w:rFonts w:ascii="Arial" w:hAnsi="Arial" w:cs="Arial"/>
                <w:color w:val="000000"/>
                <w:lang w:val="en-AU"/>
              </w:rPr>
            </w:pPr>
            <w:r w:rsidRPr="001E4924">
              <w:rPr>
                <w:rFonts w:ascii="Arial" w:hAnsi="Arial" w:cs="Arial"/>
                <w:color w:val="000000"/>
                <w:lang w:val="en-AU"/>
              </w:rPr>
              <w:t>(categorical: "unknown",</w:t>
            </w:r>
            <w:r w:rsidR="00CC3324">
              <w:rPr>
                <w:rFonts w:ascii="Arial" w:hAnsi="Arial" w:cs="Arial"/>
                <w:color w:val="000000"/>
                <w:lang w:val="en-AU"/>
              </w:rPr>
              <w:t xml:space="preserve"> </w:t>
            </w:r>
            <w:r w:rsidRPr="001E4924">
              <w:rPr>
                <w:rFonts w:ascii="Arial" w:hAnsi="Arial" w:cs="Arial"/>
                <w:color w:val="000000"/>
                <w:lang w:val="en-AU"/>
              </w:rPr>
              <w:t>"secondary",</w:t>
            </w:r>
            <w:r w:rsidR="00CC3324">
              <w:rPr>
                <w:rFonts w:ascii="Arial" w:hAnsi="Arial" w:cs="Arial"/>
                <w:color w:val="000000"/>
                <w:lang w:val="en-AU"/>
              </w:rPr>
              <w:t xml:space="preserve"> </w:t>
            </w:r>
            <w:r w:rsidRPr="001E4924">
              <w:rPr>
                <w:rFonts w:ascii="Arial" w:hAnsi="Arial" w:cs="Arial"/>
                <w:color w:val="000000"/>
                <w:lang w:val="en-AU"/>
              </w:rPr>
              <w:t>"primary",</w:t>
            </w:r>
            <w:r w:rsidR="00CC3324">
              <w:rPr>
                <w:rFonts w:ascii="Arial" w:hAnsi="Arial" w:cs="Arial"/>
                <w:color w:val="000000"/>
                <w:lang w:val="en-AU"/>
              </w:rPr>
              <w:t xml:space="preserve"> </w:t>
            </w:r>
            <w:r w:rsidRPr="001E4924">
              <w:rPr>
                <w:rFonts w:ascii="Arial" w:hAnsi="Arial" w:cs="Arial"/>
                <w:color w:val="000000"/>
                <w:lang w:val="en-AU"/>
              </w:rPr>
              <w:t>"tertiary")</w:t>
            </w:r>
          </w:p>
        </w:tc>
      </w:tr>
      <w:tr w:rsidR="005630DB" w:rsidRPr="001E4924" w14:paraId="44FA083F" w14:textId="77777777" w:rsidTr="007E4579">
        <w:tc>
          <w:tcPr>
            <w:tcW w:w="1143" w:type="dxa"/>
            <w:shd w:val="clear" w:color="auto" w:fill="auto"/>
          </w:tcPr>
          <w:p w14:paraId="2D9F69ED"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5</w:t>
            </w:r>
          </w:p>
        </w:tc>
        <w:tc>
          <w:tcPr>
            <w:tcW w:w="1271" w:type="dxa"/>
            <w:shd w:val="clear" w:color="auto" w:fill="auto"/>
          </w:tcPr>
          <w:p w14:paraId="28A7185B" w14:textId="77777777" w:rsidR="005630DB" w:rsidRPr="001E4924" w:rsidRDefault="008816D4" w:rsidP="008B243D">
            <w:pPr>
              <w:rPr>
                <w:rFonts w:ascii="Arial" w:hAnsi="Arial" w:cs="Arial"/>
                <w:color w:val="000000"/>
                <w:lang w:val="en-AU"/>
              </w:rPr>
            </w:pPr>
            <w:r w:rsidRPr="001E4924">
              <w:rPr>
                <w:rFonts w:ascii="Arial" w:hAnsi="Arial" w:cs="Arial"/>
                <w:color w:val="000000"/>
                <w:lang w:val="en-AU"/>
              </w:rPr>
              <w:t>default</w:t>
            </w:r>
          </w:p>
        </w:tc>
        <w:tc>
          <w:tcPr>
            <w:tcW w:w="6442" w:type="dxa"/>
            <w:shd w:val="clear" w:color="auto" w:fill="auto"/>
          </w:tcPr>
          <w:p w14:paraId="213C5A0D" w14:textId="5BAF4BDA" w:rsidR="005630DB" w:rsidRPr="001E4924" w:rsidRDefault="005630DB" w:rsidP="008B243D">
            <w:pPr>
              <w:rPr>
                <w:rFonts w:ascii="Arial" w:hAnsi="Arial" w:cs="Arial"/>
                <w:color w:val="000000"/>
                <w:lang w:val="en-AU"/>
              </w:rPr>
            </w:pPr>
            <w:r w:rsidRPr="001E4924">
              <w:rPr>
                <w:rFonts w:ascii="Arial" w:hAnsi="Arial" w:cs="Arial"/>
                <w:color w:val="000000"/>
                <w:lang w:val="en-AU"/>
              </w:rPr>
              <w:t>has credit in default? (binary: "yes",</w:t>
            </w:r>
            <w:r w:rsidR="00CC3324">
              <w:rPr>
                <w:rFonts w:ascii="Arial" w:hAnsi="Arial" w:cs="Arial"/>
                <w:color w:val="000000"/>
                <w:lang w:val="en-AU"/>
              </w:rPr>
              <w:t xml:space="preserve"> </w:t>
            </w:r>
            <w:r w:rsidRPr="001E4924">
              <w:rPr>
                <w:rFonts w:ascii="Arial" w:hAnsi="Arial" w:cs="Arial"/>
                <w:color w:val="000000"/>
                <w:lang w:val="en-AU"/>
              </w:rPr>
              <w:t>"no")</w:t>
            </w:r>
          </w:p>
        </w:tc>
      </w:tr>
      <w:tr w:rsidR="005630DB" w:rsidRPr="001E4924" w14:paraId="422A9B57" w14:textId="77777777" w:rsidTr="007E4579">
        <w:tc>
          <w:tcPr>
            <w:tcW w:w="1143" w:type="dxa"/>
            <w:shd w:val="clear" w:color="auto" w:fill="auto"/>
          </w:tcPr>
          <w:p w14:paraId="4B8D00D5"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6</w:t>
            </w:r>
          </w:p>
        </w:tc>
        <w:tc>
          <w:tcPr>
            <w:tcW w:w="1271" w:type="dxa"/>
            <w:shd w:val="clear" w:color="auto" w:fill="auto"/>
          </w:tcPr>
          <w:p w14:paraId="12DA7AF5" w14:textId="77777777" w:rsidR="005630DB" w:rsidRPr="001E4924" w:rsidRDefault="008816D4" w:rsidP="008B243D">
            <w:pPr>
              <w:rPr>
                <w:rFonts w:ascii="Arial" w:hAnsi="Arial" w:cs="Arial"/>
                <w:color w:val="000000"/>
                <w:lang w:val="en-AU"/>
              </w:rPr>
            </w:pPr>
            <w:r w:rsidRPr="001E4924">
              <w:rPr>
                <w:rFonts w:ascii="Arial" w:hAnsi="Arial" w:cs="Arial"/>
                <w:color w:val="000000"/>
                <w:lang w:val="en-AU"/>
              </w:rPr>
              <w:t>balance</w:t>
            </w:r>
          </w:p>
        </w:tc>
        <w:tc>
          <w:tcPr>
            <w:tcW w:w="6442" w:type="dxa"/>
            <w:shd w:val="clear" w:color="auto" w:fill="auto"/>
          </w:tcPr>
          <w:p w14:paraId="09D491B7"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average yearly balance, in euros (numeric)</w:t>
            </w:r>
          </w:p>
        </w:tc>
      </w:tr>
      <w:tr w:rsidR="005630DB" w:rsidRPr="001E4924" w14:paraId="135733AE" w14:textId="77777777" w:rsidTr="007E4579">
        <w:tc>
          <w:tcPr>
            <w:tcW w:w="1143" w:type="dxa"/>
            <w:shd w:val="clear" w:color="auto" w:fill="auto"/>
          </w:tcPr>
          <w:p w14:paraId="11C0584D"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7</w:t>
            </w:r>
          </w:p>
        </w:tc>
        <w:tc>
          <w:tcPr>
            <w:tcW w:w="1271" w:type="dxa"/>
            <w:shd w:val="clear" w:color="auto" w:fill="auto"/>
          </w:tcPr>
          <w:p w14:paraId="02155D6A" w14:textId="77777777" w:rsidR="005630DB" w:rsidRPr="001E4924" w:rsidRDefault="008816D4" w:rsidP="008B243D">
            <w:pPr>
              <w:rPr>
                <w:rFonts w:ascii="Arial" w:hAnsi="Arial" w:cs="Arial"/>
                <w:color w:val="000000"/>
                <w:lang w:val="en-AU"/>
              </w:rPr>
            </w:pPr>
            <w:r w:rsidRPr="001E4924">
              <w:rPr>
                <w:rFonts w:ascii="Arial" w:hAnsi="Arial" w:cs="Arial"/>
                <w:color w:val="000000"/>
                <w:lang w:val="en-AU"/>
              </w:rPr>
              <w:t>housing</w:t>
            </w:r>
          </w:p>
        </w:tc>
        <w:tc>
          <w:tcPr>
            <w:tcW w:w="6442" w:type="dxa"/>
            <w:shd w:val="clear" w:color="auto" w:fill="auto"/>
          </w:tcPr>
          <w:p w14:paraId="1243E6D3" w14:textId="6EFDC322" w:rsidR="005630DB" w:rsidRPr="001E4924" w:rsidRDefault="005630DB" w:rsidP="008B243D">
            <w:pPr>
              <w:rPr>
                <w:rFonts w:ascii="Arial" w:hAnsi="Arial" w:cs="Arial"/>
                <w:color w:val="000000"/>
                <w:lang w:val="en-AU"/>
              </w:rPr>
            </w:pPr>
            <w:r w:rsidRPr="001E4924">
              <w:rPr>
                <w:rFonts w:ascii="Arial" w:hAnsi="Arial" w:cs="Arial"/>
                <w:color w:val="000000"/>
                <w:lang w:val="en-AU"/>
              </w:rPr>
              <w:t>has housing loan? (binary: "yes",</w:t>
            </w:r>
            <w:r w:rsidR="00CC3324">
              <w:rPr>
                <w:rFonts w:ascii="Arial" w:hAnsi="Arial" w:cs="Arial"/>
                <w:color w:val="000000"/>
                <w:lang w:val="en-AU"/>
              </w:rPr>
              <w:t xml:space="preserve"> </w:t>
            </w:r>
            <w:r w:rsidRPr="001E4924">
              <w:rPr>
                <w:rFonts w:ascii="Arial" w:hAnsi="Arial" w:cs="Arial"/>
                <w:color w:val="000000"/>
                <w:lang w:val="en-AU"/>
              </w:rPr>
              <w:t>"no")</w:t>
            </w:r>
          </w:p>
        </w:tc>
      </w:tr>
      <w:tr w:rsidR="005630DB" w:rsidRPr="001E4924" w14:paraId="101E1C9D" w14:textId="77777777" w:rsidTr="007E4579">
        <w:tc>
          <w:tcPr>
            <w:tcW w:w="1143" w:type="dxa"/>
            <w:shd w:val="clear" w:color="auto" w:fill="auto"/>
          </w:tcPr>
          <w:p w14:paraId="1F8283BE"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8</w:t>
            </w:r>
          </w:p>
        </w:tc>
        <w:tc>
          <w:tcPr>
            <w:tcW w:w="1271" w:type="dxa"/>
            <w:shd w:val="clear" w:color="auto" w:fill="auto"/>
          </w:tcPr>
          <w:p w14:paraId="42D058CB" w14:textId="77777777" w:rsidR="005630DB" w:rsidRPr="001E4924" w:rsidRDefault="008816D4" w:rsidP="008B243D">
            <w:pPr>
              <w:rPr>
                <w:rFonts w:ascii="Arial" w:hAnsi="Arial" w:cs="Arial"/>
                <w:color w:val="000000"/>
                <w:lang w:val="en-AU"/>
              </w:rPr>
            </w:pPr>
            <w:r w:rsidRPr="001E4924">
              <w:rPr>
                <w:rFonts w:ascii="Arial" w:hAnsi="Arial" w:cs="Arial"/>
                <w:color w:val="000000"/>
                <w:lang w:val="en-AU"/>
              </w:rPr>
              <w:t>loan</w:t>
            </w:r>
          </w:p>
        </w:tc>
        <w:tc>
          <w:tcPr>
            <w:tcW w:w="6442" w:type="dxa"/>
            <w:shd w:val="clear" w:color="auto" w:fill="auto"/>
          </w:tcPr>
          <w:p w14:paraId="0A2A715B" w14:textId="1833E07F" w:rsidR="005630DB" w:rsidRPr="001E4924" w:rsidRDefault="005630DB" w:rsidP="008B243D">
            <w:pPr>
              <w:rPr>
                <w:rFonts w:ascii="Arial" w:hAnsi="Arial" w:cs="Arial"/>
                <w:color w:val="000000"/>
                <w:lang w:val="en-AU"/>
              </w:rPr>
            </w:pPr>
            <w:r w:rsidRPr="001E4924">
              <w:rPr>
                <w:rFonts w:ascii="Arial" w:hAnsi="Arial" w:cs="Arial"/>
                <w:color w:val="000000"/>
                <w:lang w:val="en-AU"/>
              </w:rPr>
              <w:t>has personal loan? (binary: "yes",</w:t>
            </w:r>
            <w:r w:rsidR="00CC3324">
              <w:rPr>
                <w:rFonts w:ascii="Arial" w:hAnsi="Arial" w:cs="Arial"/>
                <w:color w:val="000000"/>
                <w:lang w:val="en-AU"/>
              </w:rPr>
              <w:t xml:space="preserve"> </w:t>
            </w:r>
            <w:r w:rsidRPr="001E4924">
              <w:rPr>
                <w:rFonts w:ascii="Arial" w:hAnsi="Arial" w:cs="Arial"/>
                <w:color w:val="000000"/>
                <w:lang w:val="en-AU"/>
              </w:rPr>
              <w:t>"no")</w:t>
            </w:r>
          </w:p>
        </w:tc>
      </w:tr>
      <w:tr w:rsidR="005630DB" w:rsidRPr="001E4924" w14:paraId="4DC6F791" w14:textId="77777777" w:rsidTr="007E4579">
        <w:tc>
          <w:tcPr>
            <w:tcW w:w="1143" w:type="dxa"/>
            <w:shd w:val="clear" w:color="auto" w:fill="auto"/>
          </w:tcPr>
          <w:p w14:paraId="50843824"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9</w:t>
            </w:r>
          </w:p>
        </w:tc>
        <w:tc>
          <w:tcPr>
            <w:tcW w:w="1271" w:type="dxa"/>
            <w:shd w:val="clear" w:color="auto" w:fill="auto"/>
          </w:tcPr>
          <w:p w14:paraId="7553F8EF"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contact</w:t>
            </w:r>
          </w:p>
        </w:tc>
        <w:tc>
          <w:tcPr>
            <w:tcW w:w="6442" w:type="dxa"/>
            <w:shd w:val="clear" w:color="auto" w:fill="auto"/>
          </w:tcPr>
          <w:p w14:paraId="6BCB7DAF"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contact communication type (categorical: “unknown", "telephone", "cellular")</w:t>
            </w:r>
          </w:p>
        </w:tc>
      </w:tr>
      <w:tr w:rsidR="005630DB" w:rsidRPr="001E4924" w14:paraId="1051887F" w14:textId="77777777" w:rsidTr="007E4579">
        <w:tc>
          <w:tcPr>
            <w:tcW w:w="1143" w:type="dxa"/>
            <w:shd w:val="clear" w:color="auto" w:fill="auto"/>
          </w:tcPr>
          <w:p w14:paraId="12C7B44E"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10</w:t>
            </w:r>
          </w:p>
        </w:tc>
        <w:tc>
          <w:tcPr>
            <w:tcW w:w="1271" w:type="dxa"/>
            <w:shd w:val="clear" w:color="auto" w:fill="auto"/>
          </w:tcPr>
          <w:p w14:paraId="3FAFC590"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day</w:t>
            </w:r>
          </w:p>
        </w:tc>
        <w:tc>
          <w:tcPr>
            <w:tcW w:w="6442" w:type="dxa"/>
            <w:shd w:val="clear" w:color="auto" w:fill="auto"/>
          </w:tcPr>
          <w:p w14:paraId="6EEEF17D"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last contact day of the month (numeric)</w:t>
            </w:r>
          </w:p>
        </w:tc>
      </w:tr>
      <w:tr w:rsidR="005630DB" w:rsidRPr="001E4924" w14:paraId="3BADA05C" w14:textId="77777777" w:rsidTr="007E4579">
        <w:tc>
          <w:tcPr>
            <w:tcW w:w="1143" w:type="dxa"/>
            <w:shd w:val="clear" w:color="auto" w:fill="auto"/>
          </w:tcPr>
          <w:p w14:paraId="628B1967"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11</w:t>
            </w:r>
          </w:p>
        </w:tc>
        <w:tc>
          <w:tcPr>
            <w:tcW w:w="1271" w:type="dxa"/>
            <w:shd w:val="clear" w:color="auto" w:fill="auto"/>
          </w:tcPr>
          <w:p w14:paraId="28619DAC"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month</w:t>
            </w:r>
          </w:p>
        </w:tc>
        <w:tc>
          <w:tcPr>
            <w:tcW w:w="6442" w:type="dxa"/>
            <w:shd w:val="clear" w:color="auto" w:fill="auto"/>
          </w:tcPr>
          <w:p w14:paraId="072D8C5E"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last contact month of year (categorical: "jan", "feb", "mar", ..., "nov", "dec")</w:t>
            </w:r>
          </w:p>
        </w:tc>
      </w:tr>
      <w:tr w:rsidR="005630DB" w:rsidRPr="001E4924" w14:paraId="338FF873" w14:textId="77777777" w:rsidTr="007E4579">
        <w:tc>
          <w:tcPr>
            <w:tcW w:w="1143" w:type="dxa"/>
            <w:shd w:val="clear" w:color="auto" w:fill="auto"/>
          </w:tcPr>
          <w:p w14:paraId="2F58341B"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12</w:t>
            </w:r>
          </w:p>
        </w:tc>
        <w:tc>
          <w:tcPr>
            <w:tcW w:w="1271" w:type="dxa"/>
            <w:shd w:val="clear" w:color="auto" w:fill="auto"/>
          </w:tcPr>
          <w:p w14:paraId="2AAED3B9"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duration</w:t>
            </w:r>
          </w:p>
        </w:tc>
        <w:tc>
          <w:tcPr>
            <w:tcW w:w="6442" w:type="dxa"/>
            <w:shd w:val="clear" w:color="auto" w:fill="auto"/>
          </w:tcPr>
          <w:p w14:paraId="73AE5460"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last contact duration, in seconds (numeric)</w:t>
            </w:r>
          </w:p>
        </w:tc>
      </w:tr>
      <w:tr w:rsidR="005630DB" w:rsidRPr="001E4924" w14:paraId="39B2AD0B" w14:textId="77777777" w:rsidTr="007E4579">
        <w:tc>
          <w:tcPr>
            <w:tcW w:w="1143" w:type="dxa"/>
            <w:shd w:val="clear" w:color="auto" w:fill="auto"/>
          </w:tcPr>
          <w:p w14:paraId="44E59622"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13</w:t>
            </w:r>
          </w:p>
        </w:tc>
        <w:tc>
          <w:tcPr>
            <w:tcW w:w="1271" w:type="dxa"/>
            <w:shd w:val="clear" w:color="auto" w:fill="auto"/>
          </w:tcPr>
          <w:p w14:paraId="189F8178"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campaign</w:t>
            </w:r>
          </w:p>
        </w:tc>
        <w:tc>
          <w:tcPr>
            <w:tcW w:w="6442" w:type="dxa"/>
            <w:shd w:val="clear" w:color="auto" w:fill="auto"/>
          </w:tcPr>
          <w:p w14:paraId="73D51EF4"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number of contacts performed during this campaign and for this client (numeric, includes last contact)</w:t>
            </w:r>
          </w:p>
        </w:tc>
      </w:tr>
      <w:tr w:rsidR="005630DB" w:rsidRPr="001E4924" w14:paraId="0684EFE6" w14:textId="77777777" w:rsidTr="007E4579">
        <w:tc>
          <w:tcPr>
            <w:tcW w:w="1143" w:type="dxa"/>
            <w:shd w:val="clear" w:color="auto" w:fill="auto"/>
          </w:tcPr>
          <w:p w14:paraId="7AE214A5"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14</w:t>
            </w:r>
          </w:p>
        </w:tc>
        <w:tc>
          <w:tcPr>
            <w:tcW w:w="1271" w:type="dxa"/>
            <w:shd w:val="clear" w:color="auto" w:fill="auto"/>
          </w:tcPr>
          <w:p w14:paraId="3ADAC356"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pdays</w:t>
            </w:r>
          </w:p>
        </w:tc>
        <w:tc>
          <w:tcPr>
            <w:tcW w:w="6442" w:type="dxa"/>
            <w:shd w:val="clear" w:color="auto" w:fill="auto"/>
          </w:tcPr>
          <w:p w14:paraId="72DC3306"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number of days that passed by after the client was last contacted from a previous campaign (numeric, -1 means client was not previously contacted)</w:t>
            </w:r>
          </w:p>
        </w:tc>
      </w:tr>
      <w:tr w:rsidR="005630DB" w:rsidRPr="001E4924" w14:paraId="073A9130" w14:textId="77777777" w:rsidTr="007E4579">
        <w:tc>
          <w:tcPr>
            <w:tcW w:w="1143" w:type="dxa"/>
            <w:shd w:val="clear" w:color="auto" w:fill="auto"/>
          </w:tcPr>
          <w:p w14:paraId="474AB0CC"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15</w:t>
            </w:r>
          </w:p>
        </w:tc>
        <w:tc>
          <w:tcPr>
            <w:tcW w:w="1271" w:type="dxa"/>
            <w:shd w:val="clear" w:color="auto" w:fill="auto"/>
          </w:tcPr>
          <w:p w14:paraId="7F4ACFFD"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previous</w:t>
            </w:r>
          </w:p>
        </w:tc>
        <w:tc>
          <w:tcPr>
            <w:tcW w:w="6442" w:type="dxa"/>
            <w:shd w:val="clear" w:color="auto" w:fill="auto"/>
          </w:tcPr>
          <w:p w14:paraId="35079417"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number of contacts performed before this campaign and for this client (numeric)</w:t>
            </w:r>
          </w:p>
        </w:tc>
      </w:tr>
      <w:tr w:rsidR="005630DB" w:rsidRPr="001E4924" w14:paraId="15312EC0" w14:textId="77777777" w:rsidTr="007E4579">
        <w:tc>
          <w:tcPr>
            <w:tcW w:w="1143" w:type="dxa"/>
            <w:shd w:val="clear" w:color="auto" w:fill="auto"/>
          </w:tcPr>
          <w:p w14:paraId="7A4A7EA0"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16</w:t>
            </w:r>
          </w:p>
        </w:tc>
        <w:tc>
          <w:tcPr>
            <w:tcW w:w="1271" w:type="dxa"/>
            <w:shd w:val="clear" w:color="auto" w:fill="auto"/>
          </w:tcPr>
          <w:p w14:paraId="79A24C74"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poutcome</w:t>
            </w:r>
          </w:p>
        </w:tc>
        <w:tc>
          <w:tcPr>
            <w:tcW w:w="6442" w:type="dxa"/>
            <w:shd w:val="clear" w:color="auto" w:fill="auto"/>
          </w:tcPr>
          <w:p w14:paraId="457C6461"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outcome of the previous marketing campaign (categorical: "unknown","other","failure","success")</w:t>
            </w:r>
          </w:p>
        </w:tc>
      </w:tr>
      <w:tr w:rsidR="005630DB" w:rsidRPr="001E4924" w14:paraId="221DB97F" w14:textId="77777777" w:rsidTr="007E4579">
        <w:tc>
          <w:tcPr>
            <w:tcW w:w="1143" w:type="dxa"/>
            <w:shd w:val="clear" w:color="auto" w:fill="auto"/>
          </w:tcPr>
          <w:p w14:paraId="6EC55741" w14:textId="77777777" w:rsidR="005630DB" w:rsidRPr="001E4924" w:rsidRDefault="005630DB" w:rsidP="008B243D">
            <w:pPr>
              <w:rPr>
                <w:rFonts w:ascii="Arial" w:hAnsi="Arial" w:cs="Arial"/>
                <w:color w:val="000000"/>
                <w:lang w:val="en-AU"/>
              </w:rPr>
            </w:pPr>
            <w:r w:rsidRPr="001E4924">
              <w:rPr>
                <w:rFonts w:ascii="Arial" w:hAnsi="Arial" w:cs="Arial"/>
                <w:color w:val="000000"/>
                <w:lang w:val="en-AU"/>
              </w:rPr>
              <w:t>17</w:t>
            </w:r>
          </w:p>
        </w:tc>
        <w:tc>
          <w:tcPr>
            <w:tcW w:w="1271" w:type="dxa"/>
            <w:shd w:val="clear" w:color="auto" w:fill="auto"/>
          </w:tcPr>
          <w:p w14:paraId="7E24D52C" w14:textId="77777777" w:rsidR="005630DB" w:rsidRPr="001E4924" w:rsidRDefault="008816D4" w:rsidP="00EF261F">
            <w:pPr>
              <w:rPr>
                <w:rFonts w:ascii="Arial" w:hAnsi="Arial" w:cs="Arial"/>
                <w:color w:val="000000"/>
                <w:lang w:val="en-AU"/>
              </w:rPr>
            </w:pPr>
            <w:r w:rsidRPr="001E4924">
              <w:rPr>
                <w:rFonts w:ascii="Arial" w:hAnsi="Arial" w:cs="Arial"/>
                <w:color w:val="000000"/>
                <w:lang w:val="en-AU"/>
              </w:rPr>
              <w:t>Term deposit</w:t>
            </w:r>
          </w:p>
        </w:tc>
        <w:tc>
          <w:tcPr>
            <w:tcW w:w="6442" w:type="dxa"/>
            <w:shd w:val="clear" w:color="auto" w:fill="auto"/>
          </w:tcPr>
          <w:p w14:paraId="13642C5A" w14:textId="77777777" w:rsidR="005630DB" w:rsidRPr="001E4924" w:rsidRDefault="005630DB" w:rsidP="00EF261F">
            <w:pPr>
              <w:rPr>
                <w:rFonts w:ascii="Arial" w:hAnsi="Arial" w:cs="Arial"/>
                <w:color w:val="000000"/>
                <w:lang w:val="en-AU"/>
              </w:rPr>
            </w:pPr>
            <w:r w:rsidRPr="001E4924">
              <w:rPr>
                <w:rFonts w:ascii="Arial" w:hAnsi="Arial" w:cs="Arial"/>
                <w:color w:val="000000"/>
                <w:lang w:val="en-AU"/>
              </w:rPr>
              <w:t xml:space="preserve"> has the client subscribed a term deposit? (binary: "yes","no")</w:t>
            </w:r>
          </w:p>
        </w:tc>
      </w:tr>
    </w:tbl>
    <w:p w14:paraId="39B826DD" w14:textId="77777777" w:rsidR="003D0671" w:rsidRPr="000A097F" w:rsidRDefault="003D0671" w:rsidP="008B243D">
      <w:pPr>
        <w:rPr>
          <w:rFonts w:ascii="Arial" w:hAnsi="Arial" w:cs="Arial"/>
          <w:color w:val="000000"/>
          <w:lang w:val="en-AU"/>
        </w:rPr>
      </w:pPr>
      <w:r w:rsidRPr="000A097F">
        <w:rPr>
          <w:rFonts w:ascii="Arial" w:hAnsi="Arial" w:cs="Arial"/>
          <w:color w:val="000000"/>
          <w:lang w:val="en-AU"/>
        </w:rPr>
        <w:t xml:space="preserve">Here is a small </w:t>
      </w:r>
      <w:r w:rsidR="0032228B">
        <w:rPr>
          <w:rFonts w:ascii="Arial" w:hAnsi="Arial" w:cs="Arial"/>
          <w:color w:val="000000"/>
          <w:lang w:val="en-AU"/>
        </w:rPr>
        <w:t>example</w:t>
      </w:r>
      <w:r w:rsidRPr="000A097F">
        <w:rPr>
          <w:rFonts w:ascii="Arial" w:hAnsi="Arial" w:cs="Arial"/>
          <w:color w:val="000000"/>
          <w:lang w:val="en-AU"/>
        </w:rPr>
        <w:t xml:space="preserve"> of the bank data that we will use to illustrate the subtasks below</w:t>
      </w:r>
      <w:r w:rsidR="00F144C7" w:rsidRPr="000A097F">
        <w:rPr>
          <w:rFonts w:ascii="Arial" w:hAnsi="Arial" w:cs="Arial"/>
          <w:color w:val="000000"/>
          <w:lang w:val="en-AU"/>
        </w:rPr>
        <w:t xml:space="preserve"> (we only list </w:t>
      </w:r>
      <w:r w:rsidR="0021445F">
        <w:rPr>
          <w:rFonts w:ascii="Arial" w:hAnsi="Arial" w:cs="Arial"/>
          <w:color w:val="000000"/>
          <w:lang w:val="en-AU"/>
        </w:rPr>
        <w:t xml:space="preserve">a </w:t>
      </w:r>
      <w:r w:rsidR="00F144C7" w:rsidRPr="000A097F">
        <w:rPr>
          <w:rFonts w:ascii="Arial" w:hAnsi="Arial" w:cs="Arial"/>
          <w:color w:val="000000"/>
          <w:lang w:val="en-AU"/>
        </w:rPr>
        <w:t>subset of the attributes in this example, see the above table for the description of the attributes)</w:t>
      </w:r>
      <w:r w:rsidRPr="000A097F">
        <w:rPr>
          <w:rFonts w:ascii="Arial" w:hAnsi="Arial" w:cs="Arial"/>
          <w:color w:val="000000"/>
          <w:lang w:val="en-AU"/>
        </w:rPr>
        <w:t>:</w:t>
      </w:r>
    </w:p>
    <w:p w14:paraId="658EB9B0" w14:textId="77777777" w:rsidR="003D0671" w:rsidRPr="000A097F" w:rsidRDefault="003D0671" w:rsidP="008B243D">
      <w:pPr>
        <w:rPr>
          <w:rFonts w:ascii="Arial" w:hAnsi="Arial" w:cs="Arial"/>
          <w:color w:val="00000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1872"/>
        <w:gridCol w:w="1686"/>
        <w:gridCol w:w="1792"/>
        <w:gridCol w:w="1549"/>
      </w:tblGrid>
      <w:tr w:rsidR="00C14CAC" w:rsidRPr="001E4924" w14:paraId="5F9F81EF" w14:textId="77777777" w:rsidTr="711D60CF">
        <w:tc>
          <w:tcPr>
            <w:tcW w:w="1957" w:type="dxa"/>
            <w:shd w:val="clear" w:color="auto" w:fill="99CCFF"/>
          </w:tcPr>
          <w:p w14:paraId="232B6329" w14:textId="77777777" w:rsidR="00C14CAC" w:rsidRPr="001E4924" w:rsidRDefault="00C14CAC" w:rsidP="008B243D">
            <w:pPr>
              <w:rPr>
                <w:rFonts w:ascii="Arial" w:hAnsi="Arial" w:cs="Arial"/>
                <w:b/>
                <w:color w:val="000000"/>
                <w:u w:val="single"/>
                <w:lang w:val="en-AU"/>
              </w:rPr>
            </w:pPr>
            <w:r w:rsidRPr="001E4924">
              <w:rPr>
                <w:rFonts w:ascii="Arial" w:hAnsi="Arial" w:cs="Arial"/>
                <w:b/>
                <w:color w:val="000000"/>
                <w:u w:val="single"/>
                <w:lang w:val="en-AU"/>
              </w:rPr>
              <w:t>job</w:t>
            </w:r>
          </w:p>
        </w:tc>
        <w:tc>
          <w:tcPr>
            <w:tcW w:w="1872" w:type="dxa"/>
            <w:shd w:val="clear" w:color="auto" w:fill="99CCFF"/>
          </w:tcPr>
          <w:p w14:paraId="0BACEE97" w14:textId="77777777" w:rsidR="00C14CAC" w:rsidRPr="001E4924" w:rsidRDefault="00C14CAC" w:rsidP="00C14CAC">
            <w:pPr>
              <w:rPr>
                <w:rFonts w:ascii="Arial" w:hAnsi="Arial" w:cs="Arial"/>
                <w:b/>
                <w:color w:val="000000"/>
                <w:u w:val="single"/>
                <w:lang w:val="en-AU"/>
              </w:rPr>
            </w:pPr>
            <w:r w:rsidRPr="001E4924">
              <w:rPr>
                <w:rFonts w:ascii="Arial" w:hAnsi="Arial" w:cs="Arial"/>
                <w:b/>
                <w:color w:val="000000"/>
                <w:u w:val="single"/>
                <w:lang w:val="en-AU"/>
              </w:rPr>
              <w:t>marital</w:t>
            </w:r>
          </w:p>
        </w:tc>
        <w:tc>
          <w:tcPr>
            <w:tcW w:w="1686" w:type="dxa"/>
            <w:shd w:val="clear" w:color="auto" w:fill="99CCFF"/>
          </w:tcPr>
          <w:p w14:paraId="56449943" w14:textId="77777777" w:rsidR="00C14CAC" w:rsidRPr="001E4924" w:rsidRDefault="00C14CAC" w:rsidP="00C14CAC">
            <w:pPr>
              <w:rPr>
                <w:rFonts w:ascii="Arial" w:hAnsi="Arial" w:cs="Arial"/>
                <w:b/>
                <w:color w:val="000000"/>
                <w:u w:val="single"/>
                <w:lang w:val="en-AU"/>
              </w:rPr>
            </w:pPr>
            <w:r w:rsidRPr="001E4924">
              <w:rPr>
                <w:rFonts w:ascii="Arial" w:hAnsi="Arial" w:cs="Arial"/>
                <w:b/>
                <w:color w:val="000000"/>
                <w:u w:val="single"/>
                <w:lang w:val="en-AU"/>
              </w:rPr>
              <w:t>education</w:t>
            </w:r>
          </w:p>
        </w:tc>
        <w:tc>
          <w:tcPr>
            <w:tcW w:w="1792" w:type="dxa"/>
            <w:shd w:val="clear" w:color="auto" w:fill="99CCFF"/>
          </w:tcPr>
          <w:p w14:paraId="63FEFF92" w14:textId="711D60CF" w:rsidR="00C14CAC" w:rsidRPr="001E4924" w:rsidRDefault="711D60CF" w:rsidP="00C14CAC">
            <w:pPr>
              <w:rPr>
                <w:rFonts w:ascii="Arial" w:hAnsi="Arial" w:cs="Arial"/>
                <w:b/>
                <w:color w:val="000000"/>
                <w:u w:val="single"/>
                <w:lang w:val="en-AU"/>
              </w:rPr>
            </w:pPr>
            <w:r w:rsidRPr="711D60CF">
              <w:rPr>
                <w:rFonts w:ascii="Arial" w:eastAsia="Arial" w:hAnsi="Arial" w:cs="Arial"/>
                <w:b/>
                <w:bCs/>
                <w:color w:val="000000" w:themeColor="text1"/>
                <w:u w:val="single"/>
                <w:lang w:val="en-AU"/>
              </w:rPr>
              <w:t>balance</w:t>
            </w:r>
          </w:p>
        </w:tc>
        <w:tc>
          <w:tcPr>
            <w:tcW w:w="1549" w:type="dxa"/>
            <w:shd w:val="clear" w:color="auto" w:fill="99CCFF"/>
          </w:tcPr>
          <w:p w14:paraId="67118493" w14:textId="77777777" w:rsidR="00C14CAC" w:rsidRPr="001E4924" w:rsidRDefault="00C14CAC" w:rsidP="00C14CAC">
            <w:pPr>
              <w:rPr>
                <w:rFonts w:ascii="Arial" w:hAnsi="Arial" w:cs="Arial"/>
                <w:b/>
                <w:color w:val="000000"/>
                <w:u w:val="single"/>
                <w:lang w:val="en-AU"/>
              </w:rPr>
            </w:pPr>
            <w:r w:rsidRPr="001E4924">
              <w:rPr>
                <w:rFonts w:ascii="Arial" w:hAnsi="Arial" w:cs="Arial"/>
                <w:b/>
                <w:color w:val="000000"/>
                <w:u w:val="single"/>
                <w:lang w:val="en-AU"/>
              </w:rPr>
              <w:t>loan</w:t>
            </w:r>
          </w:p>
        </w:tc>
      </w:tr>
      <w:tr w:rsidR="00C14CAC" w:rsidRPr="001E4924" w14:paraId="0E670909" w14:textId="77777777" w:rsidTr="711D60CF">
        <w:tc>
          <w:tcPr>
            <w:tcW w:w="1957" w:type="dxa"/>
            <w:shd w:val="clear" w:color="auto" w:fill="auto"/>
          </w:tcPr>
          <w:p w14:paraId="589139C7"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lastRenderedPageBreak/>
              <w:t>management</w:t>
            </w:r>
          </w:p>
        </w:tc>
        <w:tc>
          <w:tcPr>
            <w:tcW w:w="1872" w:type="dxa"/>
            <w:shd w:val="clear" w:color="auto" w:fill="auto"/>
          </w:tcPr>
          <w:p w14:paraId="4B38867A"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Married</w:t>
            </w:r>
          </w:p>
        </w:tc>
        <w:tc>
          <w:tcPr>
            <w:tcW w:w="1686" w:type="dxa"/>
            <w:shd w:val="clear" w:color="auto" w:fill="auto"/>
          </w:tcPr>
          <w:p w14:paraId="06E30246"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tertiary</w:t>
            </w:r>
          </w:p>
        </w:tc>
        <w:tc>
          <w:tcPr>
            <w:tcW w:w="1792" w:type="dxa"/>
            <w:shd w:val="clear" w:color="auto" w:fill="auto"/>
          </w:tcPr>
          <w:p w14:paraId="4EFB39D6"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2143</w:t>
            </w:r>
          </w:p>
        </w:tc>
        <w:tc>
          <w:tcPr>
            <w:tcW w:w="1549" w:type="dxa"/>
            <w:shd w:val="clear" w:color="auto" w:fill="auto"/>
          </w:tcPr>
          <w:p w14:paraId="03A58175"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Yes</w:t>
            </w:r>
          </w:p>
        </w:tc>
      </w:tr>
      <w:tr w:rsidR="00C14CAC" w:rsidRPr="001E4924" w14:paraId="52E4E2EB" w14:textId="77777777" w:rsidTr="711D60CF">
        <w:tc>
          <w:tcPr>
            <w:tcW w:w="1957" w:type="dxa"/>
            <w:shd w:val="clear" w:color="auto" w:fill="auto"/>
          </w:tcPr>
          <w:p w14:paraId="15A974CE"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technician</w:t>
            </w:r>
          </w:p>
        </w:tc>
        <w:tc>
          <w:tcPr>
            <w:tcW w:w="1872" w:type="dxa"/>
            <w:shd w:val="clear" w:color="auto" w:fill="auto"/>
          </w:tcPr>
          <w:p w14:paraId="0277C5E9"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Divorced</w:t>
            </w:r>
          </w:p>
        </w:tc>
        <w:tc>
          <w:tcPr>
            <w:tcW w:w="1686" w:type="dxa"/>
            <w:shd w:val="clear" w:color="auto" w:fill="auto"/>
          </w:tcPr>
          <w:p w14:paraId="6490EC7F"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secondary</w:t>
            </w:r>
          </w:p>
        </w:tc>
        <w:tc>
          <w:tcPr>
            <w:tcW w:w="1792" w:type="dxa"/>
            <w:shd w:val="clear" w:color="auto" w:fill="auto"/>
          </w:tcPr>
          <w:p w14:paraId="4906D7B2"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29</w:t>
            </w:r>
          </w:p>
        </w:tc>
        <w:tc>
          <w:tcPr>
            <w:tcW w:w="1549" w:type="dxa"/>
            <w:shd w:val="clear" w:color="auto" w:fill="auto"/>
          </w:tcPr>
          <w:p w14:paraId="137CE450"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Yes</w:t>
            </w:r>
          </w:p>
        </w:tc>
      </w:tr>
      <w:tr w:rsidR="00C14CAC" w:rsidRPr="001E4924" w14:paraId="0AA83179" w14:textId="77777777" w:rsidTr="711D60CF">
        <w:tc>
          <w:tcPr>
            <w:tcW w:w="1957" w:type="dxa"/>
            <w:shd w:val="clear" w:color="auto" w:fill="auto"/>
          </w:tcPr>
          <w:p w14:paraId="59BDC2BD"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entrepreneur</w:t>
            </w:r>
          </w:p>
        </w:tc>
        <w:tc>
          <w:tcPr>
            <w:tcW w:w="1872" w:type="dxa"/>
            <w:shd w:val="clear" w:color="auto" w:fill="auto"/>
          </w:tcPr>
          <w:p w14:paraId="416321BB"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Single</w:t>
            </w:r>
          </w:p>
        </w:tc>
        <w:tc>
          <w:tcPr>
            <w:tcW w:w="1686" w:type="dxa"/>
            <w:shd w:val="clear" w:color="auto" w:fill="auto"/>
          </w:tcPr>
          <w:p w14:paraId="68E8CCF2"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secondary</w:t>
            </w:r>
          </w:p>
        </w:tc>
        <w:tc>
          <w:tcPr>
            <w:tcW w:w="1792" w:type="dxa"/>
            <w:shd w:val="clear" w:color="auto" w:fill="auto"/>
          </w:tcPr>
          <w:p w14:paraId="62E5394A"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2</w:t>
            </w:r>
          </w:p>
        </w:tc>
        <w:tc>
          <w:tcPr>
            <w:tcW w:w="1549" w:type="dxa"/>
            <w:shd w:val="clear" w:color="auto" w:fill="auto"/>
          </w:tcPr>
          <w:p w14:paraId="650FD2DE"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No</w:t>
            </w:r>
          </w:p>
        </w:tc>
      </w:tr>
      <w:tr w:rsidR="00C14CAC" w:rsidRPr="001E4924" w14:paraId="44CAA131" w14:textId="77777777" w:rsidTr="711D60CF">
        <w:tc>
          <w:tcPr>
            <w:tcW w:w="1957" w:type="dxa"/>
            <w:shd w:val="clear" w:color="auto" w:fill="auto"/>
          </w:tcPr>
          <w:p w14:paraId="31335EEE"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blue-collar</w:t>
            </w:r>
          </w:p>
        </w:tc>
        <w:tc>
          <w:tcPr>
            <w:tcW w:w="1872" w:type="dxa"/>
            <w:shd w:val="clear" w:color="auto" w:fill="auto"/>
          </w:tcPr>
          <w:p w14:paraId="174AA75F"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Married</w:t>
            </w:r>
          </w:p>
        </w:tc>
        <w:tc>
          <w:tcPr>
            <w:tcW w:w="1686" w:type="dxa"/>
            <w:shd w:val="clear" w:color="auto" w:fill="auto"/>
          </w:tcPr>
          <w:p w14:paraId="059BACE8"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unknown</w:t>
            </w:r>
          </w:p>
        </w:tc>
        <w:tc>
          <w:tcPr>
            <w:tcW w:w="1792" w:type="dxa"/>
            <w:shd w:val="clear" w:color="auto" w:fill="auto"/>
          </w:tcPr>
          <w:p w14:paraId="46649E32"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1506</w:t>
            </w:r>
          </w:p>
        </w:tc>
        <w:tc>
          <w:tcPr>
            <w:tcW w:w="1549" w:type="dxa"/>
            <w:shd w:val="clear" w:color="auto" w:fill="auto"/>
          </w:tcPr>
          <w:p w14:paraId="16E14013"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No</w:t>
            </w:r>
          </w:p>
        </w:tc>
      </w:tr>
      <w:tr w:rsidR="00C14CAC" w:rsidRPr="001E4924" w14:paraId="666D2D86" w14:textId="77777777" w:rsidTr="711D60CF">
        <w:tc>
          <w:tcPr>
            <w:tcW w:w="1957" w:type="dxa"/>
            <w:shd w:val="clear" w:color="auto" w:fill="auto"/>
          </w:tcPr>
          <w:p w14:paraId="05E57A98"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services</w:t>
            </w:r>
          </w:p>
        </w:tc>
        <w:tc>
          <w:tcPr>
            <w:tcW w:w="1872" w:type="dxa"/>
            <w:shd w:val="clear" w:color="auto" w:fill="auto"/>
          </w:tcPr>
          <w:p w14:paraId="4CCCC908"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Divorced</w:t>
            </w:r>
          </w:p>
        </w:tc>
        <w:tc>
          <w:tcPr>
            <w:tcW w:w="1686" w:type="dxa"/>
            <w:shd w:val="clear" w:color="auto" w:fill="auto"/>
          </w:tcPr>
          <w:p w14:paraId="15535AF5"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secondary</w:t>
            </w:r>
          </w:p>
        </w:tc>
        <w:tc>
          <w:tcPr>
            <w:tcW w:w="1792" w:type="dxa"/>
            <w:shd w:val="clear" w:color="auto" w:fill="auto"/>
          </w:tcPr>
          <w:p w14:paraId="5B3B4166"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829</w:t>
            </w:r>
          </w:p>
        </w:tc>
        <w:tc>
          <w:tcPr>
            <w:tcW w:w="1549" w:type="dxa"/>
            <w:shd w:val="clear" w:color="auto" w:fill="auto"/>
          </w:tcPr>
          <w:p w14:paraId="4FB0CFDD"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Yes</w:t>
            </w:r>
          </w:p>
        </w:tc>
      </w:tr>
      <w:tr w:rsidR="00C14CAC" w:rsidRPr="001E4924" w14:paraId="7B8DA298" w14:textId="77777777" w:rsidTr="711D60CF">
        <w:tc>
          <w:tcPr>
            <w:tcW w:w="1957" w:type="dxa"/>
            <w:shd w:val="clear" w:color="auto" w:fill="auto"/>
          </w:tcPr>
          <w:p w14:paraId="71061788"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technician</w:t>
            </w:r>
          </w:p>
        </w:tc>
        <w:tc>
          <w:tcPr>
            <w:tcW w:w="1872" w:type="dxa"/>
            <w:shd w:val="clear" w:color="auto" w:fill="auto"/>
          </w:tcPr>
          <w:p w14:paraId="1B4BD06B"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Married</w:t>
            </w:r>
          </w:p>
        </w:tc>
        <w:tc>
          <w:tcPr>
            <w:tcW w:w="1686" w:type="dxa"/>
            <w:shd w:val="clear" w:color="auto" w:fill="auto"/>
          </w:tcPr>
          <w:p w14:paraId="4DF60F83" w14:textId="77777777" w:rsidR="00C14CAC" w:rsidRPr="001E4924" w:rsidRDefault="000A097F" w:rsidP="00C14CAC">
            <w:pPr>
              <w:rPr>
                <w:rFonts w:ascii="Arial" w:hAnsi="Arial" w:cs="Arial"/>
                <w:color w:val="000000"/>
                <w:lang w:val="en-AU"/>
              </w:rPr>
            </w:pPr>
            <w:r w:rsidRPr="001E4924">
              <w:rPr>
                <w:rFonts w:ascii="Arial" w:hAnsi="Arial" w:cs="Arial"/>
                <w:color w:val="000000"/>
                <w:lang w:val="en-AU"/>
              </w:rPr>
              <w:t>t</w:t>
            </w:r>
            <w:r w:rsidR="00C14CAC" w:rsidRPr="001E4924">
              <w:rPr>
                <w:rFonts w:ascii="Arial" w:hAnsi="Arial" w:cs="Arial"/>
                <w:color w:val="000000"/>
                <w:lang w:val="en-AU"/>
              </w:rPr>
              <w:t>ertiary</w:t>
            </w:r>
          </w:p>
        </w:tc>
        <w:tc>
          <w:tcPr>
            <w:tcW w:w="1792" w:type="dxa"/>
            <w:shd w:val="clear" w:color="auto" w:fill="auto"/>
          </w:tcPr>
          <w:p w14:paraId="06CA25B7"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929</w:t>
            </w:r>
          </w:p>
        </w:tc>
        <w:tc>
          <w:tcPr>
            <w:tcW w:w="1549" w:type="dxa"/>
            <w:shd w:val="clear" w:color="auto" w:fill="auto"/>
          </w:tcPr>
          <w:p w14:paraId="21B944D9" w14:textId="77777777" w:rsidR="00C14CAC" w:rsidRPr="001E4924" w:rsidRDefault="00C14CAC" w:rsidP="00C14CAC">
            <w:pPr>
              <w:rPr>
                <w:rFonts w:ascii="Arial" w:hAnsi="Arial" w:cs="Arial"/>
                <w:color w:val="000000"/>
                <w:lang w:val="en-AU"/>
              </w:rPr>
            </w:pPr>
            <w:r w:rsidRPr="001E4924">
              <w:rPr>
                <w:rFonts w:ascii="Arial" w:hAnsi="Arial" w:cs="Arial"/>
                <w:color w:val="000000"/>
                <w:lang w:val="en-AU"/>
              </w:rPr>
              <w:t>Yes</w:t>
            </w:r>
          </w:p>
        </w:tc>
      </w:tr>
      <w:tr w:rsidR="00C14CAC" w:rsidRPr="001E4924" w14:paraId="2E69C5FA" w14:textId="77777777" w:rsidTr="711D60CF">
        <w:tc>
          <w:tcPr>
            <w:tcW w:w="1957" w:type="dxa"/>
            <w:shd w:val="clear" w:color="auto" w:fill="auto"/>
          </w:tcPr>
          <w:p w14:paraId="3E99621B"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Management</w:t>
            </w:r>
          </w:p>
        </w:tc>
        <w:tc>
          <w:tcPr>
            <w:tcW w:w="1872" w:type="dxa"/>
            <w:shd w:val="clear" w:color="auto" w:fill="auto"/>
          </w:tcPr>
          <w:p w14:paraId="53227FA8"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Divorced</w:t>
            </w:r>
          </w:p>
        </w:tc>
        <w:tc>
          <w:tcPr>
            <w:tcW w:w="1686" w:type="dxa"/>
            <w:shd w:val="clear" w:color="auto" w:fill="auto"/>
          </w:tcPr>
          <w:p w14:paraId="6B1FD5CC" w14:textId="77777777" w:rsidR="00C14CAC" w:rsidRPr="001E4924" w:rsidRDefault="000A097F" w:rsidP="008B243D">
            <w:pPr>
              <w:rPr>
                <w:rFonts w:ascii="Arial" w:hAnsi="Arial" w:cs="Arial"/>
                <w:color w:val="000000"/>
                <w:lang w:val="en-AU"/>
              </w:rPr>
            </w:pPr>
            <w:r w:rsidRPr="001E4924">
              <w:rPr>
                <w:rFonts w:ascii="Arial" w:hAnsi="Arial" w:cs="Arial"/>
                <w:color w:val="000000"/>
                <w:lang w:val="en-AU"/>
              </w:rPr>
              <w:t>t</w:t>
            </w:r>
            <w:r w:rsidR="00C14CAC" w:rsidRPr="001E4924">
              <w:rPr>
                <w:rFonts w:ascii="Arial" w:hAnsi="Arial" w:cs="Arial"/>
                <w:color w:val="000000"/>
                <w:lang w:val="en-AU"/>
              </w:rPr>
              <w:t>ertiary</w:t>
            </w:r>
          </w:p>
        </w:tc>
        <w:tc>
          <w:tcPr>
            <w:tcW w:w="1792" w:type="dxa"/>
            <w:shd w:val="clear" w:color="auto" w:fill="auto"/>
          </w:tcPr>
          <w:p w14:paraId="2B3FF241"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22</w:t>
            </w:r>
          </w:p>
        </w:tc>
        <w:tc>
          <w:tcPr>
            <w:tcW w:w="1549" w:type="dxa"/>
            <w:shd w:val="clear" w:color="auto" w:fill="auto"/>
          </w:tcPr>
          <w:p w14:paraId="7DBAB78B" w14:textId="77777777" w:rsidR="00C14CAC" w:rsidRPr="001E4924" w:rsidRDefault="00C14CAC" w:rsidP="008B243D">
            <w:pPr>
              <w:rPr>
                <w:rFonts w:ascii="Arial" w:hAnsi="Arial" w:cs="Arial"/>
                <w:color w:val="000000"/>
                <w:lang w:val="en-AU"/>
              </w:rPr>
            </w:pPr>
            <w:r w:rsidRPr="001E4924">
              <w:rPr>
                <w:rFonts w:ascii="Arial" w:hAnsi="Arial" w:cs="Arial"/>
                <w:color w:val="000000"/>
                <w:lang w:val="en-AU"/>
              </w:rPr>
              <w:t>No</w:t>
            </w:r>
          </w:p>
        </w:tc>
      </w:tr>
      <w:tr w:rsidR="000A097F" w:rsidRPr="001E4924" w14:paraId="6B9AE18F" w14:textId="77777777" w:rsidTr="711D60CF">
        <w:tc>
          <w:tcPr>
            <w:tcW w:w="1957" w:type="dxa"/>
            <w:shd w:val="clear" w:color="auto" w:fill="auto"/>
          </w:tcPr>
          <w:p w14:paraId="0EBD2259" w14:textId="77777777" w:rsidR="000A097F" w:rsidRPr="001E4924" w:rsidRDefault="000A097F" w:rsidP="000A097F">
            <w:pPr>
              <w:rPr>
                <w:rFonts w:ascii="Arial" w:hAnsi="Arial" w:cs="Arial"/>
                <w:color w:val="000000"/>
                <w:lang w:val="en-AU"/>
              </w:rPr>
            </w:pPr>
            <w:r w:rsidRPr="001E4924">
              <w:rPr>
                <w:rFonts w:ascii="Arial" w:hAnsi="Arial" w:cs="Arial"/>
                <w:color w:val="000000"/>
                <w:lang w:val="en-AU"/>
              </w:rPr>
              <w:t>technician</w:t>
            </w:r>
          </w:p>
        </w:tc>
        <w:tc>
          <w:tcPr>
            <w:tcW w:w="1872" w:type="dxa"/>
            <w:shd w:val="clear" w:color="auto" w:fill="auto"/>
          </w:tcPr>
          <w:p w14:paraId="64FD7E5C" w14:textId="77777777" w:rsidR="000A097F" w:rsidRPr="001E4924" w:rsidRDefault="000A097F" w:rsidP="000A097F">
            <w:pPr>
              <w:rPr>
                <w:rFonts w:ascii="Arial" w:hAnsi="Arial" w:cs="Arial"/>
                <w:color w:val="000000"/>
                <w:lang w:val="en-AU"/>
              </w:rPr>
            </w:pPr>
            <w:r w:rsidRPr="001E4924">
              <w:rPr>
                <w:rFonts w:ascii="Arial" w:hAnsi="Arial" w:cs="Arial"/>
                <w:color w:val="000000"/>
                <w:lang w:val="en-AU"/>
              </w:rPr>
              <w:t>Married</w:t>
            </w:r>
          </w:p>
        </w:tc>
        <w:tc>
          <w:tcPr>
            <w:tcW w:w="1686" w:type="dxa"/>
            <w:shd w:val="clear" w:color="auto" w:fill="auto"/>
          </w:tcPr>
          <w:p w14:paraId="1EB56FA1" w14:textId="77777777" w:rsidR="000A097F" w:rsidRPr="001E4924" w:rsidRDefault="000A097F" w:rsidP="000A097F">
            <w:pPr>
              <w:rPr>
                <w:rFonts w:ascii="Arial" w:hAnsi="Arial" w:cs="Arial"/>
                <w:color w:val="000000"/>
                <w:lang w:val="en-AU"/>
              </w:rPr>
            </w:pPr>
            <w:r w:rsidRPr="001E4924">
              <w:rPr>
                <w:rFonts w:ascii="Arial" w:hAnsi="Arial" w:cs="Arial"/>
                <w:color w:val="000000"/>
                <w:lang w:val="en-AU"/>
              </w:rPr>
              <w:t>primary</w:t>
            </w:r>
          </w:p>
        </w:tc>
        <w:tc>
          <w:tcPr>
            <w:tcW w:w="1792" w:type="dxa"/>
            <w:shd w:val="clear" w:color="auto" w:fill="auto"/>
          </w:tcPr>
          <w:p w14:paraId="634772E3" w14:textId="77777777" w:rsidR="000A097F" w:rsidRPr="001E4924" w:rsidRDefault="000A097F" w:rsidP="000A097F">
            <w:pPr>
              <w:rPr>
                <w:rFonts w:ascii="Arial" w:hAnsi="Arial" w:cs="Arial"/>
                <w:color w:val="000000"/>
                <w:lang w:val="en-AU"/>
              </w:rPr>
            </w:pPr>
            <w:r w:rsidRPr="001E4924">
              <w:rPr>
                <w:rFonts w:ascii="Arial" w:hAnsi="Arial" w:cs="Arial"/>
                <w:color w:val="000000"/>
                <w:lang w:val="en-AU"/>
              </w:rPr>
              <w:t>10</w:t>
            </w:r>
          </w:p>
        </w:tc>
        <w:tc>
          <w:tcPr>
            <w:tcW w:w="1549" w:type="dxa"/>
            <w:shd w:val="clear" w:color="auto" w:fill="auto"/>
          </w:tcPr>
          <w:p w14:paraId="5FFA641F" w14:textId="77777777" w:rsidR="000A097F" w:rsidRPr="001E4924" w:rsidRDefault="000A097F" w:rsidP="000A097F">
            <w:pPr>
              <w:rPr>
                <w:rFonts w:ascii="Arial" w:hAnsi="Arial" w:cs="Arial"/>
                <w:color w:val="000000"/>
                <w:lang w:val="en-AU"/>
              </w:rPr>
            </w:pPr>
            <w:r w:rsidRPr="001E4924">
              <w:rPr>
                <w:rFonts w:ascii="Arial" w:hAnsi="Arial" w:cs="Arial"/>
                <w:color w:val="000000"/>
                <w:lang w:val="en-AU"/>
              </w:rPr>
              <w:t>No</w:t>
            </w:r>
          </w:p>
        </w:tc>
      </w:tr>
    </w:tbl>
    <w:p w14:paraId="242B97F5" w14:textId="77777777" w:rsidR="003D0671" w:rsidRPr="000A097F" w:rsidRDefault="003D0671" w:rsidP="008B243D">
      <w:pPr>
        <w:rPr>
          <w:rFonts w:ascii="Arial" w:hAnsi="Arial" w:cs="Arial"/>
          <w:color w:val="000000"/>
          <w:lang w:val="en-AU"/>
        </w:rPr>
      </w:pPr>
    </w:p>
    <w:p w14:paraId="76B6B4FC" w14:textId="77777777" w:rsidR="00DD1797" w:rsidRPr="000A097F" w:rsidRDefault="00DD1797" w:rsidP="008B243D">
      <w:pPr>
        <w:rPr>
          <w:rFonts w:ascii="Arial" w:hAnsi="Arial" w:cs="Arial"/>
          <w:color w:val="000000"/>
          <w:lang w:val="en-AU"/>
        </w:rPr>
      </w:pPr>
    </w:p>
    <w:p w14:paraId="404629DE" w14:textId="77777777" w:rsidR="00DD1797" w:rsidRPr="000A097F" w:rsidRDefault="003D0671" w:rsidP="008B243D">
      <w:pPr>
        <w:rPr>
          <w:rFonts w:ascii="Arial" w:hAnsi="Arial" w:cs="Arial"/>
          <w:color w:val="000000"/>
          <w:lang w:val="en-AU"/>
        </w:rPr>
      </w:pPr>
      <w:r w:rsidRPr="000A097F">
        <w:rPr>
          <w:rFonts w:ascii="Arial" w:hAnsi="Arial" w:cs="Arial"/>
          <w:color w:val="000000"/>
          <w:lang w:val="en-AU"/>
        </w:rPr>
        <w:t>Using the entire bank</w:t>
      </w:r>
      <w:r w:rsidR="00113871" w:rsidRPr="000A097F">
        <w:rPr>
          <w:rFonts w:ascii="Arial" w:hAnsi="Arial" w:cs="Arial"/>
          <w:color w:val="000000"/>
          <w:lang w:val="en-AU"/>
        </w:rPr>
        <w:t xml:space="preserve"> data set</w:t>
      </w:r>
      <w:r w:rsidR="00DD1797" w:rsidRPr="000A097F">
        <w:rPr>
          <w:rFonts w:ascii="Arial" w:hAnsi="Arial" w:cs="Arial"/>
          <w:color w:val="000000"/>
          <w:lang w:val="en-AU"/>
        </w:rPr>
        <w:t xml:space="preserve"> </w:t>
      </w:r>
      <w:r w:rsidR="00E665A4">
        <w:rPr>
          <w:rFonts w:ascii="Arial" w:hAnsi="Arial" w:cs="Arial"/>
          <w:color w:val="000000"/>
          <w:lang w:val="en-AU"/>
        </w:rPr>
        <w:t>downloaded from LMS</w:t>
      </w:r>
      <w:r w:rsidR="00232936">
        <w:rPr>
          <w:rFonts w:ascii="Arial" w:hAnsi="Arial" w:cs="Arial"/>
          <w:color w:val="000000"/>
          <w:lang w:val="en-AU"/>
        </w:rPr>
        <w:t xml:space="preserve"> </w:t>
      </w:r>
      <w:r w:rsidR="00DD1797" w:rsidRPr="000A097F">
        <w:rPr>
          <w:rFonts w:ascii="Arial" w:hAnsi="Arial" w:cs="Arial"/>
          <w:color w:val="000000"/>
          <w:lang w:val="en-AU"/>
        </w:rPr>
        <w:t>please pe</w:t>
      </w:r>
      <w:r w:rsidR="00EE647D">
        <w:rPr>
          <w:rFonts w:ascii="Arial" w:hAnsi="Arial" w:cs="Arial"/>
          <w:color w:val="000000"/>
          <w:lang w:val="en-AU"/>
        </w:rPr>
        <w:t xml:space="preserve">rform the following tasks. Please note we specify whether you should use </w:t>
      </w:r>
      <w:r w:rsidR="006541B5">
        <w:rPr>
          <w:rFonts w:ascii="Arial" w:hAnsi="Arial" w:cs="Arial"/>
          <w:color w:val="000000"/>
          <w:lang w:val="en-AU"/>
        </w:rPr>
        <w:t>[</w:t>
      </w:r>
      <w:r w:rsidR="00EE647D">
        <w:rPr>
          <w:rFonts w:ascii="Arial" w:hAnsi="Arial" w:cs="Arial"/>
          <w:color w:val="000000"/>
          <w:lang w:val="en-AU"/>
        </w:rPr>
        <w:t>MapReduce</w:t>
      </w:r>
      <w:r w:rsidR="006541B5">
        <w:rPr>
          <w:rFonts w:ascii="Arial" w:hAnsi="Arial" w:cs="Arial"/>
          <w:color w:val="000000"/>
          <w:lang w:val="en-AU"/>
        </w:rPr>
        <w:t>]</w:t>
      </w:r>
      <w:r w:rsidR="00EE647D">
        <w:rPr>
          <w:rFonts w:ascii="Arial" w:hAnsi="Arial" w:cs="Arial"/>
          <w:color w:val="000000"/>
          <w:lang w:val="en-AU"/>
        </w:rPr>
        <w:t xml:space="preserve"> or </w:t>
      </w:r>
      <w:r w:rsidR="006541B5">
        <w:rPr>
          <w:rFonts w:ascii="Arial" w:hAnsi="Arial" w:cs="Arial"/>
          <w:color w:val="000000"/>
          <w:lang w:val="en-AU"/>
        </w:rPr>
        <w:t>[</w:t>
      </w:r>
      <w:r w:rsidR="00EE647D">
        <w:rPr>
          <w:rFonts w:ascii="Arial" w:hAnsi="Arial" w:cs="Arial"/>
          <w:color w:val="000000"/>
          <w:lang w:val="en-AU"/>
        </w:rPr>
        <w:t>Hive</w:t>
      </w:r>
      <w:r w:rsidR="006541B5">
        <w:rPr>
          <w:rFonts w:ascii="Arial" w:hAnsi="Arial" w:cs="Arial"/>
          <w:color w:val="000000"/>
          <w:lang w:val="en-AU"/>
        </w:rPr>
        <w:t>]</w:t>
      </w:r>
      <w:r w:rsidR="00EE647D">
        <w:rPr>
          <w:rFonts w:ascii="Arial" w:hAnsi="Arial" w:cs="Arial"/>
          <w:color w:val="000000"/>
          <w:lang w:val="en-AU"/>
        </w:rPr>
        <w:t xml:space="preserve"> for each </w:t>
      </w:r>
      <w:r w:rsidR="006541B5">
        <w:rPr>
          <w:rFonts w:ascii="Arial" w:hAnsi="Arial" w:cs="Arial"/>
          <w:color w:val="000000"/>
          <w:lang w:val="en-AU"/>
        </w:rPr>
        <w:t>sub</w:t>
      </w:r>
      <w:r w:rsidR="00EE647D">
        <w:rPr>
          <w:rFonts w:ascii="Arial" w:hAnsi="Arial" w:cs="Arial"/>
          <w:color w:val="000000"/>
          <w:lang w:val="en-AU"/>
        </w:rPr>
        <w:t xml:space="preserve">task at the beginning of each </w:t>
      </w:r>
      <w:r w:rsidR="006541B5">
        <w:rPr>
          <w:rFonts w:ascii="Arial" w:hAnsi="Arial" w:cs="Arial"/>
          <w:color w:val="000000"/>
          <w:lang w:val="en-AU"/>
        </w:rPr>
        <w:t>sub</w:t>
      </w:r>
      <w:r w:rsidR="00EE647D">
        <w:rPr>
          <w:rFonts w:ascii="Arial" w:hAnsi="Arial" w:cs="Arial"/>
          <w:color w:val="000000"/>
          <w:lang w:val="en-AU"/>
        </w:rPr>
        <w:t>task.</w:t>
      </w:r>
    </w:p>
    <w:p w14:paraId="269D1BB8" w14:textId="77777777" w:rsidR="00DD1797" w:rsidRPr="000A097F" w:rsidRDefault="00DD1797" w:rsidP="008B243D">
      <w:pPr>
        <w:rPr>
          <w:rFonts w:ascii="Arial" w:hAnsi="Arial" w:cs="Arial"/>
          <w:color w:val="000000"/>
          <w:lang w:val="en-AU"/>
        </w:rPr>
      </w:pPr>
    </w:p>
    <w:p w14:paraId="1179F812" w14:textId="7CDD705D" w:rsidR="00DD1797" w:rsidRPr="000A097F" w:rsidRDefault="00EE647D" w:rsidP="005912D7">
      <w:pPr>
        <w:numPr>
          <w:ilvl w:val="0"/>
          <w:numId w:val="26"/>
        </w:numPr>
        <w:rPr>
          <w:rFonts w:ascii="Arial" w:hAnsi="Arial" w:cs="Arial"/>
          <w:color w:val="000000"/>
          <w:lang w:val="en-AU"/>
        </w:rPr>
      </w:pPr>
      <w:r w:rsidRPr="485A6DB4">
        <w:rPr>
          <w:rFonts w:ascii="Arial" w:eastAsia="Arial" w:hAnsi="Arial" w:cs="Arial"/>
          <w:color w:val="000000"/>
          <w:lang w:val="en-AU"/>
        </w:rPr>
        <w:t xml:space="preserve">[MapReduce] </w:t>
      </w:r>
      <w:r w:rsidR="00CA149C" w:rsidRPr="485A6DB4">
        <w:rPr>
          <w:rFonts w:ascii="Arial" w:eastAsia="Arial" w:hAnsi="Arial" w:cs="Arial"/>
          <w:color w:val="000000"/>
          <w:lang w:val="en-AU"/>
        </w:rPr>
        <w:t>Report the number of clients o</w:t>
      </w:r>
      <w:r w:rsidR="00DD1797" w:rsidRPr="485A6DB4">
        <w:rPr>
          <w:rFonts w:ascii="Arial" w:eastAsia="Arial" w:hAnsi="Arial" w:cs="Arial"/>
          <w:color w:val="000000"/>
          <w:lang w:val="en-AU"/>
        </w:rPr>
        <w:t>f each job category</w:t>
      </w:r>
      <w:r w:rsidR="00C14CAC" w:rsidRPr="485A6DB4">
        <w:rPr>
          <w:rFonts w:ascii="Arial" w:eastAsia="Arial" w:hAnsi="Arial" w:cs="Arial"/>
          <w:color w:val="000000"/>
          <w:lang w:val="en-AU"/>
        </w:rPr>
        <w:t xml:space="preserve">. For the above </w:t>
      </w:r>
      <w:r w:rsidR="00E665A4" w:rsidRPr="485A6DB4">
        <w:rPr>
          <w:rFonts w:ascii="Arial" w:eastAsia="Arial" w:hAnsi="Arial" w:cs="Arial"/>
          <w:color w:val="000000"/>
          <w:lang w:val="en-AU"/>
        </w:rPr>
        <w:t xml:space="preserve">small </w:t>
      </w:r>
      <w:r w:rsidR="00BB0A16" w:rsidRPr="485A6DB4">
        <w:rPr>
          <w:rFonts w:ascii="Arial" w:eastAsia="Arial" w:hAnsi="Arial" w:cs="Arial"/>
          <w:color w:val="000000"/>
          <w:lang w:val="en-AU"/>
        </w:rPr>
        <w:t>example</w:t>
      </w:r>
      <w:r w:rsidR="00C14CAC" w:rsidRPr="485A6DB4">
        <w:rPr>
          <w:rFonts w:ascii="Arial" w:eastAsia="Arial" w:hAnsi="Arial" w:cs="Arial"/>
          <w:color w:val="000000"/>
          <w:lang w:val="en-AU"/>
        </w:rPr>
        <w:t xml:space="preserve"> data set you would report the following</w:t>
      </w:r>
      <w:r w:rsidR="000A222B">
        <w:rPr>
          <w:rFonts w:ascii="Arial" w:eastAsia="Arial" w:hAnsi="Arial" w:cs="Arial"/>
          <w:color w:val="000000"/>
          <w:lang w:val="en-AU"/>
        </w:rPr>
        <w:t xml:space="preserve"> (output order is not important for this question)</w:t>
      </w:r>
      <w:r w:rsidR="00C14CAC" w:rsidRPr="485A6DB4">
        <w:rPr>
          <w:rFonts w:ascii="Arial" w:eastAsia="Arial" w:hAnsi="Arial" w:cs="Arial"/>
          <w:color w:val="000000"/>
          <w:lang w:val="en-AU"/>
        </w:rPr>
        <w:t>:</w:t>
      </w:r>
    </w:p>
    <w:p w14:paraId="32CBA0A4" w14:textId="77777777" w:rsidR="00C14CAC" w:rsidRPr="000A097F" w:rsidRDefault="00C14CAC" w:rsidP="00C14CAC">
      <w:pPr>
        <w:ind w:left="720"/>
        <w:rPr>
          <w:rFonts w:ascii="Arial" w:hAnsi="Arial" w:cs="Arial"/>
          <w:color w:val="000000"/>
          <w:lang w:val="en-AU"/>
        </w:rPr>
      </w:pPr>
    </w:p>
    <w:p w14:paraId="4FC6DD34" w14:textId="77777777" w:rsidR="00C14CAC" w:rsidRPr="000A097F" w:rsidRDefault="00C14CAC" w:rsidP="00C14CAC">
      <w:pPr>
        <w:ind w:left="720"/>
        <w:rPr>
          <w:rFonts w:ascii="Arial" w:hAnsi="Arial" w:cs="Arial"/>
          <w:color w:val="000000"/>
          <w:lang w:val="en-AU"/>
        </w:rPr>
      </w:pPr>
      <w:r w:rsidRPr="000A097F">
        <w:rPr>
          <w:rFonts w:ascii="Arial" w:hAnsi="Arial" w:cs="Arial"/>
          <w:color w:val="000000"/>
          <w:lang w:val="en-AU"/>
        </w:rPr>
        <w:t>management 2</w:t>
      </w:r>
    </w:p>
    <w:p w14:paraId="08CB5C21" w14:textId="77777777" w:rsidR="00C14CAC" w:rsidRPr="000A097F" w:rsidRDefault="00C14CAC" w:rsidP="00C14CAC">
      <w:pPr>
        <w:ind w:left="720"/>
        <w:rPr>
          <w:rFonts w:ascii="Arial" w:hAnsi="Arial" w:cs="Arial"/>
          <w:color w:val="000000"/>
          <w:lang w:val="en-AU"/>
        </w:rPr>
      </w:pPr>
      <w:r w:rsidRPr="000A097F">
        <w:rPr>
          <w:rFonts w:ascii="Arial" w:hAnsi="Arial" w:cs="Arial"/>
          <w:color w:val="000000"/>
          <w:lang w:val="en-AU"/>
        </w:rPr>
        <w:t xml:space="preserve">technician </w:t>
      </w:r>
      <w:r w:rsidR="000A097F" w:rsidRPr="000A097F">
        <w:rPr>
          <w:rFonts w:ascii="Arial" w:hAnsi="Arial" w:cs="Arial"/>
          <w:color w:val="000000"/>
          <w:lang w:val="en-AU"/>
        </w:rPr>
        <w:t>3</w:t>
      </w:r>
    </w:p>
    <w:p w14:paraId="122C9B95" w14:textId="77777777" w:rsidR="00C14CAC" w:rsidRPr="000A097F" w:rsidRDefault="00C14CAC" w:rsidP="00C14CAC">
      <w:pPr>
        <w:ind w:left="720"/>
        <w:rPr>
          <w:rFonts w:ascii="Arial" w:hAnsi="Arial" w:cs="Arial"/>
          <w:color w:val="000000"/>
          <w:lang w:val="en-AU"/>
        </w:rPr>
      </w:pPr>
      <w:r w:rsidRPr="000A097F">
        <w:rPr>
          <w:rFonts w:ascii="Arial" w:hAnsi="Arial" w:cs="Arial"/>
          <w:color w:val="000000"/>
          <w:lang w:val="en-AU"/>
        </w:rPr>
        <w:t>blue-collar 1</w:t>
      </w:r>
    </w:p>
    <w:p w14:paraId="34574667" w14:textId="77777777" w:rsidR="00C14CAC" w:rsidRPr="000A097F" w:rsidRDefault="00C14CAC" w:rsidP="00C14CAC">
      <w:pPr>
        <w:ind w:left="720"/>
        <w:rPr>
          <w:rFonts w:ascii="Arial" w:hAnsi="Arial" w:cs="Arial"/>
          <w:color w:val="000000"/>
          <w:lang w:val="en-AU"/>
        </w:rPr>
      </w:pPr>
      <w:r w:rsidRPr="000A097F">
        <w:rPr>
          <w:rFonts w:ascii="Arial" w:hAnsi="Arial" w:cs="Arial"/>
          <w:color w:val="000000"/>
          <w:lang w:val="en-AU"/>
        </w:rPr>
        <w:t>services 1</w:t>
      </w:r>
    </w:p>
    <w:p w14:paraId="2075D4BF" w14:textId="77777777" w:rsidR="00C14CAC" w:rsidRPr="000A097F" w:rsidRDefault="00C14CAC" w:rsidP="00C14CAC">
      <w:pPr>
        <w:ind w:left="720"/>
        <w:rPr>
          <w:rFonts w:ascii="Arial" w:hAnsi="Arial" w:cs="Arial"/>
          <w:color w:val="000000"/>
          <w:lang w:val="en-AU"/>
        </w:rPr>
      </w:pPr>
      <w:r w:rsidRPr="000A097F">
        <w:rPr>
          <w:rFonts w:ascii="Arial" w:hAnsi="Arial" w:cs="Arial"/>
          <w:color w:val="000000"/>
          <w:lang w:val="en-AU"/>
        </w:rPr>
        <w:t>entrepreneur 1</w:t>
      </w:r>
    </w:p>
    <w:p w14:paraId="4915BF3E" w14:textId="77777777" w:rsidR="00CA149C" w:rsidRDefault="00CA149C" w:rsidP="00CA149C">
      <w:pPr>
        <w:rPr>
          <w:rFonts w:ascii="Arial" w:hAnsi="Arial" w:cs="Arial"/>
          <w:color w:val="000000"/>
          <w:lang w:val="en-AU"/>
        </w:rPr>
      </w:pPr>
    </w:p>
    <w:p w14:paraId="36D8B86C" w14:textId="7CA32955" w:rsidR="00EE647D" w:rsidRDefault="00B0493A" w:rsidP="00EE647D">
      <w:pPr>
        <w:jc w:val="right"/>
        <w:rPr>
          <w:rFonts w:ascii="Arial" w:hAnsi="Arial" w:cs="Arial"/>
          <w:color w:val="000000"/>
          <w:lang w:val="en-AU"/>
        </w:rPr>
      </w:pPr>
      <w:r>
        <w:rPr>
          <w:rFonts w:ascii="Arial" w:eastAsia="Arial" w:hAnsi="Arial" w:cs="Arial"/>
          <w:color w:val="000000" w:themeColor="text1"/>
          <w:lang w:val="en-AU"/>
        </w:rPr>
        <w:t>[6</w:t>
      </w:r>
      <w:r w:rsidR="485A6DB4" w:rsidRPr="485A6DB4">
        <w:rPr>
          <w:rFonts w:ascii="Arial" w:eastAsia="Arial" w:hAnsi="Arial" w:cs="Arial"/>
          <w:color w:val="000000" w:themeColor="text1"/>
          <w:lang w:val="en-AU"/>
        </w:rPr>
        <w:t xml:space="preserve"> marks]</w:t>
      </w:r>
    </w:p>
    <w:p w14:paraId="3D9187F6" w14:textId="77777777" w:rsidR="00EE647D" w:rsidRPr="000A097F" w:rsidRDefault="00EE647D" w:rsidP="00EE647D">
      <w:pPr>
        <w:jc w:val="right"/>
        <w:rPr>
          <w:rFonts w:ascii="Arial" w:hAnsi="Arial" w:cs="Arial"/>
          <w:color w:val="000000"/>
          <w:lang w:val="en-AU"/>
        </w:rPr>
      </w:pPr>
    </w:p>
    <w:p w14:paraId="3A6E3367" w14:textId="4FCD7A44" w:rsidR="00DD1797" w:rsidRPr="000A097F" w:rsidRDefault="0685683E" w:rsidP="005912D7">
      <w:pPr>
        <w:numPr>
          <w:ilvl w:val="0"/>
          <w:numId w:val="26"/>
        </w:numPr>
        <w:rPr>
          <w:rFonts w:ascii="Arial" w:hAnsi="Arial" w:cs="Arial"/>
          <w:color w:val="000000"/>
          <w:lang w:val="en-AU"/>
        </w:rPr>
      </w:pPr>
      <w:r w:rsidRPr="0685683E">
        <w:rPr>
          <w:rFonts w:ascii="Arial" w:eastAsia="Arial" w:hAnsi="Arial" w:cs="Arial"/>
          <w:color w:val="000000" w:themeColor="text1"/>
          <w:lang w:val="en-AU"/>
        </w:rPr>
        <w:t xml:space="preserve">[Hive] Report the rounded average yearly </w:t>
      </w:r>
      <w:r w:rsidR="007F1343">
        <w:rPr>
          <w:rFonts w:ascii="Arial" w:eastAsia="Arial" w:hAnsi="Arial" w:cs="Arial"/>
          <w:color w:val="000000" w:themeColor="text1"/>
          <w:lang w:val="en-AU"/>
        </w:rPr>
        <w:t>balance</w:t>
      </w:r>
      <w:bookmarkStart w:id="0" w:name="_GoBack"/>
      <w:bookmarkEnd w:id="0"/>
      <w:r w:rsidRPr="0685683E">
        <w:rPr>
          <w:rFonts w:ascii="Arial" w:eastAsia="Arial" w:hAnsi="Arial" w:cs="Arial"/>
          <w:color w:val="000000" w:themeColor="text1"/>
          <w:lang w:val="en-AU"/>
        </w:rPr>
        <w:t xml:space="preserve"> for all people in each education category. For the small example data set you would report the following</w:t>
      </w:r>
      <w:r w:rsidR="000A222B">
        <w:rPr>
          <w:rFonts w:ascii="Arial" w:eastAsia="Arial" w:hAnsi="Arial" w:cs="Arial"/>
          <w:color w:val="000000" w:themeColor="text1"/>
          <w:lang w:val="en-AU"/>
        </w:rPr>
        <w:t xml:space="preserve"> (output order is not important for this question)</w:t>
      </w:r>
      <w:r w:rsidRPr="0685683E">
        <w:rPr>
          <w:rFonts w:ascii="Arial" w:eastAsia="Arial" w:hAnsi="Arial" w:cs="Arial"/>
          <w:color w:val="000000" w:themeColor="text1"/>
          <w:lang w:val="en-AU"/>
        </w:rPr>
        <w:t>:</w:t>
      </w:r>
    </w:p>
    <w:p w14:paraId="32C6F60B" w14:textId="77777777" w:rsidR="00E865E3" w:rsidRPr="000A097F" w:rsidRDefault="00E865E3" w:rsidP="00E865E3">
      <w:pPr>
        <w:ind w:left="720"/>
        <w:rPr>
          <w:rFonts w:ascii="Arial" w:hAnsi="Arial" w:cs="Arial"/>
          <w:color w:val="000000"/>
          <w:lang w:val="en-AU"/>
        </w:rPr>
      </w:pPr>
    </w:p>
    <w:p w14:paraId="690349E6" w14:textId="77777777" w:rsidR="00E865E3" w:rsidRPr="000A097F" w:rsidRDefault="000A097F" w:rsidP="00E865E3">
      <w:pPr>
        <w:ind w:left="720"/>
        <w:rPr>
          <w:rFonts w:ascii="Arial" w:hAnsi="Arial" w:cs="Arial"/>
          <w:color w:val="000000"/>
          <w:lang w:val="en-AU"/>
        </w:rPr>
      </w:pPr>
      <w:r w:rsidRPr="000A097F">
        <w:rPr>
          <w:rFonts w:ascii="Arial" w:hAnsi="Arial" w:cs="Arial"/>
          <w:color w:val="000000"/>
          <w:lang w:val="en-AU"/>
        </w:rPr>
        <w:t>t</w:t>
      </w:r>
      <w:r w:rsidR="00E865E3" w:rsidRPr="000A097F">
        <w:rPr>
          <w:rFonts w:ascii="Arial" w:hAnsi="Arial" w:cs="Arial"/>
          <w:color w:val="000000"/>
          <w:lang w:val="en-AU"/>
        </w:rPr>
        <w:t xml:space="preserve">ertiary </w:t>
      </w:r>
      <w:r w:rsidRPr="000A097F">
        <w:rPr>
          <w:rFonts w:ascii="Arial" w:hAnsi="Arial" w:cs="Arial"/>
          <w:color w:val="000000"/>
          <w:lang w:val="en-AU"/>
        </w:rPr>
        <w:t>1031</w:t>
      </w:r>
    </w:p>
    <w:p w14:paraId="5800C029" w14:textId="77777777" w:rsidR="000A097F" w:rsidRPr="000A097F" w:rsidRDefault="000A097F" w:rsidP="00E865E3">
      <w:pPr>
        <w:ind w:left="720"/>
        <w:rPr>
          <w:rFonts w:ascii="Arial" w:hAnsi="Arial" w:cs="Arial"/>
          <w:color w:val="000000"/>
          <w:lang w:val="en-AU"/>
        </w:rPr>
      </w:pPr>
      <w:r w:rsidRPr="000A097F">
        <w:rPr>
          <w:rFonts w:ascii="Arial" w:hAnsi="Arial" w:cs="Arial"/>
          <w:color w:val="000000"/>
          <w:lang w:val="en-AU"/>
        </w:rPr>
        <w:t>secondary 287</w:t>
      </w:r>
    </w:p>
    <w:p w14:paraId="783113E4" w14:textId="77777777" w:rsidR="000A097F" w:rsidRPr="000A097F" w:rsidRDefault="000A097F" w:rsidP="00E865E3">
      <w:pPr>
        <w:ind w:left="720"/>
        <w:rPr>
          <w:rFonts w:ascii="Arial" w:hAnsi="Arial" w:cs="Arial"/>
          <w:color w:val="000000"/>
          <w:lang w:val="en-AU"/>
        </w:rPr>
      </w:pPr>
      <w:r w:rsidRPr="000A097F">
        <w:rPr>
          <w:rFonts w:ascii="Arial" w:hAnsi="Arial" w:cs="Arial"/>
          <w:color w:val="000000"/>
          <w:lang w:val="en-AU"/>
        </w:rPr>
        <w:t>primary 10</w:t>
      </w:r>
    </w:p>
    <w:p w14:paraId="3CB221F5" w14:textId="77777777" w:rsidR="000A097F" w:rsidRDefault="000A097F" w:rsidP="008B243D">
      <w:pPr>
        <w:rPr>
          <w:rFonts w:ascii="Arial" w:hAnsi="Arial" w:cs="Arial"/>
          <w:color w:val="000000"/>
          <w:lang w:val="en-AU"/>
        </w:rPr>
      </w:pPr>
      <w:r w:rsidRPr="000A097F">
        <w:rPr>
          <w:rFonts w:ascii="Arial" w:hAnsi="Arial" w:cs="Arial"/>
          <w:color w:val="000000"/>
          <w:lang w:val="en-AU"/>
        </w:rPr>
        <w:tab/>
        <w:t>unknown 1506</w:t>
      </w:r>
    </w:p>
    <w:p w14:paraId="52F39D06" w14:textId="77777777" w:rsidR="00EE647D" w:rsidRDefault="00EE647D" w:rsidP="008B243D">
      <w:pPr>
        <w:rPr>
          <w:rFonts w:ascii="Arial" w:hAnsi="Arial" w:cs="Arial"/>
          <w:color w:val="000000"/>
          <w:lang w:val="en-AU"/>
        </w:rPr>
      </w:pPr>
    </w:p>
    <w:p w14:paraId="1FA9DCE2" w14:textId="37020800" w:rsidR="00EE647D" w:rsidRPr="000A097F" w:rsidRDefault="00B0493A" w:rsidP="00EE647D">
      <w:pPr>
        <w:jc w:val="right"/>
        <w:rPr>
          <w:rFonts w:ascii="Arial" w:hAnsi="Arial" w:cs="Arial"/>
          <w:color w:val="000000"/>
          <w:lang w:val="en-AU"/>
        </w:rPr>
      </w:pPr>
      <w:r>
        <w:rPr>
          <w:rFonts w:ascii="Arial" w:hAnsi="Arial" w:cs="Arial"/>
          <w:color w:val="000000"/>
          <w:lang w:val="en-AU"/>
        </w:rPr>
        <w:t>[6</w:t>
      </w:r>
      <w:r w:rsidR="00EE647D">
        <w:rPr>
          <w:rFonts w:ascii="Arial" w:hAnsi="Arial" w:cs="Arial"/>
          <w:color w:val="000000"/>
          <w:lang w:val="en-AU"/>
        </w:rPr>
        <w:t xml:space="preserve"> marks]</w:t>
      </w:r>
    </w:p>
    <w:p w14:paraId="3A7F06F8" w14:textId="77777777" w:rsidR="000A097F" w:rsidRDefault="000A097F" w:rsidP="008B243D">
      <w:pPr>
        <w:rPr>
          <w:rFonts w:ascii="Arial" w:hAnsi="Arial" w:cs="Arial"/>
          <w:color w:val="000000"/>
          <w:lang w:val="en-AU"/>
        </w:rPr>
      </w:pPr>
    </w:p>
    <w:p w14:paraId="244BD72F" w14:textId="77777777" w:rsidR="006541B5" w:rsidRDefault="006541B5" w:rsidP="008B243D">
      <w:pPr>
        <w:rPr>
          <w:rFonts w:ascii="Arial" w:hAnsi="Arial" w:cs="Arial"/>
          <w:color w:val="000000"/>
          <w:lang w:val="en-AU"/>
        </w:rPr>
      </w:pPr>
    </w:p>
    <w:p w14:paraId="555FC32F" w14:textId="77777777" w:rsidR="00B73B15" w:rsidRDefault="00B73B15" w:rsidP="008B243D">
      <w:pPr>
        <w:rPr>
          <w:rFonts w:ascii="Arial" w:hAnsi="Arial" w:cs="Arial"/>
          <w:color w:val="000000"/>
          <w:lang w:val="en-AU"/>
        </w:rPr>
      </w:pPr>
    </w:p>
    <w:p w14:paraId="55CFCB0C" w14:textId="77777777" w:rsidR="00B73B15" w:rsidRDefault="00B73B15" w:rsidP="008B243D">
      <w:pPr>
        <w:rPr>
          <w:rFonts w:ascii="Arial" w:hAnsi="Arial" w:cs="Arial"/>
          <w:color w:val="000000"/>
          <w:lang w:val="en-AU"/>
        </w:rPr>
      </w:pPr>
    </w:p>
    <w:p w14:paraId="6EB4141A" w14:textId="77777777" w:rsidR="00984ED0" w:rsidRPr="000A097F" w:rsidRDefault="00984ED0" w:rsidP="008B243D">
      <w:pPr>
        <w:rPr>
          <w:rFonts w:ascii="Arial" w:hAnsi="Arial" w:cs="Arial"/>
          <w:color w:val="000000"/>
          <w:lang w:val="en-AU"/>
        </w:rPr>
      </w:pPr>
    </w:p>
    <w:p w14:paraId="11ED5336" w14:textId="51B2DA5D" w:rsidR="000A097F" w:rsidRPr="000A097F" w:rsidRDefault="739B726B" w:rsidP="005912D7">
      <w:pPr>
        <w:numPr>
          <w:ilvl w:val="0"/>
          <w:numId w:val="26"/>
        </w:numPr>
        <w:rPr>
          <w:rFonts w:ascii="Arial" w:hAnsi="Arial" w:cs="Arial"/>
          <w:color w:val="000000"/>
          <w:lang w:val="en-AU"/>
        </w:rPr>
      </w:pPr>
      <w:r w:rsidRPr="739B726B">
        <w:rPr>
          <w:rFonts w:ascii="Arial" w:eastAsia="Arial" w:hAnsi="Arial" w:cs="Arial"/>
          <w:color w:val="000000" w:themeColor="text1"/>
          <w:lang w:val="en-AU"/>
        </w:rPr>
        <w:t>[Hive] For each marital status report the percentage of people who have a personal loan. Hint you may need to use multiple queries</w:t>
      </w:r>
      <w:r w:rsidR="000A222B">
        <w:rPr>
          <w:rFonts w:ascii="Arial" w:eastAsia="Arial" w:hAnsi="Arial" w:cs="Arial"/>
          <w:color w:val="000000" w:themeColor="text1"/>
          <w:lang w:val="en-AU"/>
        </w:rPr>
        <w:t xml:space="preserve"> or subqueries</w:t>
      </w:r>
      <w:r w:rsidRPr="739B726B">
        <w:rPr>
          <w:rFonts w:ascii="Arial" w:eastAsia="Arial" w:hAnsi="Arial" w:cs="Arial"/>
          <w:color w:val="000000" w:themeColor="text1"/>
          <w:lang w:val="en-AU"/>
        </w:rPr>
        <w:t>. For the small example data set you would report the following</w:t>
      </w:r>
      <w:r w:rsidR="000A222B">
        <w:rPr>
          <w:rFonts w:ascii="Arial" w:eastAsia="Arial" w:hAnsi="Arial" w:cs="Arial"/>
          <w:color w:val="000000" w:themeColor="text1"/>
          <w:lang w:val="en-AU"/>
        </w:rPr>
        <w:t xml:space="preserve"> (output order is not important for this question)</w:t>
      </w:r>
      <w:r w:rsidRPr="739B726B">
        <w:rPr>
          <w:rFonts w:ascii="Arial" w:eastAsia="Arial" w:hAnsi="Arial" w:cs="Arial"/>
          <w:color w:val="000000" w:themeColor="text1"/>
          <w:lang w:val="en-AU"/>
        </w:rPr>
        <w:t>:</w:t>
      </w:r>
    </w:p>
    <w:p w14:paraId="59AACB64" w14:textId="77777777" w:rsidR="000A097F" w:rsidRPr="000A097F" w:rsidRDefault="000A097F" w:rsidP="000A097F">
      <w:pPr>
        <w:ind w:left="720"/>
        <w:rPr>
          <w:rFonts w:ascii="Arial" w:hAnsi="Arial" w:cs="Arial"/>
          <w:color w:val="000000"/>
          <w:lang w:val="en-AU"/>
        </w:rPr>
      </w:pPr>
    </w:p>
    <w:p w14:paraId="05F36CAD" w14:textId="77777777" w:rsidR="000A097F" w:rsidRPr="000A097F" w:rsidRDefault="000A097F" w:rsidP="000A097F">
      <w:pPr>
        <w:ind w:left="720"/>
        <w:rPr>
          <w:rFonts w:ascii="Arial" w:hAnsi="Arial" w:cs="Arial"/>
          <w:color w:val="000000"/>
          <w:lang w:val="en-AU"/>
        </w:rPr>
      </w:pPr>
      <w:r w:rsidRPr="000A097F">
        <w:rPr>
          <w:rFonts w:ascii="Arial" w:hAnsi="Arial" w:cs="Arial"/>
          <w:color w:val="000000"/>
          <w:lang w:val="en-AU"/>
        </w:rPr>
        <w:lastRenderedPageBreak/>
        <w:t>Married 50%</w:t>
      </w:r>
    </w:p>
    <w:p w14:paraId="198FEFD3" w14:textId="6CD7A8E3" w:rsidR="000A097F" w:rsidRPr="000A097F" w:rsidRDefault="6CD7A8E3" w:rsidP="000A097F">
      <w:pPr>
        <w:ind w:left="720"/>
        <w:rPr>
          <w:rFonts w:ascii="Arial" w:hAnsi="Arial" w:cs="Arial"/>
          <w:color w:val="000000"/>
          <w:lang w:val="en-AU"/>
        </w:rPr>
      </w:pPr>
      <w:r w:rsidRPr="6CD7A8E3">
        <w:rPr>
          <w:rFonts w:ascii="Arial" w:eastAsia="Arial" w:hAnsi="Arial" w:cs="Arial"/>
          <w:color w:val="000000" w:themeColor="text1"/>
          <w:lang w:val="en-AU"/>
        </w:rPr>
        <w:t>Divorced 67%</w:t>
      </w:r>
    </w:p>
    <w:p w14:paraId="1A00CB58" w14:textId="57B4FBB4" w:rsidR="000A097F" w:rsidRPr="000A097F" w:rsidRDefault="253B360B" w:rsidP="000A097F">
      <w:pPr>
        <w:ind w:left="720"/>
        <w:rPr>
          <w:rFonts w:ascii="Arial" w:hAnsi="Arial" w:cs="Arial"/>
          <w:color w:val="000000"/>
          <w:lang w:val="en-AU"/>
        </w:rPr>
      </w:pPr>
      <w:r w:rsidRPr="253B360B">
        <w:rPr>
          <w:rFonts w:ascii="Arial" w:eastAsia="Arial" w:hAnsi="Arial" w:cs="Arial"/>
          <w:color w:val="000000" w:themeColor="text1"/>
          <w:lang w:val="en-AU"/>
        </w:rPr>
        <w:t>Single 0%</w:t>
      </w:r>
    </w:p>
    <w:p w14:paraId="37A77BD9" w14:textId="77777777" w:rsidR="000A097F" w:rsidRDefault="000A097F" w:rsidP="000A097F">
      <w:pPr>
        <w:ind w:left="720"/>
        <w:rPr>
          <w:rFonts w:ascii="Arial" w:hAnsi="Arial" w:cs="Arial"/>
          <w:color w:val="000000"/>
          <w:lang w:val="en-AU"/>
        </w:rPr>
      </w:pPr>
    </w:p>
    <w:p w14:paraId="31E3C1B6" w14:textId="447929B5" w:rsidR="005A20A7" w:rsidRPr="000A097F" w:rsidRDefault="00B0493A" w:rsidP="005A20A7">
      <w:pPr>
        <w:jc w:val="right"/>
        <w:rPr>
          <w:rFonts w:ascii="Arial" w:hAnsi="Arial" w:cs="Arial"/>
          <w:color w:val="000000"/>
          <w:lang w:val="en-AU"/>
        </w:rPr>
      </w:pPr>
      <w:r>
        <w:rPr>
          <w:rFonts w:ascii="Arial" w:hAnsi="Arial" w:cs="Arial"/>
          <w:color w:val="000000"/>
          <w:lang w:val="en-AU"/>
        </w:rPr>
        <w:t>[6</w:t>
      </w:r>
      <w:r w:rsidR="005A20A7">
        <w:rPr>
          <w:rFonts w:ascii="Arial" w:hAnsi="Arial" w:cs="Arial"/>
          <w:color w:val="000000"/>
          <w:lang w:val="en-AU"/>
        </w:rPr>
        <w:t xml:space="preserve"> marks]</w:t>
      </w:r>
    </w:p>
    <w:p w14:paraId="47B7BDE5" w14:textId="77777777" w:rsidR="005A20A7" w:rsidRDefault="005A20A7" w:rsidP="000A097F">
      <w:pPr>
        <w:ind w:left="720"/>
        <w:rPr>
          <w:rFonts w:ascii="Arial" w:hAnsi="Arial" w:cs="Arial"/>
          <w:color w:val="000000"/>
          <w:lang w:val="en-AU"/>
        </w:rPr>
      </w:pPr>
    </w:p>
    <w:p w14:paraId="229E07B4" w14:textId="0AA97B3B" w:rsidR="005A20A7" w:rsidRDefault="005A20A7" w:rsidP="005912D7">
      <w:pPr>
        <w:numPr>
          <w:ilvl w:val="0"/>
          <w:numId w:val="26"/>
        </w:numPr>
        <w:rPr>
          <w:rFonts w:ascii="Arial" w:hAnsi="Arial" w:cs="Arial"/>
          <w:color w:val="000000"/>
          <w:szCs w:val="24"/>
          <w:lang w:val="en-AU"/>
        </w:rPr>
      </w:pPr>
      <w:r w:rsidRPr="64420710">
        <w:rPr>
          <w:rFonts w:ascii="Arial" w:eastAsia="Arial" w:hAnsi="Arial" w:cs="Arial"/>
          <w:color w:val="000000"/>
          <w:lang w:val="en-AU"/>
        </w:rPr>
        <w:t>[MapReduce] Group balance into the following three categories:</w:t>
      </w:r>
    </w:p>
    <w:p w14:paraId="6CD264E8" w14:textId="77777777" w:rsidR="005A20A7" w:rsidRDefault="005A20A7" w:rsidP="005A20A7">
      <w:pPr>
        <w:numPr>
          <w:ilvl w:val="1"/>
          <w:numId w:val="24"/>
        </w:numPr>
        <w:rPr>
          <w:rFonts w:ascii="Arial" w:hAnsi="Arial" w:cs="Arial"/>
          <w:color w:val="000000"/>
          <w:szCs w:val="24"/>
          <w:lang w:val="en-AU"/>
        </w:rPr>
      </w:pPr>
      <w:r>
        <w:rPr>
          <w:rFonts w:ascii="Arial" w:hAnsi="Arial" w:cs="Arial"/>
          <w:color w:val="000000"/>
          <w:szCs w:val="24"/>
          <w:lang w:val="en-AU"/>
        </w:rPr>
        <w:t>Low -infinity to 500</w:t>
      </w:r>
    </w:p>
    <w:p w14:paraId="7127C2FF" w14:textId="77777777" w:rsidR="005A20A7" w:rsidRDefault="005A20A7" w:rsidP="005A20A7">
      <w:pPr>
        <w:numPr>
          <w:ilvl w:val="1"/>
          <w:numId w:val="24"/>
        </w:numPr>
        <w:rPr>
          <w:rFonts w:ascii="Arial" w:hAnsi="Arial" w:cs="Arial"/>
          <w:color w:val="000000"/>
          <w:szCs w:val="24"/>
          <w:lang w:val="en-AU"/>
        </w:rPr>
      </w:pPr>
      <w:r>
        <w:rPr>
          <w:rFonts w:ascii="Arial" w:hAnsi="Arial" w:cs="Arial"/>
          <w:color w:val="000000"/>
          <w:szCs w:val="24"/>
          <w:lang w:val="en-AU"/>
        </w:rPr>
        <w:t>Medium 501 to 1500</w:t>
      </w:r>
    </w:p>
    <w:p w14:paraId="64848C69" w14:textId="77777777" w:rsidR="005A20A7" w:rsidRDefault="005A20A7" w:rsidP="005A20A7">
      <w:pPr>
        <w:numPr>
          <w:ilvl w:val="1"/>
          <w:numId w:val="24"/>
        </w:numPr>
        <w:rPr>
          <w:rFonts w:ascii="Arial" w:hAnsi="Arial" w:cs="Arial"/>
          <w:color w:val="000000"/>
          <w:szCs w:val="24"/>
          <w:lang w:val="en-AU"/>
        </w:rPr>
      </w:pPr>
      <w:r>
        <w:rPr>
          <w:rFonts w:ascii="Arial" w:hAnsi="Arial" w:cs="Arial"/>
          <w:color w:val="000000"/>
          <w:szCs w:val="24"/>
          <w:lang w:val="en-AU"/>
        </w:rPr>
        <w:t>High 1501 to +infinity</w:t>
      </w:r>
    </w:p>
    <w:p w14:paraId="0F6AA5FF" w14:textId="77777777" w:rsidR="005A20A7" w:rsidRDefault="005A20A7" w:rsidP="005A20A7">
      <w:pPr>
        <w:ind w:left="1440"/>
        <w:rPr>
          <w:rFonts w:ascii="Arial" w:hAnsi="Arial" w:cs="Arial"/>
          <w:color w:val="000000"/>
          <w:szCs w:val="24"/>
          <w:lang w:val="en-AU"/>
        </w:rPr>
      </w:pPr>
    </w:p>
    <w:p w14:paraId="54F086E0" w14:textId="7AC25F03" w:rsidR="005A20A7" w:rsidRPr="009B5B98" w:rsidRDefault="005A20A7" w:rsidP="005A20A7">
      <w:pPr>
        <w:pStyle w:val="NormalWeb"/>
        <w:spacing w:before="0" w:beforeAutospacing="0" w:after="0" w:afterAutospacing="0"/>
        <w:ind w:left="720"/>
        <w:rPr>
          <w:rFonts w:ascii="Arial" w:hAnsi="Arial" w:cs="Arial"/>
          <w:sz w:val="24"/>
          <w:szCs w:val="24"/>
        </w:rPr>
      </w:pPr>
      <w:r w:rsidRPr="009B5B98">
        <w:rPr>
          <w:rFonts w:ascii="Arial" w:hAnsi="Arial" w:cs="Arial"/>
          <w:color w:val="000000"/>
          <w:sz w:val="24"/>
          <w:szCs w:val="24"/>
        </w:rPr>
        <w:t xml:space="preserve">Report the number of people in each of the above categories. </w:t>
      </w:r>
      <w:r w:rsidRPr="009B5B98">
        <w:rPr>
          <w:rFonts w:ascii="Arial" w:hAnsi="Arial" w:cs="Arial"/>
          <w:sz w:val="24"/>
          <w:szCs w:val="24"/>
        </w:rPr>
        <w:t xml:space="preserve">For the </w:t>
      </w:r>
      <w:r w:rsidR="00E665A4">
        <w:rPr>
          <w:rFonts w:ascii="Arial" w:hAnsi="Arial" w:cs="Arial"/>
          <w:sz w:val="24"/>
          <w:szCs w:val="24"/>
        </w:rPr>
        <w:t xml:space="preserve">small </w:t>
      </w:r>
      <w:r w:rsidRPr="009B5B98">
        <w:rPr>
          <w:rFonts w:ascii="Arial" w:hAnsi="Arial" w:cs="Arial"/>
          <w:sz w:val="24"/>
          <w:szCs w:val="24"/>
        </w:rPr>
        <w:t>example data set you would report the following</w:t>
      </w:r>
      <w:r w:rsidR="000A222B">
        <w:rPr>
          <w:rFonts w:ascii="Arial" w:hAnsi="Arial" w:cs="Arial"/>
          <w:sz w:val="24"/>
          <w:szCs w:val="24"/>
        </w:rPr>
        <w:t xml:space="preserve"> (output order is not important in this question)</w:t>
      </w:r>
      <w:r w:rsidRPr="009B5B98">
        <w:rPr>
          <w:rFonts w:ascii="Arial" w:hAnsi="Arial" w:cs="Arial"/>
          <w:sz w:val="24"/>
          <w:szCs w:val="24"/>
        </w:rPr>
        <w:t>:</w:t>
      </w:r>
    </w:p>
    <w:p w14:paraId="5F8C1F76" w14:textId="77777777" w:rsidR="005A20A7" w:rsidRDefault="005A20A7" w:rsidP="005A20A7">
      <w:pPr>
        <w:ind w:left="720"/>
        <w:rPr>
          <w:rFonts w:ascii="Arial" w:hAnsi="Arial" w:cs="Arial"/>
          <w:color w:val="000000"/>
          <w:szCs w:val="24"/>
          <w:lang w:val="en-AU"/>
        </w:rPr>
      </w:pPr>
    </w:p>
    <w:p w14:paraId="68802FC6" w14:textId="77777777" w:rsidR="005A20A7" w:rsidRDefault="005A20A7" w:rsidP="005A20A7">
      <w:pPr>
        <w:ind w:left="720"/>
        <w:rPr>
          <w:rFonts w:ascii="Arial" w:hAnsi="Arial" w:cs="Arial"/>
          <w:color w:val="000000"/>
          <w:szCs w:val="24"/>
          <w:lang w:val="en-AU"/>
        </w:rPr>
      </w:pPr>
      <w:r>
        <w:rPr>
          <w:rFonts w:ascii="Arial" w:hAnsi="Arial" w:cs="Arial"/>
          <w:color w:val="000000"/>
          <w:szCs w:val="24"/>
          <w:lang w:val="en-AU"/>
        </w:rPr>
        <w:t>Low 4</w:t>
      </w:r>
    </w:p>
    <w:p w14:paraId="7E2F324E" w14:textId="77777777" w:rsidR="005A20A7" w:rsidRDefault="005A20A7" w:rsidP="005A20A7">
      <w:pPr>
        <w:ind w:left="720"/>
        <w:rPr>
          <w:rFonts w:ascii="Arial" w:hAnsi="Arial" w:cs="Arial"/>
          <w:color w:val="000000"/>
          <w:szCs w:val="24"/>
          <w:lang w:val="en-AU"/>
        </w:rPr>
      </w:pPr>
      <w:r>
        <w:rPr>
          <w:rFonts w:ascii="Arial" w:hAnsi="Arial" w:cs="Arial"/>
          <w:color w:val="000000"/>
          <w:szCs w:val="24"/>
          <w:lang w:val="en-AU"/>
        </w:rPr>
        <w:t>Medium 2</w:t>
      </w:r>
    </w:p>
    <w:p w14:paraId="7DFEC995" w14:textId="77777777" w:rsidR="005A20A7" w:rsidRDefault="005A20A7" w:rsidP="005A20A7">
      <w:pPr>
        <w:ind w:left="720"/>
        <w:rPr>
          <w:rFonts w:ascii="Arial" w:hAnsi="Arial" w:cs="Arial"/>
          <w:color w:val="000000"/>
          <w:szCs w:val="24"/>
          <w:lang w:val="en-AU"/>
        </w:rPr>
      </w:pPr>
      <w:r>
        <w:rPr>
          <w:rFonts w:ascii="Arial" w:hAnsi="Arial" w:cs="Arial"/>
          <w:color w:val="000000"/>
          <w:szCs w:val="24"/>
          <w:lang w:val="en-AU"/>
        </w:rPr>
        <w:t>High 2</w:t>
      </w:r>
    </w:p>
    <w:p w14:paraId="0F8CA944" w14:textId="77777777" w:rsidR="005A20A7" w:rsidRDefault="005A20A7" w:rsidP="000A097F">
      <w:pPr>
        <w:ind w:left="720"/>
        <w:rPr>
          <w:rFonts w:ascii="Arial" w:hAnsi="Arial" w:cs="Arial"/>
          <w:color w:val="000000"/>
          <w:lang w:val="en-AU"/>
        </w:rPr>
      </w:pPr>
    </w:p>
    <w:p w14:paraId="7A127F92" w14:textId="7F6BA853" w:rsidR="005A20A7" w:rsidRDefault="00B0493A" w:rsidP="005A20A7">
      <w:pPr>
        <w:ind w:left="720"/>
        <w:jc w:val="right"/>
        <w:rPr>
          <w:rFonts w:ascii="Arial" w:hAnsi="Arial" w:cs="Arial"/>
          <w:color w:val="000000"/>
          <w:lang w:val="en-AU"/>
        </w:rPr>
      </w:pPr>
      <w:r>
        <w:rPr>
          <w:rFonts w:ascii="Arial" w:eastAsia="Arial" w:hAnsi="Arial" w:cs="Arial"/>
          <w:color w:val="000000" w:themeColor="text1"/>
          <w:lang w:val="en-AU"/>
        </w:rPr>
        <w:t>[7</w:t>
      </w:r>
      <w:r w:rsidR="64420710" w:rsidRPr="64420710">
        <w:rPr>
          <w:rFonts w:ascii="Arial" w:eastAsia="Arial" w:hAnsi="Arial" w:cs="Arial"/>
          <w:color w:val="000000" w:themeColor="text1"/>
          <w:lang w:val="en-AU"/>
        </w:rPr>
        <w:t xml:space="preserve"> marks]</w:t>
      </w:r>
    </w:p>
    <w:p w14:paraId="1E238D5C" w14:textId="77777777" w:rsidR="005A20A7" w:rsidRPr="000A097F" w:rsidRDefault="005A20A7" w:rsidP="000A097F">
      <w:pPr>
        <w:ind w:left="720"/>
        <w:rPr>
          <w:rFonts w:ascii="Arial" w:hAnsi="Arial" w:cs="Arial"/>
          <w:color w:val="000000"/>
          <w:lang w:val="en-AU"/>
        </w:rPr>
      </w:pPr>
    </w:p>
    <w:p w14:paraId="0A0CC06A" w14:textId="05AAB70F" w:rsidR="000A097F" w:rsidRPr="000A097F" w:rsidRDefault="005A20A7" w:rsidP="4D16F8AF">
      <w:pPr>
        <w:pStyle w:val="NormalWeb"/>
        <w:numPr>
          <w:ilvl w:val="0"/>
          <w:numId w:val="26"/>
        </w:numPr>
        <w:spacing w:before="0" w:beforeAutospacing="0" w:after="0" w:afterAutospacing="0"/>
        <w:rPr>
          <w:rFonts w:ascii="Arial" w:hAnsi="Arial" w:cs="Arial"/>
          <w:sz w:val="24"/>
          <w:szCs w:val="24"/>
        </w:rPr>
      </w:pPr>
      <w:r w:rsidRPr="713B2B68">
        <w:rPr>
          <w:rFonts w:ascii="Arial" w:eastAsia="Arial" w:hAnsi="Arial" w:cs="Arial"/>
          <w:sz w:val="24"/>
          <w:szCs w:val="24"/>
        </w:rPr>
        <w:t xml:space="preserve">[MapReduce] </w:t>
      </w:r>
      <w:r w:rsidR="000A097F" w:rsidRPr="713B2B68">
        <w:rPr>
          <w:rFonts w:ascii="Arial" w:eastAsia="Arial" w:hAnsi="Arial" w:cs="Arial"/>
          <w:sz w:val="24"/>
          <w:szCs w:val="24"/>
        </w:rPr>
        <w:t>For each education category report a list of people in descending order of balance. For each person report th</w:t>
      </w:r>
      <w:r w:rsidR="008816D4" w:rsidRPr="713B2B68">
        <w:rPr>
          <w:rFonts w:ascii="Arial" w:eastAsia="Arial" w:hAnsi="Arial" w:cs="Arial"/>
          <w:sz w:val="24"/>
          <w:szCs w:val="24"/>
        </w:rPr>
        <w:t xml:space="preserve">e following attribute values: </w:t>
      </w:r>
      <w:r w:rsidR="006541B5" w:rsidRPr="000A222B">
        <w:rPr>
          <w:rFonts w:ascii="Arial" w:eastAsia="Arial" w:hAnsi="Arial" w:cs="Arial"/>
          <w:i/>
          <w:sz w:val="24"/>
          <w:szCs w:val="24"/>
        </w:rPr>
        <w:t>education category,</w:t>
      </w:r>
      <w:r w:rsidR="000A222B" w:rsidRPr="000A222B">
        <w:rPr>
          <w:rFonts w:ascii="Arial" w:eastAsia="Arial" w:hAnsi="Arial" w:cs="Arial"/>
          <w:i/>
          <w:sz w:val="24"/>
          <w:szCs w:val="24"/>
        </w:rPr>
        <w:t xml:space="preserve"> balance,</w:t>
      </w:r>
      <w:r w:rsidR="006541B5" w:rsidRPr="000A222B">
        <w:rPr>
          <w:rFonts w:ascii="Arial" w:eastAsia="Arial" w:hAnsi="Arial" w:cs="Arial"/>
          <w:i/>
          <w:sz w:val="24"/>
          <w:szCs w:val="24"/>
        </w:rPr>
        <w:t xml:space="preserve"> </w:t>
      </w:r>
      <w:r w:rsidR="008816D4" w:rsidRPr="000A222B">
        <w:rPr>
          <w:rFonts w:ascii="Arial" w:eastAsia="Arial" w:hAnsi="Arial" w:cs="Arial"/>
          <w:i/>
          <w:sz w:val="24"/>
          <w:szCs w:val="24"/>
        </w:rPr>
        <w:t xml:space="preserve">job, marital, </w:t>
      </w:r>
      <w:r w:rsidR="000A097F" w:rsidRPr="000A222B">
        <w:rPr>
          <w:rFonts w:ascii="Arial" w:eastAsia="Arial" w:hAnsi="Arial" w:cs="Arial"/>
          <w:i/>
          <w:sz w:val="24"/>
          <w:szCs w:val="24"/>
        </w:rPr>
        <w:t>loan</w:t>
      </w:r>
      <w:r w:rsidR="000A097F" w:rsidRPr="713B2B68">
        <w:rPr>
          <w:rFonts w:ascii="Arial" w:eastAsia="Arial" w:hAnsi="Arial" w:cs="Arial"/>
          <w:sz w:val="24"/>
          <w:szCs w:val="24"/>
        </w:rPr>
        <w:t>.</w:t>
      </w:r>
      <w:r w:rsidR="00AA1805" w:rsidRPr="713B2B68">
        <w:rPr>
          <w:rFonts w:ascii="Arial" w:eastAsia="Arial" w:hAnsi="Arial" w:cs="Arial"/>
          <w:sz w:val="24"/>
          <w:szCs w:val="24"/>
        </w:rPr>
        <w:t xml:space="preserve"> Note this subtask can be done using a single or multiple MapReduce tasks.</w:t>
      </w:r>
      <w:r w:rsidR="00EE647D" w:rsidRPr="713B2B68">
        <w:rPr>
          <w:rFonts w:ascii="Arial" w:eastAsia="Arial" w:hAnsi="Arial" w:cs="Arial"/>
          <w:sz w:val="24"/>
          <w:szCs w:val="24"/>
        </w:rPr>
        <w:t xml:space="preserve"> </w:t>
      </w:r>
      <w:r w:rsidR="000A097F" w:rsidRPr="713B2B68">
        <w:rPr>
          <w:rFonts w:ascii="Arial" w:eastAsia="Arial" w:hAnsi="Arial" w:cs="Arial"/>
          <w:sz w:val="24"/>
          <w:szCs w:val="24"/>
        </w:rPr>
        <w:t xml:space="preserve">For the </w:t>
      </w:r>
      <w:r w:rsidR="00E665A4" w:rsidRPr="713B2B68">
        <w:rPr>
          <w:rFonts w:ascii="Arial" w:eastAsia="Arial" w:hAnsi="Arial" w:cs="Arial"/>
          <w:sz w:val="24"/>
          <w:szCs w:val="24"/>
        </w:rPr>
        <w:t xml:space="preserve">small </w:t>
      </w:r>
      <w:r w:rsidR="000A097F" w:rsidRPr="713B2B68">
        <w:rPr>
          <w:rFonts w:ascii="Arial" w:eastAsia="Arial" w:hAnsi="Arial" w:cs="Arial"/>
          <w:sz w:val="24"/>
          <w:szCs w:val="24"/>
        </w:rPr>
        <w:t>example data set you would report the following</w:t>
      </w:r>
      <w:r w:rsidR="000A222B">
        <w:rPr>
          <w:rFonts w:ascii="Arial" w:eastAsia="Arial" w:hAnsi="Arial" w:cs="Arial"/>
          <w:sz w:val="24"/>
          <w:szCs w:val="24"/>
        </w:rPr>
        <w:t xml:space="preserve"> (output order for education does not matter but </w:t>
      </w:r>
      <w:r w:rsidR="00AD5CCF">
        <w:rPr>
          <w:rFonts w:ascii="Arial" w:eastAsia="Arial" w:hAnsi="Arial" w:cs="Arial"/>
          <w:sz w:val="24"/>
          <w:szCs w:val="24"/>
        </w:rPr>
        <w:t>order</w:t>
      </w:r>
      <w:r w:rsidR="000A222B">
        <w:rPr>
          <w:rFonts w:ascii="Arial" w:eastAsia="Arial" w:hAnsi="Arial" w:cs="Arial"/>
          <w:sz w:val="24"/>
          <w:szCs w:val="24"/>
        </w:rPr>
        <w:t xml:space="preserve"> does matter for the </w:t>
      </w:r>
      <w:r w:rsidR="00AD5CCF">
        <w:rPr>
          <w:rFonts w:ascii="Arial" w:eastAsia="Arial" w:hAnsi="Arial" w:cs="Arial"/>
          <w:sz w:val="24"/>
          <w:szCs w:val="24"/>
        </w:rPr>
        <w:t>attribute</w:t>
      </w:r>
      <w:r w:rsidR="000A222B">
        <w:rPr>
          <w:rFonts w:ascii="Arial" w:eastAsia="Arial" w:hAnsi="Arial" w:cs="Arial"/>
          <w:sz w:val="24"/>
          <w:szCs w:val="24"/>
        </w:rPr>
        <w:t xml:space="preserve"> balance)</w:t>
      </w:r>
      <w:r w:rsidR="000A097F" w:rsidRPr="713B2B68">
        <w:rPr>
          <w:rFonts w:ascii="Arial" w:eastAsia="Arial" w:hAnsi="Arial" w:cs="Arial"/>
          <w:sz w:val="24"/>
          <w:szCs w:val="24"/>
        </w:rPr>
        <w:t>:</w:t>
      </w:r>
    </w:p>
    <w:p w14:paraId="34471D60" w14:textId="77777777" w:rsidR="000A097F" w:rsidRDefault="000A097F" w:rsidP="000A097F">
      <w:pPr>
        <w:ind w:left="720"/>
        <w:rPr>
          <w:rFonts w:ascii="Arial" w:hAnsi="Arial" w:cs="Arial"/>
          <w:color w:val="000000"/>
          <w:szCs w:val="24"/>
          <w:lang w:val="en-AU"/>
        </w:rPr>
      </w:pPr>
    </w:p>
    <w:p w14:paraId="6DAE6A4A" w14:textId="7678EA2F" w:rsidR="001B27BD" w:rsidRDefault="00254203" w:rsidP="001B27BD">
      <w:pPr>
        <w:ind w:left="720"/>
        <w:rPr>
          <w:rFonts w:ascii="Arial" w:hAnsi="Arial" w:cs="Arial"/>
          <w:color w:val="000000"/>
          <w:szCs w:val="24"/>
          <w:lang w:val="en-AU"/>
        </w:rPr>
      </w:pPr>
      <w:r>
        <w:rPr>
          <w:rFonts w:ascii="Arial" w:eastAsia="Arial" w:hAnsi="Arial" w:cs="Arial"/>
          <w:color w:val="000000" w:themeColor="text1"/>
          <w:lang w:val="en-AU"/>
        </w:rPr>
        <w:t xml:space="preserve">primary, 10, </w:t>
      </w:r>
      <w:r w:rsidR="2A1C588E" w:rsidRPr="2A1C588E">
        <w:rPr>
          <w:rFonts w:ascii="Arial" w:eastAsia="Arial" w:hAnsi="Arial" w:cs="Arial"/>
          <w:color w:val="000000" w:themeColor="text1"/>
          <w:lang w:val="en-AU"/>
        </w:rPr>
        <w:t>technician, married, no</w:t>
      </w:r>
    </w:p>
    <w:p w14:paraId="434C8424" w14:textId="77777777" w:rsidR="001B27BD" w:rsidRDefault="001B27BD" w:rsidP="0032228B">
      <w:pPr>
        <w:ind w:left="720"/>
        <w:rPr>
          <w:rFonts w:ascii="Arial" w:hAnsi="Arial" w:cs="Arial"/>
          <w:color w:val="000000"/>
          <w:szCs w:val="24"/>
          <w:lang w:val="en-AU"/>
        </w:rPr>
      </w:pPr>
    </w:p>
    <w:p w14:paraId="38D3EB84" w14:textId="0E615613" w:rsidR="0032228B" w:rsidRDefault="32FE5871" w:rsidP="0032228B">
      <w:pPr>
        <w:ind w:left="720"/>
        <w:rPr>
          <w:rFonts w:ascii="Arial" w:hAnsi="Arial" w:cs="Arial"/>
          <w:color w:val="000000"/>
          <w:szCs w:val="24"/>
          <w:lang w:val="en-AU"/>
        </w:rPr>
      </w:pPr>
      <w:r w:rsidRPr="32FE5871">
        <w:rPr>
          <w:rFonts w:ascii="Arial" w:eastAsia="Arial" w:hAnsi="Arial" w:cs="Arial"/>
          <w:color w:val="000000" w:themeColor="text1"/>
          <w:lang w:val="en-AU"/>
        </w:rPr>
        <w:t xml:space="preserve">secondary, </w:t>
      </w:r>
      <w:r w:rsidR="00254203">
        <w:rPr>
          <w:rFonts w:ascii="Arial" w:eastAsia="Arial" w:hAnsi="Arial" w:cs="Arial"/>
          <w:color w:val="000000" w:themeColor="text1"/>
          <w:lang w:val="en-AU"/>
        </w:rPr>
        <w:t xml:space="preserve">829, </w:t>
      </w:r>
      <w:r w:rsidRPr="32FE5871">
        <w:rPr>
          <w:rFonts w:ascii="Arial" w:eastAsia="Arial" w:hAnsi="Arial" w:cs="Arial"/>
          <w:color w:val="000000" w:themeColor="text1"/>
          <w:lang w:val="en-AU"/>
        </w:rPr>
        <w:t>services, divorced, yes</w:t>
      </w:r>
    </w:p>
    <w:p w14:paraId="25B9D872" w14:textId="59513DF1" w:rsidR="0032228B" w:rsidRDefault="32FE5871" w:rsidP="0032228B">
      <w:pPr>
        <w:ind w:left="720"/>
        <w:rPr>
          <w:rFonts w:ascii="Arial" w:hAnsi="Arial" w:cs="Arial"/>
          <w:color w:val="000000"/>
          <w:szCs w:val="24"/>
          <w:lang w:val="en-AU"/>
        </w:rPr>
      </w:pPr>
      <w:r w:rsidRPr="32FE5871">
        <w:rPr>
          <w:rFonts w:ascii="Arial" w:eastAsia="Arial" w:hAnsi="Arial" w:cs="Arial"/>
          <w:color w:val="000000" w:themeColor="text1"/>
          <w:lang w:val="en-AU"/>
        </w:rPr>
        <w:t xml:space="preserve">secondary, </w:t>
      </w:r>
      <w:r w:rsidR="00254203">
        <w:rPr>
          <w:rFonts w:ascii="Arial" w:eastAsia="Arial" w:hAnsi="Arial" w:cs="Arial"/>
          <w:color w:val="000000" w:themeColor="text1"/>
          <w:lang w:val="en-AU"/>
        </w:rPr>
        <w:t xml:space="preserve">29, </w:t>
      </w:r>
      <w:r w:rsidRPr="32FE5871">
        <w:rPr>
          <w:rFonts w:ascii="Arial" w:eastAsia="Arial" w:hAnsi="Arial" w:cs="Arial"/>
          <w:color w:val="000000" w:themeColor="text1"/>
          <w:lang w:val="en-AU"/>
        </w:rPr>
        <w:t>technician, divorced, yes</w:t>
      </w:r>
    </w:p>
    <w:p w14:paraId="0CFCBE33" w14:textId="57DFAA57" w:rsidR="0032228B" w:rsidRDefault="32FE5871" w:rsidP="0032228B">
      <w:pPr>
        <w:ind w:left="720"/>
        <w:rPr>
          <w:rFonts w:ascii="Arial" w:hAnsi="Arial" w:cs="Arial"/>
          <w:color w:val="000000"/>
          <w:szCs w:val="24"/>
          <w:lang w:val="en-AU"/>
        </w:rPr>
      </w:pPr>
      <w:r w:rsidRPr="32FE5871">
        <w:rPr>
          <w:rFonts w:ascii="Arial" w:eastAsia="Arial" w:hAnsi="Arial" w:cs="Arial"/>
          <w:color w:val="000000" w:themeColor="text1"/>
          <w:lang w:val="en-AU"/>
        </w:rPr>
        <w:t xml:space="preserve">secondary, </w:t>
      </w:r>
      <w:r w:rsidR="00254203">
        <w:rPr>
          <w:rFonts w:ascii="Arial" w:eastAsia="Arial" w:hAnsi="Arial" w:cs="Arial"/>
          <w:color w:val="000000" w:themeColor="text1"/>
          <w:lang w:val="en-AU"/>
        </w:rPr>
        <w:t xml:space="preserve">2, </w:t>
      </w:r>
      <w:r w:rsidRPr="32FE5871">
        <w:rPr>
          <w:rFonts w:ascii="Arial" w:eastAsia="Arial" w:hAnsi="Arial" w:cs="Arial"/>
          <w:color w:val="000000" w:themeColor="text1"/>
          <w:lang w:val="en-AU"/>
        </w:rPr>
        <w:t>entrepreneur, single, no</w:t>
      </w:r>
    </w:p>
    <w:p w14:paraId="26845BBC" w14:textId="77777777" w:rsidR="009B5B98" w:rsidRDefault="009B5B98" w:rsidP="0032228B">
      <w:pPr>
        <w:ind w:left="720"/>
        <w:rPr>
          <w:rFonts w:ascii="Arial" w:hAnsi="Arial" w:cs="Arial"/>
          <w:color w:val="000000"/>
          <w:szCs w:val="24"/>
          <w:lang w:val="en-AU"/>
        </w:rPr>
      </w:pPr>
    </w:p>
    <w:p w14:paraId="269550EE" w14:textId="13A50B8C" w:rsidR="001B27BD" w:rsidRDefault="32FE5871" w:rsidP="001B27BD">
      <w:pPr>
        <w:ind w:left="720"/>
        <w:rPr>
          <w:rFonts w:ascii="Arial" w:hAnsi="Arial" w:cs="Arial"/>
          <w:color w:val="000000"/>
          <w:szCs w:val="24"/>
          <w:lang w:val="en-AU"/>
        </w:rPr>
      </w:pPr>
      <w:r w:rsidRPr="32FE5871">
        <w:rPr>
          <w:rFonts w:ascii="Arial" w:eastAsia="Arial" w:hAnsi="Arial" w:cs="Arial"/>
          <w:color w:val="000000" w:themeColor="text1"/>
          <w:lang w:val="en-AU"/>
        </w:rPr>
        <w:t xml:space="preserve">tertiary, </w:t>
      </w:r>
      <w:r w:rsidR="00254203">
        <w:rPr>
          <w:rFonts w:ascii="Arial" w:eastAsia="Arial" w:hAnsi="Arial" w:cs="Arial"/>
          <w:color w:val="000000" w:themeColor="text1"/>
          <w:lang w:val="en-AU"/>
        </w:rPr>
        <w:t xml:space="preserve">2143, </w:t>
      </w:r>
      <w:r w:rsidRPr="32FE5871">
        <w:rPr>
          <w:rFonts w:ascii="Arial" w:eastAsia="Arial" w:hAnsi="Arial" w:cs="Arial"/>
          <w:color w:val="000000" w:themeColor="text1"/>
          <w:lang w:val="en-AU"/>
        </w:rPr>
        <w:t>management, married, yes</w:t>
      </w:r>
    </w:p>
    <w:p w14:paraId="0D06C719" w14:textId="2EE41064" w:rsidR="001B27BD" w:rsidRDefault="32FE5871" w:rsidP="001B27BD">
      <w:pPr>
        <w:ind w:left="720"/>
        <w:rPr>
          <w:rFonts w:ascii="Arial" w:hAnsi="Arial" w:cs="Arial"/>
          <w:color w:val="000000"/>
          <w:szCs w:val="24"/>
          <w:lang w:val="en-AU"/>
        </w:rPr>
      </w:pPr>
      <w:r w:rsidRPr="32FE5871">
        <w:rPr>
          <w:rFonts w:ascii="Arial" w:eastAsia="Arial" w:hAnsi="Arial" w:cs="Arial"/>
          <w:color w:val="000000" w:themeColor="text1"/>
          <w:lang w:val="en-AU"/>
        </w:rPr>
        <w:t xml:space="preserve">tertiary, </w:t>
      </w:r>
      <w:r w:rsidR="00254203">
        <w:rPr>
          <w:rFonts w:ascii="Arial" w:eastAsia="Arial" w:hAnsi="Arial" w:cs="Arial"/>
          <w:color w:val="000000" w:themeColor="text1"/>
          <w:lang w:val="en-AU"/>
        </w:rPr>
        <w:t xml:space="preserve">929, </w:t>
      </w:r>
      <w:r w:rsidRPr="32FE5871">
        <w:rPr>
          <w:rFonts w:ascii="Arial" w:eastAsia="Arial" w:hAnsi="Arial" w:cs="Arial"/>
          <w:color w:val="000000" w:themeColor="text1"/>
          <w:lang w:val="en-AU"/>
        </w:rPr>
        <w:t>technician, married, yes</w:t>
      </w:r>
    </w:p>
    <w:p w14:paraId="0481BB13" w14:textId="7F527400" w:rsidR="001B27BD" w:rsidRDefault="32FE5871" w:rsidP="001B27BD">
      <w:pPr>
        <w:ind w:left="720"/>
        <w:rPr>
          <w:rFonts w:ascii="Arial" w:hAnsi="Arial" w:cs="Arial"/>
          <w:color w:val="000000"/>
          <w:szCs w:val="24"/>
          <w:lang w:val="en-AU"/>
        </w:rPr>
      </w:pPr>
      <w:r w:rsidRPr="32FE5871">
        <w:rPr>
          <w:rFonts w:ascii="Arial" w:eastAsia="Arial" w:hAnsi="Arial" w:cs="Arial"/>
          <w:color w:val="000000" w:themeColor="text1"/>
          <w:lang w:val="en-AU"/>
        </w:rPr>
        <w:t xml:space="preserve">tertiary, </w:t>
      </w:r>
      <w:r w:rsidR="00254203">
        <w:rPr>
          <w:rFonts w:ascii="Arial" w:eastAsia="Arial" w:hAnsi="Arial" w:cs="Arial"/>
          <w:color w:val="000000" w:themeColor="text1"/>
          <w:lang w:val="en-AU"/>
        </w:rPr>
        <w:t xml:space="preserve">22, </w:t>
      </w:r>
      <w:r w:rsidRPr="32FE5871">
        <w:rPr>
          <w:rFonts w:ascii="Arial" w:eastAsia="Arial" w:hAnsi="Arial" w:cs="Arial"/>
          <w:color w:val="000000" w:themeColor="text1"/>
          <w:lang w:val="en-AU"/>
        </w:rPr>
        <w:t>management, divorced, no</w:t>
      </w:r>
    </w:p>
    <w:p w14:paraId="3C37AE04" w14:textId="77777777" w:rsidR="009B5B98" w:rsidRDefault="009B5B98" w:rsidP="009B5B98">
      <w:pPr>
        <w:ind w:left="720"/>
        <w:rPr>
          <w:rFonts w:ascii="Arial" w:hAnsi="Arial" w:cs="Arial"/>
          <w:color w:val="000000"/>
          <w:szCs w:val="24"/>
          <w:lang w:val="en-AU"/>
        </w:rPr>
      </w:pPr>
    </w:p>
    <w:p w14:paraId="1BFA52AF" w14:textId="0BCE21D5" w:rsidR="009B5B98" w:rsidRDefault="6889A425" w:rsidP="009B5B98">
      <w:pPr>
        <w:ind w:left="720"/>
        <w:rPr>
          <w:rFonts w:ascii="Arial" w:hAnsi="Arial" w:cs="Arial"/>
          <w:color w:val="000000"/>
          <w:szCs w:val="24"/>
          <w:lang w:val="en-AU"/>
        </w:rPr>
      </w:pPr>
      <w:r w:rsidRPr="6889A425">
        <w:rPr>
          <w:rFonts w:ascii="Arial" w:eastAsia="Arial" w:hAnsi="Arial" w:cs="Arial"/>
          <w:color w:val="000000" w:themeColor="text1"/>
          <w:lang w:val="en-AU"/>
        </w:rPr>
        <w:t xml:space="preserve">unknown, </w:t>
      </w:r>
      <w:r w:rsidR="00254203">
        <w:rPr>
          <w:rFonts w:ascii="Arial" w:eastAsia="Arial" w:hAnsi="Arial" w:cs="Arial"/>
          <w:color w:val="000000" w:themeColor="text1"/>
          <w:lang w:val="en-AU"/>
        </w:rPr>
        <w:t xml:space="preserve">1506, </w:t>
      </w:r>
      <w:r w:rsidRPr="6889A425">
        <w:rPr>
          <w:rFonts w:ascii="Arial" w:eastAsia="Arial" w:hAnsi="Arial" w:cs="Arial"/>
          <w:color w:val="000000" w:themeColor="text1"/>
          <w:lang w:val="en-AU"/>
        </w:rPr>
        <w:t>blue-collar, married, no</w:t>
      </w:r>
    </w:p>
    <w:p w14:paraId="37CF2CAD" w14:textId="368B9410" w:rsidR="005A20A7" w:rsidRDefault="00B0493A" w:rsidP="005A20A7">
      <w:pPr>
        <w:ind w:left="720"/>
        <w:jc w:val="right"/>
        <w:rPr>
          <w:rFonts w:ascii="Arial" w:hAnsi="Arial" w:cs="Arial"/>
          <w:color w:val="000000"/>
          <w:szCs w:val="24"/>
          <w:lang w:val="en-AU"/>
        </w:rPr>
      </w:pPr>
      <w:r>
        <w:rPr>
          <w:rFonts w:ascii="Arial" w:eastAsia="Arial" w:hAnsi="Arial" w:cs="Arial"/>
          <w:color w:val="000000" w:themeColor="text1"/>
          <w:lang w:val="en-AU"/>
        </w:rPr>
        <w:t>[10</w:t>
      </w:r>
      <w:r w:rsidR="713B2B68" w:rsidRPr="713B2B68">
        <w:rPr>
          <w:rFonts w:ascii="Arial" w:eastAsia="Arial" w:hAnsi="Arial" w:cs="Arial"/>
          <w:color w:val="000000" w:themeColor="text1"/>
          <w:lang w:val="en-AU"/>
        </w:rPr>
        <w:t xml:space="preserve"> marks]</w:t>
      </w:r>
    </w:p>
    <w:p w14:paraId="5A1C8297" w14:textId="77777777" w:rsidR="00B0493A" w:rsidRDefault="00B0493A" w:rsidP="005630DB">
      <w:pPr>
        <w:rPr>
          <w:rFonts w:ascii="Arial" w:hAnsi="Arial" w:cs="Arial"/>
          <w:sz w:val="32"/>
          <w:szCs w:val="32"/>
          <w:u w:val="single"/>
          <w:lang w:val="en-AU"/>
        </w:rPr>
      </w:pPr>
    </w:p>
    <w:p w14:paraId="2677B78A" w14:textId="1516E5CA" w:rsidR="005630DB" w:rsidRPr="000A097F" w:rsidRDefault="005630DB" w:rsidP="005630DB">
      <w:pPr>
        <w:rPr>
          <w:rFonts w:ascii="Arial" w:hAnsi="Arial" w:cs="Arial"/>
          <w:sz w:val="32"/>
          <w:szCs w:val="32"/>
          <w:u w:val="single"/>
          <w:lang w:val="en-AU"/>
        </w:rPr>
      </w:pPr>
      <w:r>
        <w:rPr>
          <w:rFonts w:ascii="Arial" w:hAnsi="Arial" w:cs="Arial"/>
          <w:sz w:val="32"/>
          <w:szCs w:val="32"/>
          <w:u w:val="single"/>
          <w:lang w:val="en-AU"/>
        </w:rPr>
        <w:t>Task 2</w:t>
      </w:r>
      <w:r w:rsidR="008F0960">
        <w:rPr>
          <w:rFonts w:ascii="Arial" w:hAnsi="Arial" w:cs="Arial"/>
          <w:sz w:val="32"/>
          <w:szCs w:val="32"/>
          <w:u w:val="single"/>
          <w:lang w:val="en-AU"/>
        </w:rPr>
        <w:t>: Analysing Twitter Time Series Data</w:t>
      </w:r>
      <w:r w:rsidR="00B0493A">
        <w:rPr>
          <w:rFonts w:ascii="Arial" w:hAnsi="Arial" w:cs="Arial"/>
          <w:sz w:val="32"/>
          <w:szCs w:val="32"/>
          <w:u w:val="single"/>
          <w:lang w:val="en-AU"/>
        </w:rPr>
        <w:t xml:space="preserve"> [30</w:t>
      </w:r>
      <w:r w:rsidR="00EE647D">
        <w:rPr>
          <w:rFonts w:ascii="Arial" w:hAnsi="Arial" w:cs="Arial"/>
          <w:sz w:val="32"/>
          <w:szCs w:val="32"/>
          <w:u w:val="single"/>
          <w:lang w:val="en-AU"/>
        </w:rPr>
        <w:t xml:space="preserve"> marks]</w:t>
      </w:r>
    </w:p>
    <w:p w14:paraId="4A065383" w14:textId="77777777" w:rsidR="005630DB" w:rsidRPr="000A097F" w:rsidRDefault="005630DB" w:rsidP="005630DB">
      <w:pPr>
        <w:rPr>
          <w:rFonts w:ascii="Arial" w:hAnsi="Arial" w:cs="Arial"/>
          <w:lang w:val="en-AU"/>
        </w:rPr>
      </w:pPr>
    </w:p>
    <w:p w14:paraId="3122B82B" w14:textId="77777777" w:rsidR="00343C99" w:rsidRDefault="005630DB" w:rsidP="005630DB">
      <w:pPr>
        <w:rPr>
          <w:rFonts w:ascii="Arial" w:hAnsi="Arial" w:cs="Arial"/>
          <w:color w:val="000000"/>
          <w:lang w:val="en-AU"/>
        </w:rPr>
      </w:pPr>
      <w:r w:rsidRPr="000A097F">
        <w:rPr>
          <w:rFonts w:ascii="Arial" w:hAnsi="Arial" w:cs="Arial"/>
          <w:color w:val="000000"/>
          <w:lang w:val="en-AU"/>
        </w:rPr>
        <w:t xml:space="preserve">In this task we will be doing some analytics on real </w:t>
      </w:r>
      <w:r>
        <w:rPr>
          <w:rFonts w:ascii="Arial" w:hAnsi="Arial" w:cs="Arial"/>
          <w:color w:val="000000"/>
          <w:lang w:val="en-AU"/>
        </w:rPr>
        <w:t xml:space="preserve">twitter </w:t>
      </w:r>
      <w:r w:rsidRPr="000A097F">
        <w:rPr>
          <w:rFonts w:ascii="Arial" w:hAnsi="Arial" w:cs="Arial"/>
          <w:color w:val="000000"/>
          <w:lang w:val="en-AU"/>
        </w:rPr>
        <w:t>data.</w:t>
      </w:r>
      <w:r>
        <w:rPr>
          <w:rFonts w:ascii="Arial" w:hAnsi="Arial" w:cs="Arial"/>
          <w:color w:val="000000"/>
          <w:lang w:val="en-AU"/>
        </w:rPr>
        <w:t xml:space="preserve"> The data is a section of the data from obtained from the infochimps.org web site. </w:t>
      </w:r>
    </w:p>
    <w:p w14:paraId="4B7D01A0" w14:textId="77777777" w:rsidR="00343C99" w:rsidRDefault="00343C99" w:rsidP="005630DB">
      <w:pPr>
        <w:rPr>
          <w:rFonts w:ascii="Arial" w:hAnsi="Arial" w:cs="Arial"/>
          <w:color w:val="000000"/>
          <w:lang w:val="en-AU"/>
        </w:rPr>
      </w:pPr>
    </w:p>
    <w:p w14:paraId="3EE3AD17" w14:textId="6DEDB818" w:rsidR="00343C99" w:rsidRDefault="00343C99" w:rsidP="005630DB">
      <w:pPr>
        <w:rPr>
          <w:rFonts w:ascii="Arial" w:hAnsi="Arial" w:cs="Arial"/>
          <w:color w:val="000000"/>
          <w:lang w:val="en-AU"/>
        </w:rPr>
      </w:pPr>
      <w:r w:rsidRPr="05102842">
        <w:rPr>
          <w:rFonts w:ascii="Arial" w:eastAsia="Arial" w:hAnsi="Arial" w:cs="Arial"/>
          <w:color w:val="000000" w:themeColor="text1"/>
          <w:lang w:val="en-AU"/>
        </w:rPr>
        <w:t xml:space="preserve">The data set used for this task can be found inside the </w:t>
      </w:r>
      <w:r>
        <w:rPr>
          <w:rFonts w:ascii="Arial" w:eastAsia="Arial" w:hAnsi="Arial" w:cs="Arial"/>
          <w:color w:val="000000" w:themeColor="text1"/>
          <w:lang w:val="en-AU"/>
        </w:rPr>
        <w:t>twitter</w:t>
      </w:r>
      <w:r w:rsidRPr="05102842">
        <w:rPr>
          <w:rFonts w:ascii="Arial" w:eastAsia="Arial" w:hAnsi="Arial" w:cs="Arial"/>
          <w:color w:val="000000" w:themeColor="text1"/>
          <w:lang w:val="en-AU"/>
        </w:rPr>
        <w:t xml:space="preserve"> directory of the assignment_datafiles.zip on LMS.</w:t>
      </w:r>
      <w:r>
        <w:rPr>
          <w:rFonts w:ascii="Arial" w:eastAsia="Arial" w:hAnsi="Arial" w:cs="Arial"/>
          <w:color w:val="000000" w:themeColor="text1"/>
          <w:lang w:val="en-AU"/>
        </w:rPr>
        <w:t xml:space="preserve"> </w:t>
      </w:r>
      <w:r>
        <w:rPr>
          <w:rFonts w:ascii="Arial" w:hAnsi="Arial" w:cs="Arial"/>
          <w:color w:val="000000"/>
          <w:lang w:val="en-AU"/>
        </w:rPr>
        <w:t>Note the data file is tab (\t) delimited.</w:t>
      </w:r>
    </w:p>
    <w:p w14:paraId="15B43F0E" w14:textId="77777777" w:rsidR="00343C99" w:rsidRDefault="00343C99" w:rsidP="005630DB">
      <w:pPr>
        <w:rPr>
          <w:rFonts w:ascii="Arial" w:hAnsi="Arial" w:cs="Arial"/>
          <w:color w:val="000000"/>
          <w:lang w:val="en-AU"/>
        </w:rPr>
      </w:pPr>
    </w:p>
    <w:p w14:paraId="4C69C4F6" w14:textId="1C001D9E" w:rsidR="005630DB" w:rsidRDefault="005630DB" w:rsidP="005630DB">
      <w:pPr>
        <w:rPr>
          <w:rFonts w:ascii="Arial" w:hAnsi="Arial" w:cs="Arial"/>
          <w:color w:val="000000"/>
          <w:lang w:val="en-AU"/>
        </w:rPr>
      </w:pPr>
      <w:r>
        <w:rPr>
          <w:rFonts w:ascii="Arial" w:hAnsi="Arial" w:cs="Arial"/>
          <w:color w:val="000000"/>
          <w:lang w:val="en-AU"/>
        </w:rPr>
        <w:t>The data is obtained from here:</w:t>
      </w:r>
    </w:p>
    <w:p w14:paraId="55E9A6FD" w14:textId="77777777" w:rsidR="005630DB" w:rsidRDefault="005630DB" w:rsidP="005630DB">
      <w:pPr>
        <w:rPr>
          <w:rFonts w:ascii="Arial" w:hAnsi="Arial" w:cs="Arial"/>
          <w:color w:val="000000"/>
          <w:lang w:val="en-AU"/>
        </w:rPr>
      </w:pPr>
    </w:p>
    <w:p w14:paraId="235C500C" w14:textId="77777777" w:rsidR="005630DB" w:rsidRDefault="001D5B2C" w:rsidP="005630DB">
      <w:hyperlink r:id="rId10" w:history="1">
        <w:r w:rsidR="005630DB" w:rsidRPr="003E484A">
          <w:rPr>
            <w:rStyle w:val="Hyperlink"/>
          </w:rPr>
          <w:t>http://www.infochimps.com/datasets/twitter-census-conversation-metrics-one-year-of-urls-hashtags-sm</w:t>
        </w:r>
      </w:hyperlink>
    </w:p>
    <w:p w14:paraId="1412C306" w14:textId="77777777" w:rsidR="005630DB" w:rsidRDefault="005630DB" w:rsidP="005630DB">
      <w:pPr>
        <w:rPr>
          <w:rFonts w:ascii="Arial" w:hAnsi="Arial" w:cs="Arial"/>
          <w:color w:val="000000"/>
          <w:lang w:val="en-AU"/>
        </w:rPr>
      </w:pPr>
    </w:p>
    <w:p w14:paraId="7874A0B2" w14:textId="77777777" w:rsidR="005630DB" w:rsidRPr="000A097F" w:rsidRDefault="005630DB" w:rsidP="005630DB">
      <w:pPr>
        <w:rPr>
          <w:rFonts w:ascii="Arial" w:hAnsi="Arial" w:cs="Arial"/>
          <w:color w:val="000000"/>
          <w:u w:val="single"/>
          <w:lang w:val="en-AU"/>
        </w:rPr>
      </w:pPr>
      <w:r w:rsidRPr="000A097F">
        <w:rPr>
          <w:rFonts w:ascii="Arial" w:hAnsi="Arial" w:cs="Arial"/>
          <w:color w:val="000000"/>
          <w:u w:val="single"/>
          <w:lang w:val="en-AU"/>
        </w:rPr>
        <w:t>The data has the following attributes</w:t>
      </w:r>
    </w:p>
    <w:p w14:paraId="0FB0E41E" w14:textId="77777777" w:rsidR="005630DB" w:rsidRDefault="005630DB" w:rsidP="005630DB">
      <w:pPr>
        <w:rPr>
          <w:rFonts w:ascii="Arial" w:hAnsi="Arial" w:cs="Arial"/>
          <w:color w:val="00000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2117"/>
        <w:gridCol w:w="5629"/>
      </w:tblGrid>
      <w:tr w:rsidR="008816D4" w:rsidRPr="001E4924" w14:paraId="3E82EFA6" w14:textId="77777777" w:rsidTr="001E4924">
        <w:tc>
          <w:tcPr>
            <w:tcW w:w="1110" w:type="dxa"/>
            <w:shd w:val="clear" w:color="auto" w:fill="auto"/>
          </w:tcPr>
          <w:p w14:paraId="54F4D370"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Attribute number</w:t>
            </w:r>
          </w:p>
        </w:tc>
        <w:tc>
          <w:tcPr>
            <w:tcW w:w="2117" w:type="dxa"/>
            <w:shd w:val="clear" w:color="auto" w:fill="auto"/>
          </w:tcPr>
          <w:p w14:paraId="101D339E"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Attribute name</w:t>
            </w:r>
          </w:p>
        </w:tc>
        <w:tc>
          <w:tcPr>
            <w:tcW w:w="5629" w:type="dxa"/>
            <w:shd w:val="clear" w:color="auto" w:fill="auto"/>
          </w:tcPr>
          <w:p w14:paraId="406C8765"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Description</w:t>
            </w:r>
          </w:p>
        </w:tc>
      </w:tr>
      <w:tr w:rsidR="008816D4" w:rsidRPr="001E4924" w14:paraId="062849D3" w14:textId="77777777" w:rsidTr="001E4924">
        <w:tc>
          <w:tcPr>
            <w:tcW w:w="1110" w:type="dxa"/>
            <w:shd w:val="clear" w:color="auto" w:fill="auto"/>
          </w:tcPr>
          <w:p w14:paraId="07E092CC"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1</w:t>
            </w:r>
          </w:p>
        </w:tc>
        <w:tc>
          <w:tcPr>
            <w:tcW w:w="2117" w:type="dxa"/>
            <w:shd w:val="clear" w:color="auto" w:fill="auto"/>
          </w:tcPr>
          <w:p w14:paraId="2563AE04"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Token</w:t>
            </w:r>
            <w:r w:rsidR="003042B7" w:rsidRPr="001E4924">
              <w:rPr>
                <w:rFonts w:ascii="Arial" w:hAnsi="Arial" w:cs="Arial"/>
                <w:color w:val="000000"/>
                <w:lang w:val="en-AU"/>
              </w:rPr>
              <w:t xml:space="preserve"> </w:t>
            </w:r>
            <w:r w:rsidRPr="001E4924">
              <w:rPr>
                <w:rFonts w:ascii="Arial" w:hAnsi="Arial" w:cs="Arial"/>
                <w:color w:val="000000"/>
                <w:lang w:val="en-AU"/>
              </w:rPr>
              <w:t>type</w:t>
            </w:r>
          </w:p>
        </w:tc>
        <w:tc>
          <w:tcPr>
            <w:tcW w:w="5629" w:type="dxa"/>
            <w:shd w:val="clear" w:color="auto" w:fill="auto"/>
          </w:tcPr>
          <w:p w14:paraId="18450262" w14:textId="1C241EDB" w:rsidR="008816D4" w:rsidRPr="001E4924" w:rsidRDefault="008816D4" w:rsidP="005630DB">
            <w:pPr>
              <w:rPr>
                <w:rFonts w:ascii="Arial" w:hAnsi="Arial" w:cs="Arial"/>
                <w:color w:val="000000"/>
                <w:lang w:val="en-AU"/>
              </w:rPr>
            </w:pPr>
            <w:r w:rsidRPr="001E4924">
              <w:rPr>
                <w:rFonts w:ascii="Arial" w:hAnsi="Arial" w:cs="Arial"/>
                <w:color w:val="000000"/>
                <w:lang w:val="en-AU"/>
              </w:rPr>
              <w:t>In o</w:t>
            </w:r>
            <w:r w:rsidR="003042B7" w:rsidRPr="001E4924">
              <w:rPr>
                <w:rFonts w:ascii="Arial" w:hAnsi="Arial" w:cs="Arial"/>
                <w:color w:val="000000"/>
                <w:lang w:val="en-AU"/>
              </w:rPr>
              <w:t xml:space="preserve">ur data set all rows have Token </w:t>
            </w:r>
            <w:r w:rsidRPr="001E4924">
              <w:rPr>
                <w:rFonts w:ascii="Arial" w:hAnsi="Arial" w:cs="Arial"/>
                <w:color w:val="000000"/>
                <w:lang w:val="en-AU"/>
              </w:rPr>
              <w:t>type of hashtag. So this attribute is useless</w:t>
            </w:r>
            <w:r w:rsidR="00343C99">
              <w:rPr>
                <w:rFonts w:ascii="Arial" w:hAnsi="Arial" w:cs="Arial"/>
                <w:color w:val="000000"/>
                <w:lang w:val="en-AU"/>
              </w:rPr>
              <w:t xml:space="preserve"> for this assignment.</w:t>
            </w:r>
          </w:p>
        </w:tc>
      </w:tr>
      <w:tr w:rsidR="008816D4" w:rsidRPr="001E4924" w14:paraId="56436BAE" w14:textId="77777777" w:rsidTr="001E4924">
        <w:tc>
          <w:tcPr>
            <w:tcW w:w="1110" w:type="dxa"/>
            <w:shd w:val="clear" w:color="auto" w:fill="auto"/>
          </w:tcPr>
          <w:p w14:paraId="612CDFD3"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2</w:t>
            </w:r>
          </w:p>
        </w:tc>
        <w:tc>
          <w:tcPr>
            <w:tcW w:w="2117" w:type="dxa"/>
            <w:shd w:val="clear" w:color="auto" w:fill="auto"/>
          </w:tcPr>
          <w:p w14:paraId="11EDA367" w14:textId="77777777" w:rsidR="008816D4" w:rsidRPr="001E4924" w:rsidRDefault="008C1152" w:rsidP="005630DB">
            <w:pPr>
              <w:rPr>
                <w:rFonts w:ascii="Arial" w:hAnsi="Arial" w:cs="Arial"/>
                <w:color w:val="000000"/>
                <w:lang w:val="en-AU"/>
              </w:rPr>
            </w:pPr>
            <w:r>
              <w:rPr>
                <w:rFonts w:ascii="Arial" w:hAnsi="Arial" w:cs="Arial"/>
                <w:color w:val="000000"/>
                <w:lang w:val="en-AU"/>
              </w:rPr>
              <w:t>M</w:t>
            </w:r>
            <w:r w:rsidR="008816D4" w:rsidRPr="001E4924">
              <w:rPr>
                <w:rFonts w:ascii="Arial" w:hAnsi="Arial" w:cs="Arial"/>
                <w:color w:val="000000"/>
                <w:lang w:val="en-AU"/>
              </w:rPr>
              <w:t>onth</w:t>
            </w:r>
          </w:p>
        </w:tc>
        <w:tc>
          <w:tcPr>
            <w:tcW w:w="5629" w:type="dxa"/>
            <w:shd w:val="clear" w:color="auto" w:fill="auto"/>
          </w:tcPr>
          <w:p w14:paraId="24E70383"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 xml:space="preserve">The year and month specified like the following: YYYYMM. So 4 digits for year followed by 2 digits for month. So like the following 200905, meaning the year 2009 and month of May </w:t>
            </w:r>
          </w:p>
        </w:tc>
      </w:tr>
      <w:tr w:rsidR="008816D4" w:rsidRPr="001E4924" w14:paraId="21336229" w14:textId="77777777" w:rsidTr="001E4924">
        <w:tc>
          <w:tcPr>
            <w:tcW w:w="1110" w:type="dxa"/>
            <w:shd w:val="clear" w:color="auto" w:fill="auto"/>
          </w:tcPr>
          <w:p w14:paraId="7C08B6C5"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3</w:t>
            </w:r>
          </w:p>
        </w:tc>
        <w:tc>
          <w:tcPr>
            <w:tcW w:w="2117" w:type="dxa"/>
            <w:shd w:val="clear" w:color="auto" w:fill="auto"/>
          </w:tcPr>
          <w:p w14:paraId="5FCB9DCF"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count</w:t>
            </w:r>
          </w:p>
        </w:tc>
        <w:tc>
          <w:tcPr>
            <w:tcW w:w="5629" w:type="dxa"/>
            <w:shd w:val="clear" w:color="auto" w:fill="auto"/>
          </w:tcPr>
          <w:p w14:paraId="6CA607EC" w14:textId="7EC6652B" w:rsidR="008816D4" w:rsidRPr="001E4924" w:rsidRDefault="008816D4" w:rsidP="00343C99">
            <w:pPr>
              <w:rPr>
                <w:rFonts w:ascii="Arial" w:hAnsi="Arial" w:cs="Arial"/>
                <w:color w:val="000000"/>
                <w:lang w:val="en-AU"/>
              </w:rPr>
            </w:pPr>
            <w:r w:rsidRPr="001E4924">
              <w:rPr>
                <w:rFonts w:ascii="Arial" w:hAnsi="Arial" w:cs="Arial"/>
                <w:color w:val="000000"/>
                <w:lang w:val="en-AU"/>
              </w:rPr>
              <w:t xml:space="preserve">An integer representing the number </w:t>
            </w:r>
            <w:r w:rsidR="005912D7">
              <w:rPr>
                <w:rFonts w:ascii="Arial" w:hAnsi="Arial" w:cs="Arial"/>
                <w:color w:val="000000"/>
                <w:lang w:val="en-AU"/>
              </w:rPr>
              <w:t>tweet</w:t>
            </w:r>
            <w:r w:rsidRPr="001E4924">
              <w:rPr>
                <w:rFonts w:ascii="Arial" w:hAnsi="Arial" w:cs="Arial"/>
                <w:color w:val="000000"/>
                <w:lang w:val="en-AU"/>
              </w:rPr>
              <w:t>s of t</w:t>
            </w:r>
            <w:r w:rsidR="003042B7" w:rsidRPr="001E4924">
              <w:rPr>
                <w:rFonts w:ascii="Arial" w:hAnsi="Arial" w:cs="Arial"/>
                <w:color w:val="000000"/>
                <w:lang w:val="en-AU"/>
              </w:rPr>
              <w:t xml:space="preserve">his hash tag for the given </w:t>
            </w:r>
            <w:r w:rsidR="00343C99">
              <w:rPr>
                <w:rFonts w:ascii="Arial" w:hAnsi="Arial" w:cs="Arial"/>
                <w:color w:val="000000"/>
                <w:lang w:val="en-AU"/>
              </w:rPr>
              <w:t>y</w:t>
            </w:r>
            <w:r w:rsidR="003042B7" w:rsidRPr="001E4924">
              <w:rPr>
                <w:rFonts w:ascii="Arial" w:hAnsi="Arial" w:cs="Arial"/>
                <w:color w:val="000000"/>
                <w:lang w:val="en-AU"/>
              </w:rPr>
              <w:t xml:space="preserve">ear and </w:t>
            </w:r>
            <w:r w:rsidRPr="001E4924">
              <w:rPr>
                <w:rFonts w:ascii="Arial" w:hAnsi="Arial" w:cs="Arial"/>
                <w:color w:val="000000"/>
                <w:lang w:val="en-AU"/>
              </w:rPr>
              <w:t>month</w:t>
            </w:r>
          </w:p>
        </w:tc>
      </w:tr>
      <w:tr w:rsidR="008816D4" w:rsidRPr="001E4924" w14:paraId="284CDE65" w14:textId="77777777" w:rsidTr="001E4924">
        <w:tc>
          <w:tcPr>
            <w:tcW w:w="1110" w:type="dxa"/>
            <w:shd w:val="clear" w:color="auto" w:fill="auto"/>
          </w:tcPr>
          <w:p w14:paraId="7370534F" w14:textId="77777777" w:rsidR="008816D4" w:rsidRPr="001E4924" w:rsidRDefault="008816D4" w:rsidP="005630DB">
            <w:pPr>
              <w:rPr>
                <w:rFonts w:ascii="Arial" w:hAnsi="Arial" w:cs="Arial"/>
                <w:color w:val="000000"/>
                <w:lang w:val="en-AU"/>
              </w:rPr>
            </w:pPr>
            <w:r w:rsidRPr="001E4924">
              <w:rPr>
                <w:rFonts w:ascii="Arial" w:hAnsi="Arial" w:cs="Arial"/>
                <w:color w:val="000000"/>
                <w:lang w:val="en-AU"/>
              </w:rPr>
              <w:t>4</w:t>
            </w:r>
          </w:p>
        </w:tc>
        <w:tc>
          <w:tcPr>
            <w:tcW w:w="2117" w:type="dxa"/>
            <w:shd w:val="clear" w:color="auto" w:fill="auto"/>
          </w:tcPr>
          <w:p w14:paraId="4040BE5E" w14:textId="77777777" w:rsidR="008816D4" w:rsidRPr="001E4924" w:rsidRDefault="00280265" w:rsidP="005630DB">
            <w:pPr>
              <w:rPr>
                <w:rFonts w:ascii="Arial" w:hAnsi="Arial" w:cs="Arial"/>
                <w:color w:val="000000"/>
                <w:lang w:val="en-AU"/>
              </w:rPr>
            </w:pPr>
            <w:r w:rsidRPr="001E4924">
              <w:rPr>
                <w:rFonts w:ascii="Arial" w:hAnsi="Arial" w:cs="Arial"/>
                <w:color w:val="000000"/>
                <w:lang w:val="en-AU"/>
              </w:rPr>
              <w:t>Hash Tag Name</w:t>
            </w:r>
          </w:p>
        </w:tc>
        <w:tc>
          <w:tcPr>
            <w:tcW w:w="5629" w:type="dxa"/>
            <w:shd w:val="clear" w:color="auto" w:fill="auto"/>
          </w:tcPr>
          <w:p w14:paraId="27BCF2C9" w14:textId="77777777" w:rsidR="008816D4" w:rsidRPr="001E4924" w:rsidRDefault="00183506" w:rsidP="005630DB">
            <w:pPr>
              <w:rPr>
                <w:rFonts w:ascii="Arial" w:hAnsi="Arial" w:cs="Arial"/>
                <w:color w:val="000000"/>
                <w:lang w:val="en-AU"/>
              </w:rPr>
            </w:pPr>
            <w:r w:rsidRPr="001E4924">
              <w:rPr>
                <w:rFonts w:ascii="Arial" w:hAnsi="Arial" w:cs="Arial"/>
                <w:color w:val="000000"/>
                <w:lang w:val="en-AU"/>
              </w:rPr>
              <w:t>The #tag name, e.g. babylove, mydate, etc.</w:t>
            </w:r>
          </w:p>
        </w:tc>
      </w:tr>
    </w:tbl>
    <w:p w14:paraId="0F3438CD" w14:textId="77777777" w:rsidR="00183506" w:rsidRDefault="00183506" w:rsidP="005630DB">
      <w:pPr>
        <w:rPr>
          <w:rFonts w:ascii="Arial" w:hAnsi="Arial" w:cs="Arial"/>
          <w:color w:val="000000"/>
          <w:lang w:val="en-AU"/>
        </w:rPr>
      </w:pPr>
    </w:p>
    <w:p w14:paraId="35078988" w14:textId="77777777" w:rsidR="00183506" w:rsidRDefault="00183506" w:rsidP="005630DB">
      <w:pPr>
        <w:rPr>
          <w:rFonts w:ascii="Arial" w:hAnsi="Arial" w:cs="Arial"/>
          <w:color w:val="000000"/>
          <w:lang w:val="en-AU"/>
        </w:rPr>
      </w:pPr>
    </w:p>
    <w:p w14:paraId="779EFAE1" w14:textId="77777777" w:rsidR="00183506" w:rsidRDefault="00183506" w:rsidP="00183506">
      <w:pPr>
        <w:rPr>
          <w:rFonts w:ascii="Arial" w:hAnsi="Arial" w:cs="Arial"/>
          <w:color w:val="000000"/>
          <w:lang w:val="en-AU"/>
        </w:rPr>
      </w:pPr>
      <w:r w:rsidRPr="000A097F">
        <w:rPr>
          <w:rFonts w:ascii="Arial" w:hAnsi="Arial" w:cs="Arial"/>
          <w:color w:val="000000"/>
          <w:lang w:val="en-AU"/>
        </w:rPr>
        <w:t xml:space="preserve">Here is a small </w:t>
      </w:r>
      <w:r>
        <w:rPr>
          <w:rFonts w:ascii="Arial" w:hAnsi="Arial" w:cs="Arial"/>
          <w:color w:val="000000"/>
          <w:lang w:val="en-AU"/>
        </w:rPr>
        <w:t>example</w:t>
      </w:r>
      <w:r w:rsidRPr="000A097F">
        <w:rPr>
          <w:rFonts w:ascii="Arial" w:hAnsi="Arial" w:cs="Arial"/>
          <w:color w:val="000000"/>
          <w:lang w:val="en-AU"/>
        </w:rPr>
        <w:t xml:space="preserve"> of the </w:t>
      </w:r>
      <w:r>
        <w:rPr>
          <w:rFonts w:ascii="Arial" w:hAnsi="Arial" w:cs="Arial"/>
          <w:color w:val="000000"/>
          <w:lang w:val="en-AU"/>
        </w:rPr>
        <w:t>Twitter</w:t>
      </w:r>
      <w:r w:rsidRPr="000A097F">
        <w:rPr>
          <w:rFonts w:ascii="Arial" w:hAnsi="Arial" w:cs="Arial"/>
          <w:color w:val="000000"/>
          <w:lang w:val="en-AU"/>
        </w:rPr>
        <w:t xml:space="preserve"> data that we will use to illustrate the subtasks below:</w:t>
      </w:r>
    </w:p>
    <w:p w14:paraId="45657682" w14:textId="77777777" w:rsidR="00183506" w:rsidRPr="000A097F" w:rsidRDefault="00183506" w:rsidP="00183506">
      <w:pPr>
        <w:rPr>
          <w:rFonts w:ascii="Arial" w:hAnsi="Arial" w:cs="Arial"/>
          <w:color w:val="00000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551"/>
        <w:gridCol w:w="1276"/>
        <w:gridCol w:w="3503"/>
      </w:tblGrid>
      <w:tr w:rsidR="00183506" w:rsidRPr="001E4924" w14:paraId="639508DF" w14:textId="77777777" w:rsidTr="1084DE47">
        <w:tc>
          <w:tcPr>
            <w:tcW w:w="1526" w:type="dxa"/>
            <w:shd w:val="clear" w:color="auto" w:fill="auto"/>
          </w:tcPr>
          <w:p w14:paraId="6A40C9DC" w14:textId="77777777" w:rsidR="00183506" w:rsidRPr="001E4924" w:rsidRDefault="00183506" w:rsidP="00183506">
            <w:pPr>
              <w:rPr>
                <w:rFonts w:ascii="Arial" w:hAnsi="Arial" w:cs="Arial"/>
                <w:color w:val="000000"/>
                <w:lang w:val="en-AU"/>
              </w:rPr>
            </w:pPr>
            <w:r w:rsidRPr="001E4924">
              <w:rPr>
                <w:rFonts w:ascii="Arial" w:hAnsi="Arial" w:cs="Arial"/>
                <w:color w:val="000000"/>
                <w:lang w:val="en-AU"/>
              </w:rPr>
              <w:t>Token</w:t>
            </w:r>
            <w:r w:rsidR="003042B7" w:rsidRPr="001E4924">
              <w:rPr>
                <w:rFonts w:ascii="Arial" w:hAnsi="Arial" w:cs="Arial"/>
                <w:color w:val="000000"/>
                <w:lang w:val="en-AU"/>
              </w:rPr>
              <w:t xml:space="preserve"> </w:t>
            </w:r>
            <w:r w:rsidRPr="001E4924">
              <w:rPr>
                <w:rFonts w:ascii="Arial" w:hAnsi="Arial" w:cs="Arial"/>
                <w:color w:val="000000"/>
                <w:lang w:val="en-AU"/>
              </w:rPr>
              <w:t>type</w:t>
            </w:r>
          </w:p>
        </w:tc>
        <w:tc>
          <w:tcPr>
            <w:tcW w:w="2551" w:type="dxa"/>
            <w:shd w:val="clear" w:color="auto" w:fill="auto"/>
          </w:tcPr>
          <w:p w14:paraId="2144A554" w14:textId="77777777" w:rsidR="00183506" w:rsidRPr="001E4924" w:rsidRDefault="008C1152" w:rsidP="00183506">
            <w:pPr>
              <w:rPr>
                <w:rFonts w:ascii="Arial" w:hAnsi="Arial" w:cs="Arial"/>
                <w:color w:val="000000"/>
                <w:lang w:val="en-AU"/>
              </w:rPr>
            </w:pPr>
            <w:r>
              <w:rPr>
                <w:rFonts w:ascii="Arial" w:hAnsi="Arial" w:cs="Arial"/>
                <w:color w:val="000000"/>
                <w:lang w:val="en-AU"/>
              </w:rPr>
              <w:t>M</w:t>
            </w:r>
            <w:r w:rsidR="00183506" w:rsidRPr="001E4924">
              <w:rPr>
                <w:rFonts w:ascii="Arial" w:hAnsi="Arial" w:cs="Arial"/>
                <w:color w:val="000000"/>
                <w:lang w:val="en-AU"/>
              </w:rPr>
              <w:t>onth</w:t>
            </w:r>
          </w:p>
        </w:tc>
        <w:tc>
          <w:tcPr>
            <w:tcW w:w="1276" w:type="dxa"/>
            <w:shd w:val="clear" w:color="auto" w:fill="auto"/>
          </w:tcPr>
          <w:p w14:paraId="6D62DD26" w14:textId="77777777" w:rsidR="00183506" w:rsidRPr="001E4924" w:rsidRDefault="00183506" w:rsidP="00183506">
            <w:pPr>
              <w:rPr>
                <w:rFonts w:ascii="Arial" w:hAnsi="Arial" w:cs="Arial"/>
                <w:color w:val="000000"/>
                <w:lang w:val="en-AU"/>
              </w:rPr>
            </w:pPr>
            <w:r w:rsidRPr="001E4924">
              <w:rPr>
                <w:rFonts w:ascii="Arial" w:hAnsi="Arial" w:cs="Arial"/>
                <w:color w:val="000000"/>
                <w:lang w:val="en-AU"/>
              </w:rPr>
              <w:t>count</w:t>
            </w:r>
          </w:p>
        </w:tc>
        <w:tc>
          <w:tcPr>
            <w:tcW w:w="3503" w:type="dxa"/>
            <w:shd w:val="clear" w:color="auto" w:fill="auto"/>
          </w:tcPr>
          <w:p w14:paraId="15779B78"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Hash Tag Name</w:t>
            </w:r>
          </w:p>
        </w:tc>
      </w:tr>
      <w:tr w:rsidR="00183506" w:rsidRPr="001E4924" w14:paraId="11A7156C" w14:textId="77777777" w:rsidTr="1084DE47">
        <w:tc>
          <w:tcPr>
            <w:tcW w:w="1526" w:type="dxa"/>
            <w:shd w:val="clear" w:color="auto" w:fill="auto"/>
          </w:tcPr>
          <w:p w14:paraId="14881D80" w14:textId="77777777" w:rsidR="00183506" w:rsidRPr="001E4924" w:rsidRDefault="0070674F" w:rsidP="00183506">
            <w:pPr>
              <w:rPr>
                <w:rFonts w:ascii="Arial" w:hAnsi="Arial" w:cs="Arial"/>
                <w:color w:val="000000"/>
                <w:lang w:val="en-AU"/>
              </w:rPr>
            </w:pPr>
            <w:r w:rsidRPr="765086F0">
              <w:rPr>
                <w:rFonts w:ascii="Arial" w:eastAsia="Arial" w:hAnsi="Arial" w:cs="Arial"/>
                <w:color w:val="000000"/>
                <w:lang w:val="en-AU"/>
              </w:rPr>
              <w:t>hashtag</w:t>
            </w:r>
          </w:p>
        </w:tc>
        <w:tc>
          <w:tcPr>
            <w:tcW w:w="2551" w:type="dxa"/>
            <w:shd w:val="clear" w:color="auto" w:fill="auto"/>
          </w:tcPr>
          <w:p w14:paraId="16D3779E"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200910</w:t>
            </w:r>
          </w:p>
        </w:tc>
        <w:tc>
          <w:tcPr>
            <w:tcW w:w="1276" w:type="dxa"/>
            <w:shd w:val="clear" w:color="auto" w:fill="auto"/>
          </w:tcPr>
          <w:p w14:paraId="68126147"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2</w:t>
            </w:r>
          </w:p>
        </w:tc>
        <w:tc>
          <w:tcPr>
            <w:tcW w:w="3503" w:type="dxa"/>
            <w:shd w:val="clear" w:color="auto" w:fill="auto"/>
          </w:tcPr>
          <w:p w14:paraId="3811F3A8"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babylove</w:t>
            </w:r>
          </w:p>
        </w:tc>
      </w:tr>
      <w:tr w:rsidR="00183506" w:rsidRPr="001E4924" w14:paraId="74648774" w14:textId="77777777" w:rsidTr="1084DE47">
        <w:tc>
          <w:tcPr>
            <w:tcW w:w="1526" w:type="dxa"/>
            <w:shd w:val="clear" w:color="auto" w:fill="auto"/>
          </w:tcPr>
          <w:p w14:paraId="7BCB269E" w14:textId="77777777" w:rsidR="00183506" w:rsidRPr="001E4924" w:rsidRDefault="005912D7" w:rsidP="00183506">
            <w:pPr>
              <w:rPr>
                <w:rFonts w:ascii="Arial" w:hAnsi="Arial" w:cs="Arial"/>
                <w:color w:val="000000"/>
                <w:lang w:val="en-AU"/>
              </w:rPr>
            </w:pPr>
            <w:r w:rsidRPr="1084DE47">
              <w:rPr>
                <w:rFonts w:ascii="Arial" w:eastAsia="Arial" w:hAnsi="Arial" w:cs="Arial"/>
                <w:color w:val="000000"/>
                <w:lang w:val="en-AU"/>
              </w:rPr>
              <w:t>h</w:t>
            </w:r>
            <w:r w:rsidR="00280265" w:rsidRPr="1084DE47">
              <w:rPr>
                <w:rFonts w:ascii="Arial" w:eastAsia="Arial" w:hAnsi="Arial" w:cs="Arial"/>
                <w:color w:val="000000"/>
                <w:lang w:val="en-AU"/>
              </w:rPr>
              <w:t>ashtag</w:t>
            </w:r>
          </w:p>
        </w:tc>
        <w:tc>
          <w:tcPr>
            <w:tcW w:w="2551" w:type="dxa"/>
            <w:shd w:val="clear" w:color="auto" w:fill="auto"/>
          </w:tcPr>
          <w:p w14:paraId="15D208DC"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200911</w:t>
            </w:r>
          </w:p>
        </w:tc>
        <w:tc>
          <w:tcPr>
            <w:tcW w:w="1276" w:type="dxa"/>
            <w:shd w:val="clear" w:color="auto" w:fill="auto"/>
          </w:tcPr>
          <w:p w14:paraId="0CCF35B6"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2</w:t>
            </w:r>
          </w:p>
        </w:tc>
        <w:tc>
          <w:tcPr>
            <w:tcW w:w="3503" w:type="dxa"/>
            <w:shd w:val="clear" w:color="auto" w:fill="auto"/>
          </w:tcPr>
          <w:p w14:paraId="126B7EA9"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babylove</w:t>
            </w:r>
          </w:p>
        </w:tc>
      </w:tr>
      <w:tr w:rsidR="00183506" w:rsidRPr="001E4924" w14:paraId="14933195" w14:textId="77777777" w:rsidTr="1084DE47">
        <w:tc>
          <w:tcPr>
            <w:tcW w:w="1526" w:type="dxa"/>
            <w:shd w:val="clear" w:color="auto" w:fill="auto"/>
          </w:tcPr>
          <w:p w14:paraId="5FF381B2" w14:textId="77777777" w:rsidR="00183506" w:rsidRPr="001E4924" w:rsidRDefault="005912D7" w:rsidP="00183506">
            <w:pPr>
              <w:rPr>
                <w:rFonts w:ascii="Arial" w:hAnsi="Arial" w:cs="Arial"/>
                <w:color w:val="000000"/>
                <w:lang w:val="en-AU"/>
              </w:rPr>
            </w:pPr>
            <w:r w:rsidRPr="1084DE47">
              <w:rPr>
                <w:rFonts w:ascii="Arial" w:eastAsia="Arial" w:hAnsi="Arial" w:cs="Arial"/>
                <w:color w:val="000000"/>
                <w:lang w:val="en-AU"/>
              </w:rPr>
              <w:t>h</w:t>
            </w:r>
            <w:r w:rsidR="00280265" w:rsidRPr="1084DE47">
              <w:rPr>
                <w:rFonts w:ascii="Arial" w:eastAsia="Arial" w:hAnsi="Arial" w:cs="Arial"/>
                <w:color w:val="000000"/>
                <w:lang w:val="en-AU"/>
              </w:rPr>
              <w:t>ashtag</w:t>
            </w:r>
          </w:p>
        </w:tc>
        <w:tc>
          <w:tcPr>
            <w:tcW w:w="2551" w:type="dxa"/>
            <w:shd w:val="clear" w:color="auto" w:fill="auto"/>
          </w:tcPr>
          <w:p w14:paraId="0D9DB0F5"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200912</w:t>
            </w:r>
          </w:p>
        </w:tc>
        <w:tc>
          <w:tcPr>
            <w:tcW w:w="1276" w:type="dxa"/>
            <w:shd w:val="clear" w:color="auto" w:fill="auto"/>
          </w:tcPr>
          <w:p w14:paraId="48977C54"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90</w:t>
            </w:r>
          </w:p>
        </w:tc>
        <w:tc>
          <w:tcPr>
            <w:tcW w:w="3503" w:type="dxa"/>
            <w:shd w:val="clear" w:color="auto" w:fill="auto"/>
          </w:tcPr>
          <w:p w14:paraId="5D8C812D"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babylove</w:t>
            </w:r>
          </w:p>
        </w:tc>
      </w:tr>
      <w:tr w:rsidR="00183506" w:rsidRPr="001E4924" w14:paraId="378AB4B0" w14:textId="77777777" w:rsidTr="1084DE47">
        <w:tc>
          <w:tcPr>
            <w:tcW w:w="1526" w:type="dxa"/>
            <w:shd w:val="clear" w:color="auto" w:fill="auto"/>
          </w:tcPr>
          <w:p w14:paraId="2A6F00C4" w14:textId="77777777" w:rsidR="00183506" w:rsidRPr="001E4924" w:rsidRDefault="005912D7" w:rsidP="00183506">
            <w:pPr>
              <w:rPr>
                <w:rFonts w:ascii="Arial" w:hAnsi="Arial" w:cs="Arial"/>
                <w:color w:val="000000"/>
                <w:lang w:val="en-AU"/>
              </w:rPr>
            </w:pPr>
            <w:r w:rsidRPr="1084DE47">
              <w:rPr>
                <w:rFonts w:ascii="Arial" w:eastAsia="Arial" w:hAnsi="Arial" w:cs="Arial"/>
                <w:color w:val="000000"/>
                <w:lang w:val="en-AU"/>
              </w:rPr>
              <w:t>h</w:t>
            </w:r>
            <w:r w:rsidR="00280265" w:rsidRPr="1084DE47">
              <w:rPr>
                <w:rFonts w:ascii="Arial" w:eastAsia="Arial" w:hAnsi="Arial" w:cs="Arial"/>
                <w:color w:val="000000"/>
                <w:lang w:val="en-AU"/>
              </w:rPr>
              <w:t>ashtag</w:t>
            </w:r>
          </w:p>
        </w:tc>
        <w:tc>
          <w:tcPr>
            <w:tcW w:w="2551" w:type="dxa"/>
            <w:shd w:val="clear" w:color="auto" w:fill="auto"/>
          </w:tcPr>
          <w:p w14:paraId="6A3AB5B3" w14:textId="77777777" w:rsidR="00183506" w:rsidRPr="001E4924" w:rsidRDefault="001106F3" w:rsidP="00183506">
            <w:pPr>
              <w:rPr>
                <w:rFonts w:ascii="Arial" w:hAnsi="Arial" w:cs="Arial"/>
                <w:color w:val="000000"/>
                <w:lang w:val="en-AU"/>
              </w:rPr>
            </w:pPr>
            <w:r w:rsidRPr="001E4924">
              <w:rPr>
                <w:rFonts w:ascii="Arial" w:hAnsi="Arial" w:cs="Arial"/>
                <w:color w:val="000000"/>
                <w:lang w:val="en-AU"/>
              </w:rPr>
              <w:t>200812</w:t>
            </w:r>
          </w:p>
        </w:tc>
        <w:tc>
          <w:tcPr>
            <w:tcW w:w="1276" w:type="dxa"/>
            <w:shd w:val="clear" w:color="auto" w:fill="auto"/>
          </w:tcPr>
          <w:p w14:paraId="5FC3BD09" w14:textId="77777777" w:rsidR="00183506" w:rsidRPr="001E4924" w:rsidRDefault="003042B7" w:rsidP="00183506">
            <w:pPr>
              <w:rPr>
                <w:rFonts w:ascii="Arial" w:hAnsi="Arial" w:cs="Arial"/>
                <w:color w:val="000000"/>
                <w:lang w:val="en-AU"/>
              </w:rPr>
            </w:pPr>
            <w:r w:rsidRPr="001E4924">
              <w:rPr>
                <w:rFonts w:ascii="Arial" w:hAnsi="Arial" w:cs="Arial"/>
                <w:color w:val="000000"/>
                <w:lang w:val="en-AU"/>
              </w:rPr>
              <w:t>100</w:t>
            </w:r>
          </w:p>
        </w:tc>
        <w:tc>
          <w:tcPr>
            <w:tcW w:w="3503" w:type="dxa"/>
            <w:shd w:val="clear" w:color="auto" w:fill="auto"/>
          </w:tcPr>
          <w:p w14:paraId="2D9CC898" w14:textId="77777777" w:rsidR="00183506" w:rsidRPr="001E4924" w:rsidRDefault="00295DE0" w:rsidP="00183506">
            <w:pPr>
              <w:rPr>
                <w:rFonts w:ascii="Arial" w:hAnsi="Arial" w:cs="Arial"/>
                <w:color w:val="000000"/>
                <w:lang w:val="en-AU"/>
              </w:rPr>
            </w:pPr>
            <w:r w:rsidRPr="001E4924">
              <w:rPr>
                <w:rFonts w:ascii="Arial" w:hAnsi="Arial" w:cs="Arial"/>
                <w:color w:val="000000"/>
                <w:lang w:val="en-AU"/>
              </w:rPr>
              <w:t>mycoolwife</w:t>
            </w:r>
          </w:p>
        </w:tc>
      </w:tr>
      <w:tr w:rsidR="00183506" w:rsidRPr="001E4924" w14:paraId="2FEBFCBC" w14:textId="77777777" w:rsidTr="1084DE47">
        <w:tc>
          <w:tcPr>
            <w:tcW w:w="1526" w:type="dxa"/>
            <w:shd w:val="clear" w:color="auto" w:fill="auto"/>
          </w:tcPr>
          <w:p w14:paraId="53D204A7" w14:textId="77777777" w:rsidR="00183506" w:rsidRPr="001E4924" w:rsidRDefault="005912D7" w:rsidP="00183506">
            <w:pPr>
              <w:rPr>
                <w:rFonts w:ascii="Arial" w:hAnsi="Arial" w:cs="Arial"/>
                <w:color w:val="000000"/>
                <w:lang w:val="en-AU"/>
              </w:rPr>
            </w:pPr>
            <w:r w:rsidRPr="1084DE47">
              <w:rPr>
                <w:rFonts w:ascii="Arial" w:eastAsia="Arial" w:hAnsi="Arial" w:cs="Arial"/>
                <w:color w:val="000000"/>
                <w:lang w:val="en-AU"/>
              </w:rPr>
              <w:t>h</w:t>
            </w:r>
            <w:r w:rsidR="00280265" w:rsidRPr="1084DE47">
              <w:rPr>
                <w:rFonts w:ascii="Arial" w:eastAsia="Arial" w:hAnsi="Arial" w:cs="Arial"/>
                <w:color w:val="000000"/>
                <w:lang w:val="en-AU"/>
              </w:rPr>
              <w:t>ashtag</w:t>
            </w:r>
          </w:p>
        </w:tc>
        <w:tc>
          <w:tcPr>
            <w:tcW w:w="2551" w:type="dxa"/>
            <w:shd w:val="clear" w:color="auto" w:fill="auto"/>
          </w:tcPr>
          <w:p w14:paraId="50B7ADE9" w14:textId="77777777" w:rsidR="00183506" w:rsidRPr="001E4924" w:rsidRDefault="001106F3" w:rsidP="00183506">
            <w:pPr>
              <w:rPr>
                <w:rFonts w:ascii="Arial" w:hAnsi="Arial" w:cs="Arial"/>
                <w:color w:val="000000"/>
                <w:lang w:val="en-AU"/>
              </w:rPr>
            </w:pPr>
            <w:r w:rsidRPr="001E4924">
              <w:rPr>
                <w:rFonts w:ascii="Arial" w:hAnsi="Arial" w:cs="Arial"/>
                <w:color w:val="000000"/>
                <w:lang w:val="en-AU"/>
              </w:rPr>
              <w:t>200901</w:t>
            </w:r>
          </w:p>
        </w:tc>
        <w:tc>
          <w:tcPr>
            <w:tcW w:w="1276" w:type="dxa"/>
            <w:shd w:val="clear" w:color="auto" w:fill="auto"/>
          </w:tcPr>
          <w:p w14:paraId="5408E84E" w14:textId="77777777" w:rsidR="00183506" w:rsidRPr="001E4924" w:rsidRDefault="009269AB" w:rsidP="00183506">
            <w:pPr>
              <w:rPr>
                <w:rFonts w:ascii="Arial" w:hAnsi="Arial" w:cs="Arial"/>
                <w:color w:val="000000"/>
                <w:lang w:val="en-AU"/>
              </w:rPr>
            </w:pPr>
            <w:r>
              <w:rPr>
                <w:rFonts w:ascii="Arial" w:hAnsi="Arial" w:cs="Arial"/>
                <w:color w:val="000000"/>
                <w:lang w:val="en-AU"/>
              </w:rPr>
              <w:t>201</w:t>
            </w:r>
          </w:p>
        </w:tc>
        <w:tc>
          <w:tcPr>
            <w:tcW w:w="3503" w:type="dxa"/>
            <w:shd w:val="clear" w:color="auto" w:fill="auto"/>
          </w:tcPr>
          <w:p w14:paraId="768AAAB8" w14:textId="77777777" w:rsidR="00183506" w:rsidRPr="001E4924" w:rsidRDefault="00295DE0" w:rsidP="00183506">
            <w:pPr>
              <w:rPr>
                <w:rFonts w:ascii="Arial" w:hAnsi="Arial" w:cs="Arial"/>
                <w:color w:val="000000"/>
                <w:lang w:val="en-AU"/>
              </w:rPr>
            </w:pPr>
            <w:r w:rsidRPr="001E4924">
              <w:rPr>
                <w:rFonts w:ascii="Arial" w:hAnsi="Arial" w:cs="Arial"/>
                <w:color w:val="000000"/>
                <w:lang w:val="en-AU"/>
              </w:rPr>
              <w:t>mycoolwife</w:t>
            </w:r>
          </w:p>
        </w:tc>
      </w:tr>
      <w:tr w:rsidR="00183506" w:rsidRPr="001E4924" w14:paraId="45C09AA3" w14:textId="77777777" w:rsidTr="1084DE47">
        <w:tc>
          <w:tcPr>
            <w:tcW w:w="1526" w:type="dxa"/>
            <w:shd w:val="clear" w:color="auto" w:fill="auto"/>
          </w:tcPr>
          <w:p w14:paraId="5B15AA15" w14:textId="77777777" w:rsidR="00183506" w:rsidRPr="001E4924" w:rsidRDefault="005912D7" w:rsidP="00183506">
            <w:pPr>
              <w:rPr>
                <w:rFonts w:ascii="Arial" w:hAnsi="Arial" w:cs="Arial"/>
                <w:color w:val="000000"/>
                <w:lang w:val="en-AU"/>
              </w:rPr>
            </w:pPr>
            <w:r w:rsidRPr="1084DE47">
              <w:rPr>
                <w:rFonts w:ascii="Arial" w:eastAsia="Arial" w:hAnsi="Arial" w:cs="Arial"/>
                <w:color w:val="000000"/>
                <w:lang w:val="en-AU"/>
              </w:rPr>
              <w:t>h</w:t>
            </w:r>
            <w:r w:rsidR="00280265" w:rsidRPr="1084DE47">
              <w:rPr>
                <w:rFonts w:ascii="Arial" w:eastAsia="Arial" w:hAnsi="Arial" w:cs="Arial"/>
                <w:color w:val="000000"/>
                <w:lang w:val="en-AU"/>
              </w:rPr>
              <w:t>ashtag</w:t>
            </w:r>
          </w:p>
        </w:tc>
        <w:tc>
          <w:tcPr>
            <w:tcW w:w="2551" w:type="dxa"/>
            <w:shd w:val="clear" w:color="auto" w:fill="auto"/>
          </w:tcPr>
          <w:p w14:paraId="48CD8C83" w14:textId="77777777" w:rsidR="00183506" w:rsidRPr="001E4924" w:rsidRDefault="001106F3" w:rsidP="00183506">
            <w:pPr>
              <w:rPr>
                <w:rFonts w:ascii="Arial" w:hAnsi="Arial" w:cs="Arial"/>
                <w:color w:val="000000"/>
                <w:lang w:val="en-AU"/>
              </w:rPr>
            </w:pPr>
            <w:r w:rsidRPr="001E4924">
              <w:rPr>
                <w:rFonts w:ascii="Arial" w:hAnsi="Arial" w:cs="Arial"/>
                <w:color w:val="000000"/>
                <w:lang w:val="en-AU"/>
              </w:rPr>
              <w:t>20091</w:t>
            </w:r>
            <w:r w:rsidR="009269AB">
              <w:rPr>
                <w:rFonts w:ascii="Arial" w:hAnsi="Arial" w:cs="Arial"/>
                <w:color w:val="000000"/>
                <w:lang w:val="en-AU"/>
              </w:rPr>
              <w:t>0</w:t>
            </w:r>
          </w:p>
        </w:tc>
        <w:tc>
          <w:tcPr>
            <w:tcW w:w="1276" w:type="dxa"/>
            <w:shd w:val="clear" w:color="auto" w:fill="auto"/>
          </w:tcPr>
          <w:p w14:paraId="40C2D350" w14:textId="77777777" w:rsidR="00183506" w:rsidRPr="001E4924" w:rsidRDefault="001106F3" w:rsidP="00183506">
            <w:pPr>
              <w:rPr>
                <w:rFonts w:ascii="Arial" w:hAnsi="Arial" w:cs="Arial"/>
                <w:color w:val="000000"/>
                <w:lang w:val="en-AU"/>
              </w:rPr>
            </w:pPr>
            <w:r w:rsidRPr="001E4924">
              <w:rPr>
                <w:rFonts w:ascii="Arial" w:hAnsi="Arial" w:cs="Arial"/>
                <w:color w:val="000000"/>
                <w:lang w:val="en-AU"/>
              </w:rPr>
              <w:t>1</w:t>
            </w:r>
          </w:p>
        </w:tc>
        <w:tc>
          <w:tcPr>
            <w:tcW w:w="3503" w:type="dxa"/>
            <w:shd w:val="clear" w:color="auto" w:fill="auto"/>
          </w:tcPr>
          <w:p w14:paraId="244B89EC" w14:textId="3B650C87" w:rsidR="00183506" w:rsidRPr="001E4924" w:rsidRDefault="009C49D1" w:rsidP="00183506">
            <w:pPr>
              <w:rPr>
                <w:rFonts w:ascii="Arial" w:hAnsi="Arial" w:cs="Arial"/>
                <w:color w:val="000000"/>
                <w:lang w:val="en-AU"/>
              </w:rPr>
            </w:pPr>
            <w:r>
              <w:rPr>
                <w:rFonts w:ascii="Arial" w:hAnsi="Arial" w:cs="Arial"/>
                <w:color w:val="000000"/>
                <w:lang w:val="en-AU"/>
              </w:rPr>
              <w:t>m</w:t>
            </w:r>
            <w:r w:rsidR="00295DE0" w:rsidRPr="001E4924">
              <w:rPr>
                <w:rFonts w:ascii="Arial" w:hAnsi="Arial" w:cs="Arial"/>
                <w:color w:val="000000"/>
                <w:lang w:val="en-AU"/>
              </w:rPr>
              <w:t>ycoolwife</w:t>
            </w:r>
          </w:p>
        </w:tc>
      </w:tr>
      <w:tr w:rsidR="00183506" w:rsidRPr="001E4924" w14:paraId="3B22E427" w14:textId="77777777" w:rsidTr="1084DE47">
        <w:tc>
          <w:tcPr>
            <w:tcW w:w="1526" w:type="dxa"/>
            <w:shd w:val="clear" w:color="auto" w:fill="auto"/>
          </w:tcPr>
          <w:p w14:paraId="77005D0D" w14:textId="77777777" w:rsidR="00183506" w:rsidRPr="001E4924" w:rsidRDefault="005912D7" w:rsidP="00183506">
            <w:pPr>
              <w:rPr>
                <w:rFonts w:ascii="Arial" w:hAnsi="Arial" w:cs="Arial"/>
                <w:color w:val="000000"/>
                <w:lang w:val="en-AU"/>
              </w:rPr>
            </w:pPr>
            <w:r w:rsidRPr="1084DE47">
              <w:rPr>
                <w:rFonts w:ascii="Arial" w:eastAsia="Arial" w:hAnsi="Arial" w:cs="Arial"/>
                <w:color w:val="000000"/>
                <w:lang w:val="en-AU"/>
              </w:rPr>
              <w:t>h</w:t>
            </w:r>
            <w:r w:rsidR="00280265" w:rsidRPr="1084DE47">
              <w:rPr>
                <w:rFonts w:ascii="Arial" w:eastAsia="Arial" w:hAnsi="Arial" w:cs="Arial"/>
                <w:color w:val="000000"/>
                <w:lang w:val="en-AU"/>
              </w:rPr>
              <w:t>ashtag</w:t>
            </w:r>
          </w:p>
        </w:tc>
        <w:tc>
          <w:tcPr>
            <w:tcW w:w="2551" w:type="dxa"/>
            <w:shd w:val="clear" w:color="auto" w:fill="auto"/>
          </w:tcPr>
          <w:p w14:paraId="68E08E87" w14:textId="77777777" w:rsidR="00183506" w:rsidRPr="001E4924" w:rsidRDefault="001106F3" w:rsidP="00183506">
            <w:pPr>
              <w:rPr>
                <w:rFonts w:ascii="Arial" w:hAnsi="Arial" w:cs="Arial"/>
                <w:color w:val="000000"/>
                <w:lang w:val="en-AU"/>
              </w:rPr>
            </w:pPr>
            <w:r w:rsidRPr="001E4924">
              <w:rPr>
                <w:rFonts w:ascii="Arial" w:hAnsi="Arial" w:cs="Arial"/>
                <w:color w:val="000000"/>
                <w:lang w:val="en-AU"/>
              </w:rPr>
              <w:t>200912</w:t>
            </w:r>
          </w:p>
        </w:tc>
        <w:tc>
          <w:tcPr>
            <w:tcW w:w="1276" w:type="dxa"/>
            <w:shd w:val="clear" w:color="auto" w:fill="auto"/>
          </w:tcPr>
          <w:p w14:paraId="4BB5445B" w14:textId="77777777" w:rsidR="00183506" w:rsidRPr="001E4924" w:rsidRDefault="001106F3" w:rsidP="00183506">
            <w:pPr>
              <w:rPr>
                <w:rFonts w:ascii="Arial" w:hAnsi="Arial" w:cs="Arial"/>
                <w:color w:val="000000"/>
                <w:lang w:val="en-AU"/>
              </w:rPr>
            </w:pPr>
            <w:r w:rsidRPr="001E4924">
              <w:rPr>
                <w:rFonts w:ascii="Arial" w:hAnsi="Arial" w:cs="Arial"/>
                <w:color w:val="000000"/>
                <w:lang w:val="en-AU"/>
              </w:rPr>
              <w:t>500</w:t>
            </w:r>
          </w:p>
        </w:tc>
        <w:tc>
          <w:tcPr>
            <w:tcW w:w="3503" w:type="dxa"/>
            <w:shd w:val="clear" w:color="auto" w:fill="auto"/>
          </w:tcPr>
          <w:p w14:paraId="00468DFB" w14:textId="77777777" w:rsidR="00183506" w:rsidRPr="001E4924" w:rsidRDefault="001106F3" w:rsidP="00183506">
            <w:pPr>
              <w:rPr>
                <w:rFonts w:ascii="Arial" w:hAnsi="Arial" w:cs="Arial"/>
                <w:color w:val="000000"/>
                <w:lang w:val="en-AU"/>
              </w:rPr>
            </w:pPr>
            <w:r w:rsidRPr="001E4924">
              <w:rPr>
                <w:rFonts w:ascii="Arial" w:hAnsi="Arial" w:cs="Arial"/>
                <w:color w:val="000000"/>
                <w:lang w:val="en-AU"/>
              </w:rPr>
              <w:t>m</w:t>
            </w:r>
            <w:r w:rsidR="00295DE0" w:rsidRPr="001E4924">
              <w:rPr>
                <w:rFonts w:ascii="Arial" w:hAnsi="Arial" w:cs="Arial"/>
                <w:color w:val="000000"/>
                <w:lang w:val="en-AU"/>
              </w:rPr>
              <w:t>ycoolwife</w:t>
            </w:r>
          </w:p>
        </w:tc>
      </w:tr>
      <w:tr w:rsidR="001106F3" w:rsidRPr="001E4924" w14:paraId="105EE603" w14:textId="77777777" w:rsidTr="1084DE47">
        <w:tc>
          <w:tcPr>
            <w:tcW w:w="1526" w:type="dxa"/>
            <w:shd w:val="clear" w:color="auto" w:fill="auto"/>
          </w:tcPr>
          <w:p w14:paraId="0A5FEA8B" w14:textId="77777777" w:rsidR="001106F3" w:rsidRPr="001E4924" w:rsidRDefault="005912D7" w:rsidP="00A41041">
            <w:pPr>
              <w:rPr>
                <w:rFonts w:ascii="Arial" w:hAnsi="Arial" w:cs="Arial"/>
                <w:color w:val="000000"/>
                <w:lang w:val="en-AU"/>
              </w:rPr>
            </w:pPr>
            <w:r w:rsidRPr="1084DE47">
              <w:rPr>
                <w:rFonts w:ascii="Arial" w:eastAsia="Arial" w:hAnsi="Arial" w:cs="Arial"/>
                <w:color w:val="000000"/>
                <w:lang w:val="en-AU"/>
              </w:rPr>
              <w:t>h</w:t>
            </w:r>
            <w:r w:rsidR="001106F3" w:rsidRPr="1084DE47">
              <w:rPr>
                <w:rFonts w:ascii="Arial" w:eastAsia="Arial" w:hAnsi="Arial" w:cs="Arial"/>
                <w:color w:val="000000"/>
                <w:lang w:val="en-AU"/>
              </w:rPr>
              <w:t>ashtag</w:t>
            </w:r>
          </w:p>
        </w:tc>
        <w:tc>
          <w:tcPr>
            <w:tcW w:w="2551" w:type="dxa"/>
            <w:shd w:val="clear" w:color="auto" w:fill="auto"/>
          </w:tcPr>
          <w:p w14:paraId="13F6557E" w14:textId="77777777" w:rsidR="001106F3" w:rsidRPr="001E4924" w:rsidRDefault="001106F3" w:rsidP="00183506">
            <w:pPr>
              <w:rPr>
                <w:rFonts w:ascii="Arial" w:hAnsi="Arial" w:cs="Arial"/>
                <w:color w:val="000000"/>
                <w:lang w:val="en-AU"/>
              </w:rPr>
            </w:pPr>
            <w:r w:rsidRPr="001E4924">
              <w:rPr>
                <w:rFonts w:ascii="Arial" w:hAnsi="Arial" w:cs="Arial"/>
                <w:color w:val="000000"/>
                <w:lang w:val="en-AU"/>
              </w:rPr>
              <w:t>200905</w:t>
            </w:r>
          </w:p>
        </w:tc>
        <w:tc>
          <w:tcPr>
            <w:tcW w:w="1276" w:type="dxa"/>
            <w:shd w:val="clear" w:color="auto" w:fill="auto"/>
          </w:tcPr>
          <w:p w14:paraId="27B9AA27" w14:textId="77777777" w:rsidR="001106F3" w:rsidRPr="001E4924" w:rsidRDefault="00672AE1" w:rsidP="00183506">
            <w:pPr>
              <w:rPr>
                <w:rFonts w:ascii="Arial" w:hAnsi="Arial" w:cs="Arial"/>
                <w:color w:val="000000"/>
                <w:lang w:val="en-AU"/>
              </w:rPr>
            </w:pPr>
            <w:r>
              <w:rPr>
                <w:rFonts w:ascii="Arial" w:hAnsi="Arial" w:cs="Arial"/>
                <w:color w:val="000000"/>
                <w:lang w:val="en-AU"/>
              </w:rPr>
              <w:t>23</w:t>
            </w:r>
          </w:p>
        </w:tc>
        <w:tc>
          <w:tcPr>
            <w:tcW w:w="3503" w:type="dxa"/>
            <w:shd w:val="clear" w:color="auto" w:fill="auto"/>
          </w:tcPr>
          <w:p w14:paraId="78418077" w14:textId="77777777" w:rsidR="001106F3" w:rsidRPr="001E4924" w:rsidRDefault="001106F3" w:rsidP="00183506">
            <w:pPr>
              <w:rPr>
                <w:rFonts w:ascii="Arial" w:hAnsi="Arial" w:cs="Arial"/>
                <w:color w:val="000000"/>
                <w:lang w:val="en-AU"/>
              </w:rPr>
            </w:pPr>
            <w:r w:rsidRPr="001E4924">
              <w:rPr>
                <w:rFonts w:ascii="Arial" w:hAnsi="Arial" w:cs="Arial"/>
                <w:color w:val="000000"/>
                <w:lang w:val="en-AU"/>
              </w:rPr>
              <w:t>abc</w:t>
            </w:r>
          </w:p>
        </w:tc>
      </w:tr>
      <w:tr w:rsidR="001106F3" w:rsidRPr="001E4924" w14:paraId="2C81B7C6" w14:textId="77777777" w:rsidTr="1084DE47">
        <w:tc>
          <w:tcPr>
            <w:tcW w:w="1526" w:type="dxa"/>
            <w:shd w:val="clear" w:color="auto" w:fill="auto"/>
          </w:tcPr>
          <w:p w14:paraId="5D9E4A73" w14:textId="77777777" w:rsidR="001106F3" w:rsidRPr="001E4924" w:rsidRDefault="005912D7" w:rsidP="00A41041">
            <w:pPr>
              <w:rPr>
                <w:rFonts w:ascii="Arial" w:hAnsi="Arial" w:cs="Arial"/>
                <w:color w:val="000000"/>
                <w:lang w:val="en-AU"/>
              </w:rPr>
            </w:pPr>
            <w:r w:rsidRPr="1084DE47">
              <w:rPr>
                <w:rFonts w:ascii="Arial" w:eastAsia="Arial" w:hAnsi="Arial" w:cs="Arial"/>
                <w:color w:val="000000"/>
                <w:lang w:val="en-AU"/>
              </w:rPr>
              <w:t>h</w:t>
            </w:r>
            <w:r w:rsidR="001106F3" w:rsidRPr="1084DE47">
              <w:rPr>
                <w:rFonts w:ascii="Arial" w:eastAsia="Arial" w:hAnsi="Arial" w:cs="Arial"/>
                <w:color w:val="000000"/>
                <w:lang w:val="en-AU"/>
              </w:rPr>
              <w:t>ashtag</w:t>
            </w:r>
          </w:p>
        </w:tc>
        <w:tc>
          <w:tcPr>
            <w:tcW w:w="2551" w:type="dxa"/>
            <w:shd w:val="clear" w:color="auto" w:fill="auto"/>
          </w:tcPr>
          <w:p w14:paraId="337188A8" w14:textId="77777777" w:rsidR="001106F3" w:rsidRPr="001E4924" w:rsidRDefault="001106F3" w:rsidP="00183506">
            <w:pPr>
              <w:rPr>
                <w:rFonts w:ascii="Arial" w:hAnsi="Arial" w:cs="Arial"/>
                <w:color w:val="000000"/>
                <w:lang w:val="en-AU"/>
              </w:rPr>
            </w:pPr>
            <w:r w:rsidRPr="001E4924">
              <w:rPr>
                <w:rFonts w:ascii="Arial" w:hAnsi="Arial" w:cs="Arial"/>
                <w:color w:val="000000"/>
                <w:lang w:val="en-AU"/>
              </w:rPr>
              <w:t>200907</w:t>
            </w:r>
          </w:p>
        </w:tc>
        <w:tc>
          <w:tcPr>
            <w:tcW w:w="1276" w:type="dxa"/>
            <w:shd w:val="clear" w:color="auto" w:fill="auto"/>
          </w:tcPr>
          <w:p w14:paraId="15517420" w14:textId="77777777" w:rsidR="001106F3" w:rsidRPr="001E4924" w:rsidRDefault="00672AE1" w:rsidP="00183506">
            <w:pPr>
              <w:rPr>
                <w:rFonts w:ascii="Arial" w:hAnsi="Arial" w:cs="Arial"/>
                <w:color w:val="000000"/>
                <w:lang w:val="en-AU"/>
              </w:rPr>
            </w:pPr>
            <w:r>
              <w:rPr>
                <w:rFonts w:ascii="Arial" w:hAnsi="Arial" w:cs="Arial"/>
                <w:color w:val="000000"/>
                <w:lang w:val="en-AU"/>
              </w:rPr>
              <w:t>1000</w:t>
            </w:r>
          </w:p>
        </w:tc>
        <w:tc>
          <w:tcPr>
            <w:tcW w:w="3503" w:type="dxa"/>
            <w:shd w:val="clear" w:color="auto" w:fill="auto"/>
          </w:tcPr>
          <w:p w14:paraId="2714CA3A" w14:textId="77777777" w:rsidR="001106F3" w:rsidRPr="001E4924" w:rsidRDefault="001106F3" w:rsidP="00183506">
            <w:pPr>
              <w:rPr>
                <w:rFonts w:ascii="Arial" w:hAnsi="Arial" w:cs="Arial"/>
                <w:color w:val="000000"/>
                <w:lang w:val="en-AU"/>
              </w:rPr>
            </w:pPr>
            <w:r w:rsidRPr="001E4924">
              <w:rPr>
                <w:rFonts w:ascii="Arial" w:hAnsi="Arial" w:cs="Arial"/>
                <w:color w:val="000000"/>
                <w:lang w:val="en-AU"/>
              </w:rPr>
              <w:t>abc</w:t>
            </w:r>
          </w:p>
        </w:tc>
      </w:tr>
    </w:tbl>
    <w:p w14:paraId="6804C33A" w14:textId="77777777" w:rsidR="00183506" w:rsidRPr="000A097F" w:rsidRDefault="00183506" w:rsidP="00183506">
      <w:pPr>
        <w:rPr>
          <w:rFonts w:ascii="Arial" w:hAnsi="Arial" w:cs="Arial"/>
          <w:color w:val="000000"/>
          <w:lang w:val="en-AU"/>
        </w:rPr>
      </w:pPr>
    </w:p>
    <w:p w14:paraId="019687D8" w14:textId="77777777" w:rsidR="00183506" w:rsidRDefault="00183506" w:rsidP="005630DB">
      <w:pPr>
        <w:rPr>
          <w:rFonts w:ascii="Arial" w:hAnsi="Arial" w:cs="Arial"/>
          <w:color w:val="000000"/>
          <w:lang w:val="en-AU"/>
        </w:rPr>
      </w:pPr>
    </w:p>
    <w:p w14:paraId="0D741618" w14:textId="77777777" w:rsidR="00984ED0" w:rsidRDefault="00984ED0" w:rsidP="005630DB">
      <w:pPr>
        <w:rPr>
          <w:rFonts w:ascii="Arial" w:hAnsi="Arial" w:cs="Arial"/>
          <w:color w:val="000000"/>
          <w:lang w:val="en-AU"/>
        </w:rPr>
      </w:pPr>
    </w:p>
    <w:p w14:paraId="1A1279B4" w14:textId="61C87F14" w:rsidR="00232936" w:rsidRPr="000A097F" w:rsidRDefault="3C577B85" w:rsidP="00232936">
      <w:pPr>
        <w:rPr>
          <w:rFonts w:ascii="Arial" w:hAnsi="Arial" w:cs="Arial"/>
          <w:color w:val="000000"/>
          <w:lang w:val="en-AU"/>
        </w:rPr>
      </w:pPr>
      <w:r w:rsidRPr="3C577B85">
        <w:rPr>
          <w:rFonts w:ascii="Arial" w:eastAsia="Arial" w:hAnsi="Arial" w:cs="Arial"/>
          <w:color w:val="000000" w:themeColor="text1"/>
          <w:lang w:val="en-AU"/>
        </w:rPr>
        <w:t xml:space="preserve">Using the </w:t>
      </w:r>
      <w:r w:rsidR="00343C99">
        <w:rPr>
          <w:rFonts w:ascii="Arial" w:eastAsia="Arial" w:hAnsi="Arial" w:cs="Arial"/>
          <w:color w:val="000000" w:themeColor="text1"/>
          <w:lang w:val="en-AU"/>
        </w:rPr>
        <w:t xml:space="preserve">twitter </w:t>
      </w:r>
      <w:r w:rsidRPr="3C577B85">
        <w:rPr>
          <w:rFonts w:ascii="Arial" w:eastAsia="Arial" w:hAnsi="Arial" w:cs="Arial"/>
          <w:color w:val="000000" w:themeColor="text1"/>
          <w:lang w:val="en-AU"/>
        </w:rPr>
        <w:t>data set downloaded from LMS please perform the following.</w:t>
      </w:r>
    </w:p>
    <w:p w14:paraId="0DDAC1D2" w14:textId="77777777" w:rsidR="00183506" w:rsidRPr="000A097F" w:rsidRDefault="00183506" w:rsidP="005630DB">
      <w:pPr>
        <w:rPr>
          <w:rFonts w:ascii="Arial" w:hAnsi="Arial" w:cs="Arial"/>
          <w:color w:val="000000"/>
          <w:lang w:val="en-AU"/>
        </w:rPr>
      </w:pPr>
    </w:p>
    <w:p w14:paraId="3926081B" w14:textId="04E9F586" w:rsidR="005630DB" w:rsidRDefault="5279C757" w:rsidP="005912D7">
      <w:pPr>
        <w:numPr>
          <w:ilvl w:val="0"/>
          <w:numId w:val="27"/>
        </w:numPr>
        <w:rPr>
          <w:rFonts w:ascii="Arial" w:hAnsi="Arial" w:cs="Arial"/>
          <w:color w:val="000000"/>
          <w:lang w:val="en-AU"/>
        </w:rPr>
      </w:pPr>
      <w:r w:rsidRPr="5279C757">
        <w:rPr>
          <w:rFonts w:ascii="Arial" w:eastAsia="Arial" w:hAnsi="Arial" w:cs="Arial"/>
          <w:color w:val="000000" w:themeColor="text1"/>
          <w:lang w:val="en-AU"/>
        </w:rPr>
        <w:t>[Spark] Find the single row that has the highest count and for that row r</w:t>
      </w:r>
      <w:r w:rsidR="008024D0">
        <w:rPr>
          <w:rFonts w:ascii="Arial" w:eastAsia="Arial" w:hAnsi="Arial" w:cs="Arial"/>
          <w:color w:val="000000" w:themeColor="text1"/>
          <w:lang w:val="en-AU"/>
        </w:rPr>
        <w:t>eport the month, count and hash</w:t>
      </w:r>
      <w:r w:rsidRPr="5279C757">
        <w:rPr>
          <w:rFonts w:ascii="Arial" w:eastAsia="Arial" w:hAnsi="Arial" w:cs="Arial"/>
          <w:color w:val="000000" w:themeColor="text1"/>
          <w:lang w:val="en-AU"/>
        </w:rPr>
        <w:t>tag name. So for the above small example data set the result would be:</w:t>
      </w:r>
    </w:p>
    <w:p w14:paraId="00061429" w14:textId="77777777" w:rsidR="006541B5" w:rsidRDefault="006541B5" w:rsidP="006541B5">
      <w:pPr>
        <w:ind w:left="790"/>
        <w:rPr>
          <w:rFonts w:ascii="Arial" w:hAnsi="Arial" w:cs="Arial"/>
          <w:color w:val="000000"/>
          <w:lang w:val="en-AU"/>
        </w:rPr>
      </w:pPr>
    </w:p>
    <w:p w14:paraId="4180E84A" w14:textId="7CF8547B" w:rsidR="00A41041" w:rsidRDefault="006541B5" w:rsidP="00A41041">
      <w:pPr>
        <w:ind w:left="720"/>
        <w:rPr>
          <w:rFonts w:ascii="Arial" w:hAnsi="Arial" w:cs="Arial"/>
          <w:color w:val="000000"/>
          <w:lang w:val="en-AU"/>
        </w:rPr>
      </w:pPr>
      <w:r w:rsidRPr="5279C757">
        <w:rPr>
          <w:rFonts w:ascii="Arial" w:eastAsia="Arial" w:hAnsi="Arial" w:cs="Arial"/>
          <w:color w:val="000000"/>
          <w:lang w:val="en-AU"/>
        </w:rPr>
        <w:t xml:space="preserve"> </w:t>
      </w:r>
      <w:r w:rsidR="008C1152" w:rsidRPr="5279C757">
        <w:rPr>
          <w:rFonts w:ascii="Arial" w:eastAsia="Arial" w:hAnsi="Arial" w:cs="Arial"/>
          <w:color w:val="000000"/>
          <w:lang w:val="en-AU"/>
        </w:rPr>
        <w:t>M</w:t>
      </w:r>
      <w:r w:rsidR="00A41041" w:rsidRPr="5279C757">
        <w:rPr>
          <w:rFonts w:ascii="Arial" w:eastAsia="Arial" w:hAnsi="Arial" w:cs="Arial"/>
          <w:color w:val="000000"/>
          <w:lang w:val="en-AU"/>
        </w:rPr>
        <w:t>ont</w:t>
      </w:r>
      <w:r w:rsidR="00672AE1" w:rsidRPr="5279C757">
        <w:rPr>
          <w:rFonts w:ascii="Arial" w:eastAsia="Arial" w:hAnsi="Arial" w:cs="Arial"/>
          <w:color w:val="000000"/>
          <w:lang w:val="en-AU"/>
        </w:rPr>
        <w:t>h</w:t>
      </w:r>
      <w:r w:rsidR="005912D7" w:rsidRPr="5279C757">
        <w:rPr>
          <w:rFonts w:ascii="Arial" w:eastAsia="Arial" w:hAnsi="Arial" w:cs="Arial"/>
          <w:color w:val="000000"/>
          <w:lang w:val="en-AU"/>
        </w:rPr>
        <w:t>:</w:t>
      </w:r>
      <w:r w:rsidR="00672AE1" w:rsidRPr="5279C757">
        <w:rPr>
          <w:rFonts w:ascii="Arial" w:eastAsia="Arial" w:hAnsi="Arial" w:cs="Arial"/>
          <w:color w:val="000000"/>
          <w:lang w:val="en-AU"/>
        </w:rPr>
        <w:t xml:space="preserve"> 200907</w:t>
      </w:r>
      <w:r w:rsidR="00A41041" w:rsidRPr="5279C757">
        <w:rPr>
          <w:rFonts w:ascii="Arial" w:eastAsia="Arial" w:hAnsi="Arial" w:cs="Arial"/>
          <w:color w:val="000000"/>
          <w:lang w:val="en-AU"/>
        </w:rPr>
        <w:t>, count</w:t>
      </w:r>
      <w:r w:rsidR="005912D7" w:rsidRPr="5279C757">
        <w:rPr>
          <w:rFonts w:ascii="Arial" w:eastAsia="Arial" w:hAnsi="Arial" w:cs="Arial"/>
          <w:color w:val="000000"/>
          <w:lang w:val="en-AU"/>
        </w:rPr>
        <w:t>:</w:t>
      </w:r>
      <w:r w:rsidR="00A41041" w:rsidRPr="5279C757">
        <w:rPr>
          <w:rFonts w:ascii="Arial" w:eastAsia="Arial" w:hAnsi="Arial" w:cs="Arial"/>
          <w:color w:val="000000"/>
          <w:lang w:val="en-AU"/>
        </w:rPr>
        <w:t xml:space="preserve"> 1000, hash tag name</w:t>
      </w:r>
      <w:r w:rsidR="005912D7" w:rsidRPr="5279C757">
        <w:rPr>
          <w:rFonts w:ascii="Arial" w:eastAsia="Arial" w:hAnsi="Arial" w:cs="Arial"/>
          <w:color w:val="000000"/>
          <w:lang w:val="en-AU"/>
        </w:rPr>
        <w:t>:</w:t>
      </w:r>
      <w:r w:rsidR="00A41041" w:rsidRPr="5279C757">
        <w:rPr>
          <w:rFonts w:ascii="Arial" w:eastAsia="Arial" w:hAnsi="Arial" w:cs="Arial"/>
          <w:color w:val="000000"/>
          <w:lang w:val="en-AU"/>
        </w:rPr>
        <w:t xml:space="preserve"> abc</w:t>
      </w:r>
    </w:p>
    <w:p w14:paraId="3FC6148E" w14:textId="77777777" w:rsidR="005A20A7" w:rsidRDefault="005A20A7" w:rsidP="00A41041">
      <w:pPr>
        <w:ind w:left="720"/>
        <w:rPr>
          <w:rFonts w:ascii="Arial" w:hAnsi="Arial" w:cs="Arial"/>
          <w:color w:val="000000"/>
          <w:lang w:val="en-AU"/>
        </w:rPr>
      </w:pPr>
    </w:p>
    <w:p w14:paraId="658B9EBB" w14:textId="2B6DCD1B" w:rsidR="005A20A7" w:rsidRDefault="00B0493A" w:rsidP="005A20A7">
      <w:pPr>
        <w:ind w:left="720"/>
        <w:jc w:val="right"/>
        <w:rPr>
          <w:rFonts w:ascii="Arial" w:hAnsi="Arial" w:cs="Arial"/>
          <w:color w:val="000000"/>
          <w:lang w:val="en-AU"/>
        </w:rPr>
      </w:pPr>
      <w:r>
        <w:rPr>
          <w:rFonts w:ascii="Arial" w:hAnsi="Arial" w:cs="Arial"/>
          <w:color w:val="000000"/>
          <w:lang w:val="en-AU"/>
        </w:rPr>
        <w:t>[6</w:t>
      </w:r>
      <w:r w:rsidR="005A20A7">
        <w:rPr>
          <w:rFonts w:ascii="Arial" w:hAnsi="Arial" w:cs="Arial"/>
          <w:color w:val="000000"/>
          <w:lang w:val="en-AU"/>
        </w:rPr>
        <w:t xml:space="preserve"> marks]</w:t>
      </w:r>
    </w:p>
    <w:p w14:paraId="3DD510C4" w14:textId="77777777" w:rsidR="005A20A7" w:rsidRDefault="005A20A7" w:rsidP="00A41041">
      <w:pPr>
        <w:ind w:left="720"/>
        <w:rPr>
          <w:rFonts w:ascii="Arial" w:hAnsi="Arial" w:cs="Arial"/>
          <w:color w:val="000000"/>
          <w:lang w:val="en-AU"/>
        </w:rPr>
      </w:pPr>
    </w:p>
    <w:p w14:paraId="1ECB12B2" w14:textId="77777777" w:rsidR="001A2F5F" w:rsidRPr="001A2F5F" w:rsidRDefault="3796B60B" w:rsidP="3796B60B">
      <w:pPr>
        <w:numPr>
          <w:ilvl w:val="0"/>
          <w:numId w:val="27"/>
        </w:numPr>
      </w:pPr>
      <w:r w:rsidRPr="3796B60B">
        <w:rPr>
          <w:rFonts w:ascii="Arial" w:eastAsia="Arial" w:hAnsi="Arial" w:cs="Arial"/>
          <w:color w:val="000000" w:themeColor="text1"/>
          <w:lang w:val="en-AU"/>
        </w:rPr>
        <w:t>[Do twice, once using Hive and once using Spark] Find the hash tag name that has tweeted the most in the entire data set. Report the total number of tweets for that hash tag name. So for the above small example data set the output would be:</w:t>
      </w:r>
    </w:p>
    <w:p w14:paraId="312F2556" w14:textId="6F98F41A" w:rsidR="3796B60B" w:rsidRDefault="3796B60B" w:rsidP="001A2F5F">
      <w:pPr>
        <w:ind w:left="790"/>
      </w:pPr>
      <w:r>
        <w:br/>
      </w:r>
      <w:r w:rsidRPr="3796B60B">
        <w:rPr>
          <w:rFonts w:ascii="Arial" w:eastAsia="Arial" w:hAnsi="Arial" w:cs="Arial"/>
          <w:szCs w:val="24"/>
        </w:rPr>
        <w:t>abc    1023</w:t>
      </w:r>
    </w:p>
    <w:p w14:paraId="72515904" w14:textId="49378598" w:rsidR="00A41041" w:rsidRDefault="005912D7" w:rsidP="00A41041">
      <w:pPr>
        <w:ind w:left="720"/>
      </w:pPr>
      <w:r w:rsidRPr="0E4C13D5">
        <w:rPr>
          <w:rFonts w:ascii="Arial" w:eastAsia="Arial" w:hAnsi="Arial" w:cs="Arial"/>
          <w:color w:val="000000"/>
          <w:lang w:val="en-AU"/>
        </w:rPr>
        <w:t xml:space="preserve"> </w:t>
      </w:r>
    </w:p>
    <w:p w14:paraId="194EDD5F" w14:textId="441CA87E" w:rsidR="00A41041" w:rsidRDefault="00BC720F" w:rsidP="5296D5F4">
      <w:pPr>
        <w:ind w:left="720"/>
        <w:jc w:val="right"/>
        <w:rPr>
          <w:rFonts w:ascii="Arial" w:hAnsi="Arial" w:cs="Arial"/>
          <w:color w:val="000000"/>
          <w:lang w:val="en-AU"/>
        </w:rPr>
      </w:pPr>
      <w:r>
        <w:rPr>
          <w:rFonts w:ascii="Arial" w:eastAsia="Arial" w:hAnsi="Arial" w:cs="Arial"/>
          <w:color w:val="000000" w:themeColor="text1"/>
          <w:lang w:val="en-AU"/>
        </w:rPr>
        <w:t>[12</w:t>
      </w:r>
      <w:r w:rsidR="00B0493A">
        <w:rPr>
          <w:rFonts w:ascii="Arial" w:eastAsia="Arial" w:hAnsi="Arial" w:cs="Arial"/>
          <w:color w:val="000000" w:themeColor="text1"/>
          <w:lang w:val="en-AU"/>
        </w:rPr>
        <w:t xml:space="preserve"> marks total: 6</w:t>
      </w:r>
      <w:r w:rsidR="5296D5F4" w:rsidRPr="5296D5F4">
        <w:rPr>
          <w:rFonts w:ascii="Arial" w:eastAsia="Arial" w:hAnsi="Arial" w:cs="Arial"/>
          <w:color w:val="000000" w:themeColor="text1"/>
          <w:lang w:val="en-AU"/>
        </w:rPr>
        <w:t xml:space="preserve"> marks for </w:t>
      </w:r>
      <w:r w:rsidR="00343C99">
        <w:rPr>
          <w:rFonts w:ascii="Arial" w:eastAsia="Arial" w:hAnsi="Arial" w:cs="Arial"/>
          <w:color w:val="000000" w:themeColor="text1"/>
          <w:lang w:val="en-AU"/>
        </w:rPr>
        <w:t>Hive</w:t>
      </w:r>
      <w:r w:rsidR="00B0493A">
        <w:rPr>
          <w:rFonts w:ascii="Arial" w:eastAsia="Arial" w:hAnsi="Arial" w:cs="Arial"/>
          <w:color w:val="000000" w:themeColor="text1"/>
          <w:lang w:val="en-AU"/>
        </w:rPr>
        <w:t xml:space="preserve"> and 6</w:t>
      </w:r>
      <w:r w:rsidR="5296D5F4" w:rsidRPr="5296D5F4">
        <w:rPr>
          <w:rFonts w:ascii="Arial" w:eastAsia="Arial" w:hAnsi="Arial" w:cs="Arial"/>
          <w:color w:val="000000" w:themeColor="text1"/>
          <w:lang w:val="en-AU"/>
        </w:rPr>
        <w:t xml:space="preserve"> marks for </w:t>
      </w:r>
      <w:r w:rsidR="00343C99">
        <w:rPr>
          <w:rFonts w:ascii="Arial" w:eastAsia="Arial" w:hAnsi="Arial" w:cs="Arial"/>
          <w:color w:val="000000" w:themeColor="text1"/>
          <w:lang w:val="en-AU"/>
        </w:rPr>
        <w:t>Spark</w:t>
      </w:r>
      <w:r w:rsidR="5296D5F4" w:rsidRPr="5296D5F4">
        <w:rPr>
          <w:rFonts w:ascii="Arial" w:eastAsia="Arial" w:hAnsi="Arial" w:cs="Arial"/>
          <w:color w:val="000000" w:themeColor="text1"/>
          <w:lang w:val="en-AU"/>
        </w:rPr>
        <w:t>]</w:t>
      </w:r>
    </w:p>
    <w:p w14:paraId="32FD9A1B" w14:textId="77777777" w:rsidR="00EE647D" w:rsidRDefault="00EE647D" w:rsidP="00A41041">
      <w:pPr>
        <w:ind w:left="720"/>
        <w:rPr>
          <w:rFonts w:ascii="Arial" w:hAnsi="Arial" w:cs="Arial"/>
          <w:color w:val="000000"/>
          <w:lang w:val="en-AU"/>
        </w:rPr>
      </w:pPr>
    </w:p>
    <w:p w14:paraId="550F358B" w14:textId="6D0FDC54" w:rsidR="009269AB" w:rsidRDefault="005A20A7" w:rsidP="005912D7">
      <w:pPr>
        <w:numPr>
          <w:ilvl w:val="0"/>
          <w:numId w:val="27"/>
        </w:numPr>
        <w:rPr>
          <w:rFonts w:ascii="Arial" w:hAnsi="Arial" w:cs="Arial"/>
          <w:color w:val="000000"/>
          <w:lang w:val="en-AU"/>
        </w:rPr>
      </w:pPr>
      <w:r w:rsidRPr="19C9614E">
        <w:rPr>
          <w:rFonts w:ascii="Arial" w:eastAsia="Arial" w:hAnsi="Arial" w:cs="Arial"/>
          <w:color w:val="000000"/>
          <w:lang w:val="en-AU"/>
        </w:rPr>
        <w:t xml:space="preserve">[MapReduce] </w:t>
      </w:r>
      <w:r w:rsidR="009269AB" w:rsidRPr="19C9614E">
        <w:rPr>
          <w:rFonts w:ascii="Arial" w:eastAsia="Arial" w:hAnsi="Arial" w:cs="Arial"/>
          <w:color w:val="000000"/>
          <w:lang w:val="en-AU"/>
        </w:rPr>
        <w:t>Given two months x and y, where y &gt; x. Find the hashtag name that</w:t>
      </w:r>
      <w:r w:rsidR="006541B5" w:rsidRPr="19C9614E">
        <w:rPr>
          <w:rFonts w:ascii="Arial" w:eastAsia="Arial" w:hAnsi="Arial" w:cs="Arial"/>
          <w:color w:val="000000"/>
          <w:lang w:val="en-AU"/>
        </w:rPr>
        <w:t xml:space="preserve"> has increased the number of twee</w:t>
      </w:r>
      <w:r w:rsidR="009269AB" w:rsidRPr="19C9614E">
        <w:rPr>
          <w:rFonts w:ascii="Arial" w:eastAsia="Arial" w:hAnsi="Arial" w:cs="Arial"/>
          <w:color w:val="000000"/>
          <w:lang w:val="en-AU"/>
        </w:rPr>
        <w:t>ts the most from</w:t>
      </w:r>
      <w:r w:rsidR="00640F80" w:rsidRPr="19C9614E">
        <w:rPr>
          <w:rFonts w:ascii="Arial" w:eastAsia="Arial" w:hAnsi="Arial" w:cs="Arial"/>
          <w:color w:val="000000"/>
          <w:lang w:val="en-AU"/>
        </w:rPr>
        <w:t xml:space="preserve"> </w:t>
      </w:r>
      <w:r w:rsidR="009269AB" w:rsidRPr="19C9614E">
        <w:rPr>
          <w:rFonts w:ascii="Arial" w:eastAsia="Arial" w:hAnsi="Arial" w:cs="Arial"/>
          <w:color w:val="000000"/>
          <w:lang w:val="en-AU"/>
        </w:rPr>
        <w:t>month x to month y.</w:t>
      </w:r>
      <w:r w:rsidR="00BC088D">
        <w:rPr>
          <w:rFonts w:ascii="Arial" w:eastAsia="Arial" w:hAnsi="Arial" w:cs="Arial"/>
          <w:color w:val="000000"/>
          <w:lang w:val="en-AU"/>
        </w:rPr>
        <w:t xml:space="preserve"> Ignore the tweets in the months between x and y, so just compare the number of tweets at month x and at month y.</w:t>
      </w:r>
      <w:r w:rsidR="009269AB" w:rsidRPr="19C9614E">
        <w:rPr>
          <w:rFonts w:ascii="Arial" w:eastAsia="Arial" w:hAnsi="Arial" w:cs="Arial"/>
          <w:color w:val="000000"/>
          <w:lang w:val="en-AU"/>
        </w:rPr>
        <w:t xml:space="preserve"> Report the hashtag name</w:t>
      </w:r>
      <w:r w:rsidR="008C1152" w:rsidRPr="19C9614E">
        <w:rPr>
          <w:rFonts w:ascii="Arial" w:eastAsia="Arial" w:hAnsi="Arial" w:cs="Arial"/>
          <w:color w:val="000000"/>
          <w:lang w:val="en-AU"/>
        </w:rPr>
        <w:t xml:space="preserve">, </w:t>
      </w:r>
      <w:r w:rsidR="009269AB" w:rsidRPr="19C9614E">
        <w:rPr>
          <w:rFonts w:ascii="Arial" w:eastAsia="Arial" w:hAnsi="Arial" w:cs="Arial"/>
          <w:color w:val="000000"/>
          <w:lang w:val="en-AU"/>
        </w:rPr>
        <w:t xml:space="preserve">the number of </w:t>
      </w:r>
      <w:r w:rsidR="005912D7" w:rsidRPr="19C9614E">
        <w:rPr>
          <w:rFonts w:ascii="Arial" w:eastAsia="Arial" w:hAnsi="Arial" w:cs="Arial"/>
          <w:color w:val="000000"/>
          <w:lang w:val="en-AU"/>
        </w:rPr>
        <w:t>tweet</w:t>
      </w:r>
      <w:r w:rsidR="008024D0">
        <w:rPr>
          <w:rFonts w:ascii="Arial" w:eastAsia="Arial" w:hAnsi="Arial" w:cs="Arial"/>
          <w:color w:val="000000"/>
          <w:lang w:val="en-AU"/>
        </w:rPr>
        <w:t>s in months x and y</w:t>
      </w:r>
      <w:r w:rsidR="009269AB" w:rsidRPr="19C9614E">
        <w:rPr>
          <w:rFonts w:ascii="Arial" w:eastAsia="Arial" w:hAnsi="Arial" w:cs="Arial"/>
          <w:color w:val="000000"/>
          <w:lang w:val="en-AU"/>
        </w:rPr>
        <w:t xml:space="preserve">. Ignore </w:t>
      </w:r>
      <w:r w:rsidR="008024D0">
        <w:rPr>
          <w:rFonts w:ascii="Arial" w:eastAsia="Arial" w:hAnsi="Arial" w:cs="Arial"/>
          <w:color w:val="000000"/>
          <w:lang w:val="en-AU"/>
        </w:rPr>
        <w:t>any hash</w:t>
      </w:r>
      <w:r w:rsidR="00640F80" w:rsidRPr="19C9614E">
        <w:rPr>
          <w:rFonts w:ascii="Arial" w:eastAsia="Arial" w:hAnsi="Arial" w:cs="Arial"/>
          <w:color w:val="000000"/>
          <w:lang w:val="en-AU"/>
        </w:rPr>
        <w:t>tag names</w:t>
      </w:r>
      <w:r w:rsidR="009269AB" w:rsidRPr="19C9614E">
        <w:rPr>
          <w:rFonts w:ascii="Arial" w:eastAsia="Arial" w:hAnsi="Arial" w:cs="Arial"/>
          <w:color w:val="000000"/>
          <w:lang w:val="en-AU"/>
        </w:rPr>
        <w:t xml:space="preserve"> that had no </w:t>
      </w:r>
      <w:r w:rsidR="005912D7" w:rsidRPr="19C9614E">
        <w:rPr>
          <w:rFonts w:ascii="Arial" w:eastAsia="Arial" w:hAnsi="Arial" w:cs="Arial"/>
          <w:color w:val="000000"/>
          <w:lang w:val="en-AU"/>
        </w:rPr>
        <w:t>tweet</w:t>
      </w:r>
      <w:r w:rsidR="006541B5" w:rsidRPr="19C9614E">
        <w:rPr>
          <w:rFonts w:ascii="Arial" w:eastAsia="Arial" w:hAnsi="Arial" w:cs="Arial"/>
          <w:color w:val="000000"/>
          <w:lang w:val="en-AU"/>
        </w:rPr>
        <w:t xml:space="preserve">s in either month x or y. </w:t>
      </w:r>
      <w:r w:rsidR="00254203">
        <w:rPr>
          <w:rFonts w:ascii="Arial" w:eastAsia="Arial" w:hAnsi="Arial" w:cs="Arial"/>
          <w:color w:val="000000"/>
          <w:lang w:val="en-AU"/>
        </w:rPr>
        <w:t>You can assume that the combination of hashtag and month is unique. Therefore, the same hashtag and month combination cannot occur more than once.</w:t>
      </w:r>
      <w:r w:rsidR="006541B5" w:rsidRPr="19C9614E">
        <w:rPr>
          <w:rFonts w:ascii="Arial" w:eastAsia="Arial" w:hAnsi="Arial" w:cs="Arial"/>
          <w:color w:val="000000"/>
          <w:lang w:val="en-AU"/>
        </w:rPr>
        <w:t xml:space="preserve"> </w:t>
      </w:r>
      <w:r w:rsidR="008024D0">
        <w:rPr>
          <w:rFonts w:ascii="Arial" w:eastAsia="Arial" w:hAnsi="Arial" w:cs="Arial"/>
          <w:color w:val="000000"/>
          <w:lang w:val="en-AU"/>
        </w:rPr>
        <w:t xml:space="preserve"> </w:t>
      </w:r>
      <w:r w:rsidR="008024D0">
        <w:rPr>
          <w:rFonts w:ascii="Arial" w:hAnsi="Arial" w:cs="Arial"/>
          <w:color w:val="000000"/>
          <w:lang w:val="en-AU"/>
        </w:rPr>
        <w:t>Take x and y as command line</w:t>
      </w:r>
      <w:r w:rsidR="002B2DA1">
        <w:rPr>
          <w:rFonts w:ascii="Arial" w:hAnsi="Arial" w:cs="Arial"/>
          <w:color w:val="000000"/>
          <w:lang w:val="en-AU"/>
        </w:rPr>
        <w:t xml:space="preserve"> arguments as was done in Task D</w:t>
      </w:r>
      <w:r w:rsidR="008024D0">
        <w:rPr>
          <w:rFonts w:ascii="Arial" w:hAnsi="Arial" w:cs="Arial"/>
          <w:color w:val="000000"/>
          <w:lang w:val="en-AU"/>
        </w:rPr>
        <w:t xml:space="preserve"> of Lab 3. </w:t>
      </w:r>
      <w:r w:rsidR="009269AB" w:rsidRPr="19C9614E">
        <w:rPr>
          <w:rFonts w:ascii="Arial" w:eastAsia="Arial" w:hAnsi="Arial" w:cs="Arial"/>
          <w:color w:val="000000"/>
          <w:lang w:val="en-AU"/>
        </w:rPr>
        <w:t xml:space="preserve"> </w:t>
      </w:r>
      <w:r w:rsidR="006541B5" w:rsidRPr="19C9614E">
        <w:rPr>
          <w:rFonts w:ascii="Arial" w:eastAsia="Arial" w:hAnsi="Arial" w:cs="Arial"/>
          <w:color w:val="000000"/>
          <w:lang w:val="en-AU"/>
        </w:rPr>
        <w:t>F</w:t>
      </w:r>
      <w:r w:rsidR="009269AB" w:rsidRPr="19C9614E">
        <w:rPr>
          <w:rFonts w:ascii="Arial" w:eastAsia="Arial" w:hAnsi="Arial" w:cs="Arial"/>
          <w:color w:val="000000"/>
          <w:lang w:val="en-AU"/>
        </w:rPr>
        <w:t xml:space="preserve">or the above </w:t>
      </w:r>
      <w:r w:rsidR="00E665A4" w:rsidRPr="19C9614E">
        <w:rPr>
          <w:rFonts w:ascii="Arial" w:eastAsia="Arial" w:hAnsi="Arial" w:cs="Arial"/>
          <w:color w:val="000000"/>
          <w:lang w:val="en-AU"/>
        </w:rPr>
        <w:t xml:space="preserve">small </w:t>
      </w:r>
      <w:r w:rsidR="009269AB" w:rsidRPr="19C9614E">
        <w:rPr>
          <w:rFonts w:ascii="Arial" w:eastAsia="Arial" w:hAnsi="Arial" w:cs="Arial"/>
          <w:color w:val="000000"/>
          <w:lang w:val="en-AU"/>
        </w:rPr>
        <w:t>example data set:</w:t>
      </w:r>
    </w:p>
    <w:p w14:paraId="6883ABC9" w14:textId="77777777" w:rsidR="009269AB" w:rsidRDefault="00640F80" w:rsidP="009269AB">
      <w:pPr>
        <w:ind w:left="1440"/>
        <w:rPr>
          <w:rFonts w:ascii="Arial" w:hAnsi="Arial" w:cs="Arial"/>
          <w:color w:val="000000"/>
          <w:lang w:val="en-AU"/>
        </w:rPr>
      </w:pPr>
      <w:r>
        <w:rPr>
          <w:rFonts w:ascii="Arial" w:hAnsi="Arial" w:cs="Arial"/>
          <w:color w:val="000000"/>
          <w:lang w:val="en-AU"/>
        </w:rPr>
        <w:t>Input: x = 200910, y = 200912</w:t>
      </w:r>
    </w:p>
    <w:p w14:paraId="426C0544" w14:textId="77777777" w:rsidR="008024D0" w:rsidRDefault="008024D0" w:rsidP="009269AB">
      <w:pPr>
        <w:ind w:left="1440"/>
        <w:rPr>
          <w:rFonts w:ascii="Arial" w:hAnsi="Arial" w:cs="Arial"/>
          <w:color w:val="000000"/>
          <w:lang w:val="en-AU"/>
        </w:rPr>
      </w:pPr>
    </w:p>
    <w:p w14:paraId="57489A81" w14:textId="16019926" w:rsidR="009269AB" w:rsidRDefault="009269AB" w:rsidP="009269AB">
      <w:pPr>
        <w:ind w:left="1440"/>
        <w:rPr>
          <w:rFonts w:ascii="Arial" w:hAnsi="Arial" w:cs="Arial"/>
          <w:color w:val="000000"/>
          <w:lang w:val="en-AU"/>
        </w:rPr>
      </w:pPr>
      <w:r>
        <w:rPr>
          <w:rFonts w:ascii="Arial" w:hAnsi="Arial" w:cs="Arial"/>
          <w:color w:val="000000"/>
          <w:lang w:val="en-AU"/>
        </w:rPr>
        <w:t>Output</w:t>
      </w:r>
      <w:r w:rsidR="008024D0">
        <w:rPr>
          <w:rFonts w:ascii="Arial" w:hAnsi="Arial" w:cs="Arial"/>
          <w:color w:val="000000"/>
          <w:lang w:val="en-AU"/>
        </w:rPr>
        <w:t xml:space="preserve"> (hashtag, month x count, month y count)</w:t>
      </w:r>
      <w:r>
        <w:rPr>
          <w:rFonts w:ascii="Arial" w:hAnsi="Arial" w:cs="Arial"/>
          <w:color w:val="000000"/>
          <w:lang w:val="en-AU"/>
        </w:rPr>
        <w:t>:</w:t>
      </w:r>
    </w:p>
    <w:p w14:paraId="41E86C99" w14:textId="508CC36E" w:rsidR="00640F80" w:rsidRDefault="009269AB" w:rsidP="009269AB">
      <w:pPr>
        <w:ind w:left="1440"/>
        <w:rPr>
          <w:rFonts w:ascii="Arial" w:hAnsi="Arial" w:cs="Arial"/>
          <w:color w:val="000000"/>
          <w:lang w:val="en-AU"/>
        </w:rPr>
      </w:pPr>
      <w:r>
        <w:rPr>
          <w:rFonts w:ascii="Arial" w:hAnsi="Arial" w:cs="Arial"/>
          <w:color w:val="000000"/>
          <w:lang w:val="en-AU"/>
        </w:rPr>
        <w:tab/>
      </w:r>
      <w:r w:rsidR="008024D0">
        <w:rPr>
          <w:rFonts w:ascii="Arial" w:hAnsi="Arial" w:cs="Arial"/>
          <w:color w:val="000000"/>
          <w:lang w:val="en-AU"/>
        </w:rPr>
        <w:t>m</w:t>
      </w:r>
      <w:r w:rsidR="00640F80">
        <w:rPr>
          <w:rFonts w:ascii="Arial" w:hAnsi="Arial" w:cs="Arial"/>
          <w:color w:val="000000"/>
          <w:lang w:val="en-AU"/>
        </w:rPr>
        <w:t>ycoolwife</w:t>
      </w:r>
      <w:r w:rsidR="008024D0">
        <w:rPr>
          <w:rFonts w:ascii="Arial" w:hAnsi="Arial" w:cs="Arial"/>
          <w:color w:val="000000"/>
          <w:lang w:val="en-AU"/>
        </w:rPr>
        <w:t xml:space="preserve">, </w:t>
      </w:r>
      <w:r w:rsidR="00640F80">
        <w:rPr>
          <w:rFonts w:ascii="Arial" w:hAnsi="Arial" w:cs="Arial"/>
          <w:color w:val="000000"/>
          <w:lang w:val="en-AU"/>
        </w:rPr>
        <w:t>1</w:t>
      </w:r>
      <w:r w:rsidR="008024D0">
        <w:rPr>
          <w:rFonts w:ascii="Arial" w:hAnsi="Arial" w:cs="Arial"/>
          <w:color w:val="000000"/>
          <w:lang w:val="en-AU"/>
        </w:rPr>
        <w:t>,</w:t>
      </w:r>
      <w:r w:rsidR="00640F80" w:rsidRPr="418EF0ED">
        <w:rPr>
          <w:rFonts w:ascii="Arial" w:eastAsia="Arial" w:hAnsi="Arial" w:cs="Arial"/>
          <w:color w:val="000000"/>
          <w:lang w:val="en-AU"/>
        </w:rPr>
        <w:t xml:space="preserve"> 500</w:t>
      </w:r>
    </w:p>
    <w:p w14:paraId="4850EE59" w14:textId="77777777" w:rsidR="001C3C21" w:rsidRDefault="001C3C21" w:rsidP="009269AB">
      <w:pPr>
        <w:ind w:left="720"/>
        <w:rPr>
          <w:rFonts w:ascii="Arial" w:hAnsi="Arial" w:cs="Arial"/>
          <w:color w:val="000000"/>
          <w:lang w:val="en-AU"/>
        </w:rPr>
      </w:pPr>
    </w:p>
    <w:p w14:paraId="4D2D9B2A" w14:textId="2FF0B9D0" w:rsidR="005A20A7" w:rsidRDefault="00B0493A" w:rsidP="005A20A7">
      <w:pPr>
        <w:ind w:left="720"/>
        <w:jc w:val="right"/>
        <w:rPr>
          <w:rFonts w:ascii="Arial" w:hAnsi="Arial" w:cs="Arial"/>
          <w:color w:val="000000"/>
          <w:lang w:val="en-AU"/>
        </w:rPr>
      </w:pPr>
      <w:r>
        <w:rPr>
          <w:rFonts w:ascii="Arial" w:eastAsia="Arial" w:hAnsi="Arial" w:cs="Arial"/>
          <w:color w:val="000000" w:themeColor="text1"/>
          <w:lang w:val="en-AU"/>
        </w:rPr>
        <w:t>[12</w:t>
      </w:r>
      <w:r w:rsidR="56EF4EFC" w:rsidRPr="56EF4EFC">
        <w:rPr>
          <w:rFonts w:ascii="Arial" w:eastAsia="Arial" w:hAnsi="Arial" w:cs="Arial"/>
          <w:color w:val="000000" w:themeColor="text1"/>
          <w:lang w:val="en-AU"/>
        </w:rPr>
        <w:t xml:space="preserve"> marks]</w:t>
      </w:r>
    </w:p>
    <w:p w14:paraId="2D2ACA25" w14:textId="77777777" w:rsidR="005A20A7" w:rsidRDefault="005A20A7" w:rsidP="009269AB">
      <w:pPr>
        <w:ind w:left="720"/>
        <w:rPr>
          <w:rFonts w:ascii="Arial" w:hAnsi="Arial" w:cs="Arial"/>
          <w:color w:val="000000"/>
          <w:lang w:val="en-AU"/>
        </w:rPr>
      </w:pPr>
    </w:p>
    <w:p w14:paraId="6EA59CE1" w14:textId="77777777" w:rsidR="003E1C02" w:rsidRDefault="003E1C02" w:rsidP="009269AB">
      <w:pPr>
        <w:ind w:left="720"/>
        <w:rPr>
          <w:rFonts w:ascii="Arial" w:hAnsi="Arial" w:cs="Arial"/>
          <w:color w:val="000000"/>
          <w:lang w:val="en-AU"/>
        </w:rPr>
      </w:pPr>
    </w:p>
    <w:p w14:paraId="2EBB12CF" w14:textId="2E1FF204" w:rsidR="007212DC" w:rsidRPr="000A097F" w:rsidRDefault="007212DC" w:rsidP="007212DC">
      <w:pPr>
        <w:rPr>
          <w:rFonts w:ascii="Arial" w:hAnsi="Arial" w:cs="Arial"/>
          <w:sz w:val="32"/>
          <w:szCs w:val="32"/>
          <w:u w:val="single"/>
          <w:lang w:val="en-AU"/>
        </w:rPr>
      </w:pPr>
      <w:r>
        <w:rPr>
          <w:rFonts w:ascii="Arial" w:hAnsi="Arial" w:cs="Arial"/>
          <w:sz w:val="32"/>
          <w:szCs w:val="32"/>
          <w:u w:val="single"/>
          <w:lang w:val="en-AU"/>
        </w:rPr>
        <w:t>Task 3</w:t>
      </w:r>
      <w:r w:rsidR="008F0960">
        <w:rPr>
          <w:rFonts w:ascii="Arial" w:hAnsi="Arial" w:cs="Arial"/>
          <w:sz w:val="32"/>
          <w:szCs w:val="32"/>
          <w:u w:val="single"/>
          <w:lang w:val="en-AU"/>
        </w:rPr>
        <w:t>: Creating inverted index from Bag of Words data</w:t>
      </w:r>
      <w:r w:rsidR="00B0493A">
        <w:rPr>
          <w:rFonts w:ascii="Arial" w:hAnsi="Arial" w:cs="Arial"/>
          <w:sz w:val="32"/>
          <w:szCs w:val="32"/>
          <w:u w:val="single"/>
          <w:lang w:val="en-AU"/>
        </w:rPr>
        <w:t xml:space="preserve"> [20</w:t>
      </w:r>
      <w:r w:rsidR="00737365">
        <w:rPr>
          <w:rFonts w:ascii="Arial" w:hAnsi="Arial" w:cs="Arial"/>
          <w:sz w:val="32"/>
          <w:szCs w:val="32"/>
          <w:u w:val="single"/>
          <w:lang w:val="en-AU"/>
        </w:rPr>
        <w:t xml:space="preserve"> marks]</w:t>
      </w:r>
    </w:p>
    <w:p w14:paraId="32E8117E" w14:textId="77777777" w:rsidR="00DD1797" w:rsidRDefault="00DD1797" w:rsidP="008B243D">
      <w:pPr>
        <w:rPr>
          <w:rFonts w:ascii="Arial" w:hAnsi="Arial" w:cs="Arial"/>
          <w:color w:val="000000"/>
          <w:lang w:val="en-AU"/>
        </w:rPr>
      </w:pPr>
    </w:p>
    <w:p w14:paraId="6B2581D0" w14:textId="1AC28727" w:rsidR="007212DC" w:rsidRDefault="44791201" w:rsidP="008B243D">
      <w:pPr>
        <w:rPr>
          <w:rFonts w:ascii="Arial" w:hAnsi="Arial" w:cs="Arial"/>
          <w:color w:val="000000"/>
          <w:lang w:val="en-AU"/>
        </w:rPr>
      </w:pPr>
      <w:r w:rsidRPr="44791201">
        <w:rPr>
          <w:rFonts w:ascii="Arial" w:eastAsia="Arial" w:hAnsi="Arial" w:cs="Arial"/>
          <w:color w:val="000000" w:themeColor="text1"/>
          <w:lang w:val="en-AU"/>
        </w:rPr>
        <w:t xml:space="preserve">In this task you are asked to create an inverted index of words to documents that </w:t>
      </w:r>
      <w:r w:rsidR="008024D0">
        <w:rPr>
          <w:rFonts w:ascii="Arial" w:eastAsia="Arial" w:hAnsi="Arial" w:cs="Arial"/>
          <w:color w:val="000000" w:themeColor="text1"/>
          <w:lang w:val="en-AU"/>
        </w:rPr>
        <w:t xml:space="preserve">contain </w:t>
      </w:r>
      <w:r w:rsidRPr="44791201">
        <w:rPr>
          <w:rFonts w:ascii="Arial" w:eastAsia="Arial" w:hAnsi="Arial" w:cs="Arial"/>
          <w:color w:val="000000" w:themeColor="text1"/>
          <w:lang w:val="en-AU"/>
        </w:rPr>
        <w:t xml:space="preserve">the words. Using this inverted index you can search for all the documents that contain a particular word easily. The data has been stored in a very compact form. There are two files. The first file is called </w:t>
      </w:r>
      <w:r w:rsidRPr="44791201">
        <w:rPr>
          <w:rFonts w:ascii="Arial" w:eastAsia="Arial" w:hAnsi="Arial" w:cs="Arial"/>
          <w:i/>
          <w:iCs/>
          <w:color w:val="000000" w:themeColor="text1"/>
          <w:lang w:val="en-AU"/>
        </w:rPr>
        <w:t>docword.txt</w:t>
      </w:r>
      <w:r w:rsidR="008024D0">
        <w:rPr>
          <w:rFonts w:ascii="Arial" w:eastAsia="Arial" w:hAnsi="Arial" w:cs="Arial"/>
          <w:i/>
          <w:iCs/>
          <w:color w:val="000000" w:themeColor="text1"/>
          <w:lang w:val="en-AU"/>
        </w:rPr>
        <w:t>,</w:t>
      </w:r>
      <w:r w:rsidRPr="44791201">
        <w:rPr>
          <w:rFonts w:ascii="Arial" w:eastAsia="Arial" w:hAnsi="Arial" w:cs="Arial"/>
          <w:color w:val="000000" w:themeColor="text1"/>
          <w:lang w:val="en-AU"/>
        </w:rPr>
        <w:t xml:space="preserve"> which contains the contents of all the documents stored in the following format:  </w:t>
      </w:r>
    </w:p>
    <w:p w14:paraId="3B1CCFFE" w14:textId="77777777" w:rsidR="000624FC" w:rsidRDefault="000624FC" w:rsidP="008B243D">
      <w:pPr>
        <w:rPr>
          <w:rFonts w:ascii="Arial" w:hAnsi="Arial" w:cs="Arial"/>
          <w:color w:val="00000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2117"/>
        <w:gridCol w:w="5629"/>
      </w:tblGrid>
      <w:tr w:rsidR="000624FC" w:rsidRPr="001E4924" w14:paraId="357F74C3" w14:textId="77777777" w:rsidTr="000624FC">
        <w:tc>
          <w:tcPr>
            <w:tcW w:w="1110" w:type="dxa"/>
            <w:shd w:val="clear" w:color="auto" w:fill="auto"/>
          </w:tcPr>
          <w:p w14:paraId="291A79F9" w14:textId="77777777" w:rsidR="000624FC" w:rsidRPr="001E4924" w:rsidRDefault="000624FC" w:rsidP="000624FC">
            <w:pPr>
              <w:rPr>
                <w:rFonts w:ascii="Arial" w:hAnsi="Arial" w:cs="Arial"/>
                <w:color w:val="000000"/>
                <w:lang w:val="en-AU"/>
              </w:rPr>
            </w:pPr>
            <w:r w:rsidRPr="001E4924">
              <w:rPr>
                <w:rFonts w:ascii="Arial" w:hAnsi="Arial" w:cs="Arial"/>
                <w:color w:val="000000"/>
                <w:lang w:val="en-AU"/>
              </w:rPr>
              <w:t>Attribute number</w:t>
            </w:r>
          </w:p>
        </w:tc>
        <w:tc>
          <w:tcPr>
            <w:tcW w:w="2117" w:type="dxa"/>
            <w:shd w:val="clear" w:color="auto" w:fill="auto"/>
          </w:tcPr>
          <w:p w14:paraId="6629A59F" w14:textId="77777777" w:rsidR="000624FC" w:rsidRPr="001E4924" w:rsidRDefault="000624FC" w:rsidP="000624FC">
            <w:pPr>
              <w:rPr>
                <w:rFonts w:ascii="Arial" w:hAnsi="Arial" w:cs="Arial"/>
                <w:color w:val="000000"/>
                <w:lang w:val="en-AU"/>
              </w:rPr>
            </w:pPr>
            <w:r w:rsidRPr="001E4924">
              <w:rPr>
                <w:rFonts w:ascii="Arial" w:hAnsi="Arial" w:cs="Arial"/>
                <w:color w:val="000000"/>
                <w:lang w:val="en-AU"/>
              </w:rPr>
              <w:t>Attribute name</w:t>
            </w:r>
          </w:p>
        </w:tc>
        <w:tc>
          <w:tcPr>
            <w:tcW w:w="5629" w:type="dxa"/>
            <w:shd w:val="clear" w:color="auto" w:fill="auto"/>
          </w:tcPr>
          <w:p w14:paraId="42717D36" w14:textId="77777777" w:rsidR="000624FC" w:rsidRPr="001E4924" w:rsidRDefault="000624FC" w:rsidP="000624FC">
            <w:pPr>
              <w:rPr>
                <w:rFonts w:ascii="Arial" w:hAnsi="Arial" w:cs="Arial"/>
                <w:color w:val="000000"/>
                <w:lang w:val="en-AU"/>
              </w:rPr>
            </w:pPr>
            <w:r w:rsidRPr="001E4924">
              <w:rPr>
                <w:rFonts w:ascii="Arial" w:hAnsi="Arial" w:cs="Arial"/>
                <w:color w:val="000000"/>
                <w:lang w:val="en-AU"/>
              </w:rPr>
              <w:t>Description</w:t>
            </w:r>
          </w:p>
        </w:tc>
      </w:tr>
      <w:tr w:rsidR="000624FC" w:rsidRPr="001E4924" w14:paraId="4C8E766C" w14:textId="77777777" w:rsidTr="000624FC">
        <w:tc>
          <w:tcPr>
            <w:tcW w:w="1110" w:type="dxa"/>
            <w:shd w:val="clear" w:color="auto" w:fill="auto"/>
          </w:tcPr>
          <w:p w14:paraId="47955B3B" w14:textId="77777777" w:rsidR="000624FC" w:rsidRPr="001E4924" w:rsidRDefault="000624FC" w:rsidP="000624FC">
            <w:pPr>
              <w:rPr>
                <w:rFonts w:ascii="Arial" w:hAnsi="Arial" w:cs="Arial"/>
                <w:color w:val="000000"/>
                <w:lang w:val="en-AU"/>
              </w:rPr>
            </w:pPr>
            <w:r w:rsidRPr="001E4924">
              <w:rPr>
                <w:rFonts w:ascii="Arial" w:hAnsi="Arial" w:cs="Arial"/>
                <w:color w:val="000000"/>
                <w:lang w:val="en-AU"/>
              </w:rPr>
              <w:t>1</w:t>
            </w:r>
          </w:p>
        </w:tc>
        <w:tc>
          <w:tcPr>
            <w:tcW w:w="2117" w:type="dxa"/>
            <w:shd w:val="clear" w:color="auto" w:fill="auto"/>
          </w:tcPr>
          <w:p w14:paraId="226E9EEF" w14:textId="77777777" w:rsidR="000624FC" w:rsidRPr="001E4924" w:rsidRDefault="000624FC" w:rsidP="000624FC">
            <w:pPr>
              <w:rPr>
                <w:rFonts w:ascii="Arial" w:hAnsi="Arial" w:cs="Arial"/>
                <w:color w:val="000000"/>
                <w:lang w:val="en-AU"/>
              </w:rPr>
            </w:pPr>
            <w:r>
              <w:rPr>
                <w:rFonts w:ascii="Arial" w:hAnsi="Arial" w:cs="Arial"/>
                <w:color w:val="000000"/>
                <w:lang w:val="en-AU"/>
              </w:rPr>
              <w:t>Doc id</w:t>
            </w:r>
          </w:p>
        </w:tc>
        <w:tc>
          <w:tcPr>
            <w:tcW w:w="5629" w:type="dxa"/>
            <w:shd w:val="clear" w:color="auto" w:fill="auto"/>
          </w:tcPr>
          <w:p w14:paraId="35685122" w14:textId="77777777" w:rsidR="000624FC" w:rsidRPr="001E4924" w:rsidRDefault="000624FC" w:rsidP="000624FC">
            <w:pPr>
              <w:rPr>
                <w:rFonts w:ascii="Arial" w:hAnsi="Arial" w:cs="Arial"/>
                <w:color w:val="000000"/>
                <w:lang w:val="en-AU"/>
              </w:rPr>
            </w:pPr>
            <w:r>
              <w:rPr>
                <w:rFonts w:ascii="Arial" w:hAnsi="Arial" w:cs="Arial"/>
                <w:color w:val="000000"/>
                <w:lang w:val="en-AU"/>
              </w:rPr>
              <w:t>The id of the document that contains the word</w:t>
            </w:r>
          </w:p>
        </w:tc>
      </w:tr>
      <w:tr w:rsidR="000624FC" w:rsidRPr="001E4924" w14:paraId="5EF2A318" w14:textId="77777777" w:rsidTr="000624FC">
        <w:tc>
          <w:tcPr>
            <w:tcW w:w="1110" w:type="dxa"/>
            <w:shd w:val="clear" w:color="auto" w:fill="auto"/>
          </w:tcPr>
          <w:p w14:paraId="79841DAA" w14:textId="77777777" w:rsidR="000624FC" w:rsidRPr="001E4924" w:rsidRDefault="000624FC" w:rsidP="000624FC">
            <w:pPr>
              <w:rPr>
                <w:rFonts w:ascii="Arial" w:hAnsi="Arial" w:cs="Arial"/>
                <w:color w:val="000000"/>
                <w:lang w:val="en-AU"/>
              </w:rPr>
            </w:pPr>
            <w:r w:rsidRPr="001E4924">
              <w:rPr>
                <w:rFonts w:ascii="Arial" w:hAnsi="Arial" w:cs="Arial"/>
                <w:color w:val="000000"/>
                <w:lang w:val="en-AU"/>
              </w:rPr>
              <w:t>2</w:t>
            </w:r>
          </w:p>
        </w:tc>
        <w:tc>
          <w:tcPr>
            <w:tcW w:w="2117" w:type="dxa"/>
            <w:shd w:val="clear" w:color="auto" w:fill="auto"/>
          </w:tcPr>
          <w:p w14:paraId="088F14E8" w14:textId="77777777" w:rsidR="000624FC" w:rsidRPr="001E4924" w:rsidRDefault="003D37F2" w:rsidP="000624FC">
            <w:pPr>
              <w:rPr>
                <w:rFonts w:ascii="Arial" w:hAnsi="Arial" w:cs="Arial"/>
                <w:color w:val="000000"/>
                <w:lang w:val="en-AU"/>
              </w:rPr>
            </w:pPr>
            <w:r>
              <w:rPr>
                <w:rFonts w:ascii="Arial" w:hAnsi="Arial" w:cs="Arial"/>
                <w:color w:val="000000"/>
                <w:lang w:val="en-AU"/>
              </w:rPr>
              <w:t>Vocab Index</w:t>
            </w:r>
          </w:p>
        </w:tc>
        <w:tc>
          <w:tcPr>
            <w:tcW w:w="5629" w:type="dxa"/>
            <w:shd w:val="clear" w:color="auto" w:fill="auto"/>
          </w:tcPr>
          <w:p w14:paraId="4AEDDCDE" w14:textId="77777777" w:rsidR="000624FC" w:rsidRPr="001E4924" w:rsidRDefault="003D37F2" w:rsidP="003D37F2">
            <w:pPr>
              <w:rPr>
                <w:rFonts w:ascii="Arial" w:hAnsi="Arial" w:cs="Arial"/>
                <w:color w:val="000000"/>
                <w:lang w:val="en-AU"/>
              </w:rPr>
            </w:pPr>
            <w:r>
              <w:rPr>
                <w:rFonts w:ascii="Arial" w:hAnsi="Arial" w:cs="Arial"/>
                <w:color w:val="000000"/>
                <w:lang w:val="en-AU"/>
              </w:rPr>
              <w:t xml:space="preserve">Instead of storing the word itself. We store the index into the </w:t>
            </w:r>
            <w:r w:rsidR="00BA1308">
              <w:rPr>
                <w:rFonts w:ascii="Arial" w:hAnsi="Arial" w:cs="Arial"/>
                <w:color w:val="000000"/>
                <w:lang w:val="en-AU"/>
              </w:rPr>
              <w:t>vocabulary</w:t>
            </w:r>
            <w:r>
              <w:rPr>
                <w:rFonts w:ascii="Arial" w:hAnsi="Arial" w:cs="Arial"/>
                <w:color w:val="000000"/>
                <w:lang w:val="en-AU"/>
              </w:rPr>
              <w:t xml:space="preserve"> file. </w:t>
            </w:r>
            <w:r w:rsidR="004066D4" w:rsidRPr="004066D4">
              <w:rPr>
                <w:rFonts w:ascii="Arial" w:hAnsi="Arial" w:cs="Arial"/>
                <w:i/>
                <w:color w:val="000000"/>
                <w:lang w:val="en-AU"/>
              </w:rPr>
              <w:t xml:space="preserve">The index starts </w:t>
            </w:r>
            <w:r w:rsidR="004066D4" w:rsidRPr="004066D4">
              <w:rPr>
                <w:rFonts w:ascii="Arial" w:hAnsi="Arial" w:cs="Arial"/>
                <w:i/>
                <w:color w:val="000000"/>
                <w:lang w:val="en-AU"/>
              </w:rPr>
              <w:lastRenderedPageBreak/>
              <w:t>from 1</w:t>
            </w:r>
            <w:r w:rsidR="004964D2" w:rsidRPr="004066D4">
              <w:rPr>
                <w:rFonts w:ascii="Arial" w:hAnsi="Arial" w:cs="Arial"/>
                <w:i/>
                <w:color w:val="000000"/>
                <w:lang w:val="en-AU"/>
              </w:rPr>
              <w:t>.</w:t>
            </w:r>
          </w:p>
        </w:tc>
      </w:tr>
      <w:tr w:rsidR="000624FC" w:rsidRPr="001E4924" w14:paraId="3E08D99E" w14:textId="77777777" w:rsidTr="000624FC">
        <w:tc>
          <w:tcPr>
            <w:tcW w:w="1110" w:type="dxa"/>
            <w:shd w:val="clear" w:color="auto" w:fill="auto"/>
          </w:tcPr>
          <w:p w14:paraId="0981F5B3" w14:textId="77777777" w:rsidR="000624FC" w:rsidRPr="001E4924" w:rsidRDefault="000624FC" w:rsidP="000624FC">
            <w:pPr>
              <w:rPr>
                <w:rFonts w:ascii="Arial" w:hAnsi="Arial" w:cs="Arial"/>
                <w:color w:val="000000"/>
                <w:lang w:val="en-AU"/>
              </w:rPr>
            </w:pPr>
            <w:r w:rsidRPr="001E4924">
              <w:rPr>
                <w:rFonts w:ascii="Arial" w:hAnsi="Arial" w:cs="Arial"/>
                <w:color w:val="000000"/>
                <w:lang w:val="en-AU"/>
              </w:rPr>
              <w:lastRenderedPageBreak/>
              <w:t>3</w:t>
            </w:r>
          </w:p>
        </w:tc>
        <w:tc>
          <w:tcPr>
            <w:tcW w:w="2117" w:type="dxa"/>
            <w:shd w:val="clear" w:color="auto" w:fill="auto"/>
          </w:tcPr>
          <w:p w14:paraId="70F1D00F" w14:textId="77777777" w:rsidR="000624FC" w:rsidRPr="001E4924" w:rsidRDefault="000624FC" w:rsidP="000624FC">
            <w:pPr>
              <w:rPr>
                <w:rFonts w:ascii="Arial" w:hAnsi="Arial" w:cs="Arial"/>
                <w:color w:val="000000"/>
                <w:lang w:val="en-AU"/>
              </w:rPr>
            </w:pPr>
            <w:r w:rsidRPr="001E4924">
              <w:rPr>
                <w:rFonts w:ascii="Arial" w:hAnsi="Arial" w:cs="Arial"/>
                <w:color w:val="000000"/>
                <w:lang w:val="en-AU"/>
              </w:rPr>
              <w:t>count</w:t>
            </w:r>
          </w:p>
        </w:tc>
        <w:tc>
          <w:tcPr>
            <w:tcW w:w="5629" w:type="dxa"/>
            <w:shd w:val="clear" w:color="auto" w:fill="auto"/>
          </w:tcPr>
          <w:p w14:paraId="3FAE1B3E" w14:textId="77777777" w:rsidR="000624FC" w:rsidRPr="001E4924" w:rsidRDefault="000624FC" w:rsidP="003D37F2">
            <w:pPr>
              <w:rPr>
                <w:rFonts w:ascii="Arial" w:hAnsi="Arial" w:cs="Arial"/>
                <w:color w:val="000000"/>
                <w:lang w:val="en-AU"/>
              </w:rPr>
            </w:pPr>
            <w:r w:rsidRPr="001E4924">
              <w:rPr>
                <w:rFonts w:ascii="Arial" w:hAnsi="Arial" w:cs="Arial"/>
                <w:color w:val="000000"/>
                <w:lang w:val="en-AU"/>
              </w:rPr>
              <w:t>An integer representing the number</w:t>
            </w:r>
            <w:r w:rsidR="003E1C02">
              <w:rPr>
                <w:rFonts w:ascii="Arial" w:hAnsi="Arial" w:cs="Arial"/>
                <w:color w:val="000000"/>
                <w:lang w:val="en-AU"/>
              </w:rPr>
              <w:t xml:space="preserve"> of</w:t>
            </w:r>
            <w:r w:rsidRPr="001E4924">
              <w:rPr>
                <w:rFonts w:ascii="Arial" w:hAnsi="Arial" w:cs="Arial"/>
                <w:color w:val="000000"/>
                <w:lang w:val="en-AU"/>
              </w:rPr>
              <w:t xml:space="preserve"> </w:t>
            </w:r>
            <w:r w:rsidR="003D37F2">
              <w:rPr>
                <w:rFonts w:ascii="Arial" w:hAnsi="Arial" w:cs="Arial"/>
                <w:color w:val="000000"/>
                <w:lang w:val="en-AU"/>
              </w:rPr>
              <w:t>times this word occurred in this document.</w:t>
            </w:r>
          </w:p>
        </w:tc>
      </w:tr>
    </w:tbl>
    <w:p w14:paraId="241F1EDA" w14:textId="77777777" w:rsidR="000624FC" w:rsidRDefault="000624FC" w:rsidP="008B243D">
      <w:pPr>
        <w:rPr>
          <w:rFonts w:ascii="Arial" w:hAnsi="Arial" w:cs="Arial"/>
          <w:color w:val="000000"/>
          <w:lang w:val="en-AU"/>
        </w:rPr>
      </w:pPr>
    </w:p>
    <w:p w14:paraId="4CE4DE89" w14:textId="77777777" w:rsidR="007212DC" w:rsidRPr="000A097F" w:rsidRDefault="00BA1308" w:rsidP="008B243D">
      <w:pPr>
        <w:rPr>
          <w:rFonts w:ascii="Arial" w:hAnsi="Arial" w:cs="Arial"/>
          <w:color w:val="000000"/>
          <w:lang w:val="en-AU"/>
        </w:rPr>
      </w:pPr>
      <w:r>
        <w:rPr>
          <w:rFonts w:ascii="Arial" w:hAnsi="Arial" w:cs="Arial"/>
          <w:color w:val="000000"/>
          <w:lang w:val="en-AU"/>
        </w:rPr>
        <w:t xml:space="preserve">The second file called </w:t>
      </w:r>
      <w:r w:rsidRPr="00BA1308">
        <w:rPr>
          <w:rFonts w:ascii="Arial" w:hAnsi="Arial" w:cs="Arial"/>
          <w:i/>
          <w:color w:val="000000"/>
          <w:lang w:val="en-AU"/>
        </w:rPr>
        <w:t>vocab.txt</w:t>
      </w:r>
      <w:r>
        <w:rPr>
          <w:rFonts w:ascii="Arial" w:hAnsi="Arial" w:cs="Arial"/>
          <w:color w:val="000000"/>
          <w:lang w:val="en-AU"/>
        </w:rPr>
        <w:t xml:space="preserve"> c</w:t>
      </w:r>
      <w:r w:rsidR="004964D2">
        <w:rPr>
          <w:rFonts w:ascii="Arial" w:hAnsi="Arial" w:cs="Arial"/>
          <w:color w:val="000000"/>
          <w:lang w:val="en-AU"/>
        </w:rPr>
        <w:t xml:space="preserve">ontains each word in the vocabulary, which is indexed by attribute 2 of the </w:t>
      </w:r>
      <w:r w:rsidR="004964D2" w:rsidRPr="004964D2">
        <w:rPr>
          <w:rFonts w:ascii="Arial" w:hAnsi="Arial" w:cs="Arial"/>
          <w:i/>
          <w:color w:val="000000"/>
          <w:lang w:val="en-AU"/>
        </w:rPr>
        <w:t>docword.txt</w:t>
      </w:r>
      <w:r w:rsidR="004964D2">
        <w:rPr>
          <w:rFonts w:ascii="Arial" w:hAnsi="Arial" w:cs="Arial"/>
          <w:color w:val="000000"/>
          <w:lang w:val="en-AU"/>
        </w:rPr>
        <w:t xml:space="preserve"> file.</w:t>
      </w:r>
    </w:p>
    <w:p w14:paraId="60AFF7AC" w14:textId="77777777" w:rsidR="00EF261F" w:rsidRDefault="00EF261F" w:rsidP="008B243D">
      <w:pPr>
        <w:rPr>
          <w:rFonts w:ascii="Arial" w:hAnsi="Arial" w:cs="Arial"/>
          <w:color w:val="000000"/>
          <w:lang w:val="en-AU"/>
        </w:rPr>
      </w:pPr>
    </w:p>
    <w:p w14:paraId="22AD5CD5" w14:textId="77777777" w:rsidR="00BA1308" w:rsidRDefault="003E1C02" w:rsidP="008B243D">
      <w:pPr>
        <w:rPr>
          <w:rFonts w:ascii="Arial" w:hAnsi="Arial" w:cs="Arial"/>
          <w:color w:val="000000"/>
          <w:lang w:val="en-AU"/>
        </w:rPr>
      </w:pPr>
      <w:r>
        <w:rPr>
          <w:rFonts w:ascii="Arial" w:hAnsi="Arial" w:cs="Arial"/>
          <w:color w:val="000000"/>
          <w:lang w:val="en-AU"/>
        </w:rPr>
        <w:t>The</w:t>
      </w:r>
      <w:r w:rsidR="00BA1308">
        <w:rPr>
          <w:rFonts w:ascii="Arial" w:hAnsi="Arial" w:cs="Arial"/>
          <w:color w:val="000000"/>
          <w:lang w:val="en-AU"/>
        </w:rPr>
        <w:t xml:space="preserve"> </w:t>
      </w:r>
      <w:r>
        <w:rPr>
          <w:rFonts w:ascii="Arial" w:hAnsi="Arial" w:cs="Arial"/>
          <w:color w:val="000000"/>
          <w:lang w:val="en-AU"/>
        </w:rPr>
        <w:t>data set used for this task can be found inside the Bag of words directory of the assignment_datafiles.zip</w:t>
      </w:r>
      <w:r w:rsidR="00BA1308">
        <w:rPr>
          <w:rFonts w:ascii="Arial" w:hAnsi="Arial" w:cs="Arial"/>
          <w:color w:val="000000"/>
          <w:lang w:val="en-AU"/>
        </w:rPr>
        <w:t xml:space="preserve"> </w:t>
      </w:r>
      <w:r w:rsidR="0059774F">
        <w:rPr>
          <w:rFonts w:ascii="Arial" w:hAnsi="Arial" w:cs="Arial"/>
          <w:color w:val="000000"/>
          <w:lang w:val="en-AU"/>
        </w:rPr>
        <w:t>on LMS.</w:t>
      </w:r>
    </w:p>
    <w:p w14:paraId="3D85089C" w14:textId="77777777" w:rsidR="00E665A4" w:rsidRDefault="00E665A4" w:rsidP="008B243D">
      <w:pPr>
        <w:rPr>
          <w:rFonts w:ascii="Arial" w:hAnsi="Arial" w:cs="Arial"/>
          <w:color w:val="000000"/>
          <w:lang w:val="en-AU"/>
        </w:rPr>
      </w:pPr>
    </w:p>
    <w:p w14:paraId="59FEABB8" w14:textId="62C43B17" w:rsidR="00BA1308" w:rsidRDefault="00BA1308" w:rsidP="008B243D">
      <w:pPr>
        <w:rPr>
          <w:rFonts w:ascii="Arial" w:hAnsi="Arial" w:cs="Arial"/>
          <w:color w:val="000000"/>
          <w:lang w:val="en-AU"/>
        </w:rPr>
      </w:pPr>
      <w:r>
        <w:rPr>
          <w:rFonts w:ascii="Arial" w:hAnsi="Arial" w:cs="Arial"/>
          <w:color w:val="000000"/>
          <w:lang w:val="en-AU"/>
        </w:rPr>
        <w:t>If you want to test your solution with more data sets you can download other data sets</w:t>
      </w:r>
      <w:r w:rsidR="004964D2">
        <w:rPr>
          <w:rFonts w:ascii="Arial" w:hAnsi="Arial" w:cs="Arial"/>
          <w:color w:val="000000"/>
          <w:lang w:val="en-AU"/>
        </w:rPr>
        <w:t xml:space="preserve"> of the same format from the following source (just need to be careful that you delete the first three lines from the </w:t>
      </w:r>
      <w:r w:rsidR="004964D2" w:rsidRPr="001A2F5F">
        <w:rPr>
          <w:rFonts w:ascii="Arial" w:hAnsi="Arial" w:cs="Arial"/>
          <w:i/>
          <w:color w:val="000000"/>
          <w:lang w:val="en-AU"/>
        </w:rPr>
        <w:t>docword</w:t>
      </w:r>
      <w:r w:rsidR="001A2F5F" w:rsidRPr="001A2F5F">
        <w:rPr>
          <w:rFonts w:ascii="Arial" w:hAnsi="Arial" w:cs="Arial"/>
          <w:i/>
          <w:color w:val="000000"/>
          <w:lang w:val="en-AU"/>
        </w:rPr>
        <w:t>.txt</w:t>
      </w:r>
      <w:r w:rsidR="004964D2">
        <w:rPr>
          <w:rFonts w:ascii="Arial" w:hAnsi="Arial" w:cs="Arial"/>
          <w:color w:val="000000"/>
          <w:lang w:val="en-AU"/>
        </w:rPr>
        <w:t xml:space="preserve"> files that you download):</w:t>
      </w:r>
    </w:p>
    <w:p w14:paraId="3EAB03BC" w14:textId="77777777" w:rsidR="004964D2" w:rsidRDefault="004964D2" w:rsidP="008B243D">
      <w:pPr>
        <w:rPr>
          <w:rFonts w:ascii="Arial" w:hAnsi="Arial" w:cs="Arial"/>
          <w:color w:val="000000"/>
          <w:lang w:val="en-AU"/>
        </w:rPr>
      </w:pPr>
    </w:p>
    <w:p w14:paraId="133DEC73" w14:textId="77777777" w:rsidR="00BA1308" w:rsidRDefault="00BA1308" w:rsidP="008B243D">
      <w:pPr>
        <w:rPr>
          <w:rFonts w:ascii="Arial" w:hAnsi="Arial" w:cs="Arial"/>
          <w:color w:val="000000"/>
          <w:lang w:val="en-AU"/>
        </w:rPr>
      </w:pPr>
      <w:r w:rsidRPr="00BA1308">
        <w:rPr>
          <w:rFonts w:ascii="Arial" w:hAnsi="Arial" w:cs="Arial"/>
          <w:color w:val="000000"/>
          <w:lang w:val="en-AU"/>
        </w:rPr>
        <w:t>http://archive.ics.uci.edu/ml/datasets/Bag+of+Words</w:t>
      </w:r>
    </w:p>
    <w:p w14:paraId="1D7494C5" w14:textId="77777777" w:rsidR="00BA1308" w:rsidRDefault="00BA1308" w:rsidP="008B243D">
      <w:pPr>
        <w:rPr>
          <w:rFonts w:ascii="Arial" w:hAnsi="Arial" w:cs="Arial"/>
          <w:color w:val="000000"/>
          <w:lang w:val="en-AU"/>
        </w:rPr>
      </w:pPr>
    </w:p>
    <w:p w14:paraId="086A35CD" w14:textId="08A08856" w:rsidR="004964D2" w:rsidRDefault="001A2F5F" w:rsidP="008B243D">
      <w:pPr>
        <w:rPr>
          <w:rFonts w:ascii="Arial" w:hAnsi="Arial" w:cs="Arial"/>
          <w:color w:val="000000"/>
          <w:lang w:val="en-AU"/>
        </w:rPr>
      </w:pPr>
      <w:r>
        <w:rPr>
          <w:rFonts w:ascii="Arial" w:hAnsi="Arial" w:cs="Arial"/>
          <w:color w:val="000000"/>
          <w:lang w:val="en-AU"/>
        </w:rPr>
        <w:t xml:space="preserve">Here is a small </w:t>
      </w:r>
      <w:r w:rsidR="004964D2">
        <w:rPr>
          <w:rFonts w:ascii="Arial" w:hAnsi="Arial" w:cs="Arial"/>
          <w:color w:val="000000"/>
          <w:lang w:val="en-AU"/>
        </w:rPr>
        <w:t xml:space="preserve">example </w:t>
      </w:r>
      <w:r w:rsidR="00E665A4">
        <w:rPr>
          <w:rFonts w:ascii="Arial" w:hAnsi="Arial" w:cs="Arial"/>
          <w:color w:val="000000"/>
          <w:lang w:val="en-AU"/>
        </w:rPr>
        <w:t xml:space="preserve">content </w:t>
      </w:r>
      <w:r w:rsidR="004964D2">
        <w:rPr>
          <w:rFonts w:ascii="Arial" w:hAnsi="Arial" w:cs="Arial"/>
          <w:color w:val="000000"/>
          <w:lang w:val="en-AU"/>
        </w:rPr>
        <w:t xml:space="preserve">of the </w:t>
      </w:r>
      <w:r w:rsidR="004964D2" w:rsidRPr="008D526A">
        <w:rPr>
          <w:rFonts w:ascii="Arial" w:hAnsi="Arial" w:cs="Arial"/>
          <w:i/>
          <w:color w:val="000000"/>
          <w:lang w:val="en-AU"/>
        </w:rPr>
        <w:t>docword.txt</w:t>
      </w:r>
      <w:r w:rsidR="004964D2">
        <w:rPr>
          <w:rFonts w:ascii="Arial" w:hAnsi="Arial" w:cs="Arial"/>
          <w:color w:val="000000"/>
          <w:lang w:val="en-AU"/>
        </w:rPr>
        <w:t xml:space="preserve"> file. </w:t>
      </w:r>
    </w:p>
    <w:p w14:paraId="15D6713B" w14:textId="77777777" w:rsidR="004964D2" w:rsidRDefault="004964D2" w:rsidP="008B243D">
      <w:pPr>
        <w:rPr>
          <w:rFonts w:ascii="Arial" w:hAnsi="Arial" w:cs="Arial"/>
          <w:color w:val="00000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551"/>
        <w:gridCol w:w="1276"/>
      </w:tblGrid>
      <w:tr w:rsidR="004964D2" w:rsidRPr="001E4924" w14:paraId="6301CF10" w14:textId="77777777" w:rsidTr="001D4D89">
        <w:tc>
          <w:tcPr>
            <w:tcW w:w="1526" w:type="dxa"/>
            <w:shd w:val="clear" w:color="auto" w:fill="auto"/>
          </w:tcPr>
          <w:p w14:paraId="2E274639" w14:textId="77777777" w:rsidR="004964D2" w:rsidRPr="001E4924" w:rsidRDefault="004964D2" w:rsidP="001D4D89">
            <w:pPr>
              <w:rPr>
                <w:rFonts w:ascii="Arial" w:hAnsi="Arial" w:cs="Arial"/>
                <w:color w:val="000000"/>
                <w:lang w:val="en-AU"/>
              </w:rPr>
            </w:pPr>
            <w:r>
              <w:rPr>
                <w:rFonts w:ascii="Arial" w:hAnsi="Arial" w:cs="Arial"/>
                <w:color w:val="000000"/>
                <w:lang w:val="en-AU"/>
              </w:rPr>
              <w:t>Doc id</w:t>
            </w:r>
          </w:p>
        </w:tc>
        <w:tc>
          <w:tcPr>
            <w:tcW w:w="2551" w:type="dxa"/>
            <w:shd w:val="clear" w:color="auto" w:fill="auto"/>
          </w:tcPr>
          <w:p w14:paraId="2AA9407D" w14:textId="77777777" w:rsidR="004964D2" w:rsidRPr="001E4924" w:rsidRDefault="004964D2" w:rsidP="001D4D89">
            <w:pPr>
              <w:rPr>
                <w:rFonts w:ascii="Arial" w:hAnsi="Arial" w:cs="Arial"/>
                <w:color w:val="000000"/>
                <w:lang w:val="en-AU"/>
              </w:rPr>
            </w:pPr>
            <w:r>
              <w:rPr>
                <w:rFonts w:ascii="Arial" w:hAnsi="Arial" w:cs="Arial"/>
                <w:color w:val="000000"/>
                <w:lang w:val="en-AU"/>
              </w:rPr>
              <w:t>Vocab Index</w:t>
            </w:r>
          </w:p>
        </w:tc>
        <w:tc>
          <w:tcPr>
            <w:tcW w:w="1276" w:type="dxa"/>
            <w:shd w:val="clear" w:color="auto" w:fill="auto"/>
          </w:tcPr>
          <w:p w14:paraId="0442874C" w14:textId="77777777" w:rsidR="004964D2" w:rsidRPr="001E4924" w:rsidRDefault="008D526A" w:rsidP="001D4D89">
            <w:pPr>
              <w:rPr>
                <w:rFonts w:ascii="Arial" w:hAnsi="Arial" w:cs="Arial"/>
                <w:color w:val="000000"/>
                <w:lang w:val="en-AU"/>
              </w:rPr>
            </w:pPr>
            <w:r w:rsidRPr="001E4924">
              <w:rPr>
                <w:rFonts w:ascii="Arial" w:hAnsi="Arial" w:cs="Arial"/>
                <w:color w:val="000000"/>
                <w:lang w:val="en-AU"/>
              </w:rPr>
              <w:t>C</w:t>
            </w:r>
            <w:r w:rsidR="004964D2" w:rsidRPr="001E4924">
              <w:rPr>
                <w:rFonts w:ascii="Arial" w:hAnsi="Arial" w:cs="Arial"/>
                <w:color w:val="000000"/>
                <w:lang w:val="en-AU"/>
              </w:rPr>
              <w:t>ount</w:t>
            </w:r>
          </w:p>
        </w:tc>
      </w:tr>
      <w:tr w:rsidR="004964D2" w:rsidRPr="001E4924" w14:paraId="2227240D" w14:textId="77777777" w:rsidTr="001D4D89">
        <w:tc>
          <w:tcPr>
            <w:tcW w:w="1526" w:type="dxa"/>
            <w:shd w:val="clear" w:color="auto" w:fill="auto"/>
          </w:tcPr>
          <w:p w14:paraId="7D5E29F8" w14:textId="77777777" w:rsidR="004964D2" w:rsidRPr="001E4924" w:rsidRDefault="008D526A" w:rsidP="001D4D89">
            <w:pPr>
              <w:rPr>
                <w:rFonts w:ascii="Arial" w:hAnsi="Arial" w:cs="Arial"/>
                <w:color w:val="000000"/>
                <w:lang w:val="en-AU"/>
              </w:rPr>
            </w:pPr>
            <w:r>
              <w:rPr>
                <w:rFonts w:ascii="Arial" w:hAnsi="Arial" w:cs="Arial"/>
                <w:color w:val="000000"/>
                <w:lang w:val="en-AU"/>
              </w:rPr>
              <w:t>1</w:t>
            </w:r>
          </w:p>
        </w:tc>
        <w:tc>
          <w:tcPr>
            <w:tcW w:w="2551" w:type="dxa"/>
            <w:shd w:val="clear" w:color="auto" w:fill="auto"/>
          </w:tcPr>
          <w:p w14:paraId="1C2BCA83" w14:textId="77777777" w:rsidR="004964D2" w:rsidRPr="001E4924" w:rsidRDefault="008D526A" w:rsidP="001D4D89">
            <w:pPr>
              <w:rPr>
                <w:rFonts w:ascii="Arial" w:hAnsi="Arial" w:cs="Arial"/>
                <w:color w:val="000000"/>
                <w:lang w:val="en-AU"/>
              </w:rPr>
            </w:pPr>
            <w:r>
              <w:rPr>
                <w:rFonts w:ascii="Arial" w:hAnsi="Arial" w:cs="Arial"/>
                <w:color w:val="000000"/>
                <w:lang w:val="en-AU"/>
              </w:rPr>
              <w:t>3</w:t>
            </w:r>
          </w:p>
        </w:tc>
        <w:tc>
          <w:tcPr>
            <w:tcW w:w="1276" w:type="dxa"/>
            <w:shd w:val="clear" w:color="auto" w:fill="auto"/>
          </w:tcPr>
          <w:p w14:paraId="68135FC3" w14:textId="77777777" w:rsidR="004964D2" w:rsidRPr="001E4924" w:rsidRDefault="008324D4" w:rsidP="001D4D89">
            <w:pPr>
              <w:rPr>
                <w:rFonts w:ascii="Arial" w:hAnsi="Arial" w:cs="Arial"/>
                <w:color w:val="000000"/>
                <w:lang w:val="en-AU"/>
              </w:rPr>
            </w:pPr>
            <w:r>
              <w:rPr>
                <w:rFonts w:ascii="Arial" w:hAnsi="Arial" w:cs="Arial"/>
                <w:color w:val="000000"/>
                <w:lang w:val="en-AU"/>
              </w:rPr>
              <w:t>1</w:t>
            </w:r>
            <w:r w:rsidR="008D526A">
              <w:rPr>
                <w:rFonts w:ascii="Arial" w:hAnsi="Arial" w:cs="Arial"/>
                <w:color w:val="000000"/>
                <w:lang w:val="en-AU"/>
              </w:rPr>
              <w:t>2</w:t>
            </w:r>
            <w:r>
              <w:rPr>
                <w:rFonts w:ascii="Arial" w:hAnsi="Arial" w:cs="Arial"/>
                <w:color w:val="000000"/>
                <w:lang w:val="en-AU"/>
              </w:rPr>
              <w:t>00</w:t>
            </w:r>
          </w:p>
        </w:tc>
      </w:tr>
      <w:tr w:rsidR="004964D2" w:rsidRPr="001E4924" w14:paraId="4DF87931" w14:textId="77777777" w:rsidTr="001D4D89">
        <w:tc>
          <w:tcPr>
            <w:tcW w:w="1526" w:type="dxa"/>
            <w:shd w:val="clear" w:color="auto" w:fill="auto"/>
          </w:tcPr>
          <w:p w14:paraId="5BBEC6F9" w14:textId="77777777" w:rsidR="004964D2" w:rsidRPr="001E4924" w:rsidRDefault="008D526A" w:rsidP="001D4D89">
            <w:pPr>
              <w:rPr>
                <w:rFonts w:ascii="Arial" w:hAnsi="Arial" w:cs="Arial"/>
                <w:color w:val="000000"/>
                <w:lang w:val="en-AU"/>
              </w:rPr>
            </w:pPr>
            <w:r>
              <w:rPr>
                <w:rFonts w:ascii="Arial" w:hAnsi="Arial" w:cs="Arial"/>
                <w:color w:val="000000"/>
                <w:lang w:val="en-AU"/>
              </w:rPr>
              <w:t>1</w:t>
            </w:r>
          </w:p>
        </w:tc>
        <w:tc>
          <w:tcPr>
            <w:tcW w:w="2551" w:type="dxa"/>
            <w:shd w:val="clear" w:color="auto" w:fill="auto"/>
          </w:tcPr>
          <w:p w14:paraId="05DF7123" w14:textId="77777777" w:rsidR="004964D2" w:rsidRPr="001E4924" w:rsidRDefault="008D526A" w:rsidP="001D4D89">
            <w:pPr>
              <w:rPr>
                <w:rFonts w:ascii="Arial" w:hAnsi="Arial" w:cs="Arial"/>
                <w:color w:val="000000"/>
                <w:lang w:val="en-AU"/>
              </w:rPr>
            </w:pPr>
            <w:r>
              <w:rPr>
                <w:rFonts w:ascii="Arial" w:hAnsi="Arial" w:cs="Arial"/>
                <w:color w:val="000000"/>
                <w:lang w:val="en-AU"/>
              </w:rPr>
              <w:t>2</w:t>
            </w:r>
          </w:p>
        </w:tc>
        <w:tc>
          <w:tcPr>
            <w:tcW w:w="1276" w:type="dxa"/>
            <w:shd w:val="clear" w:color="auto" w:fill="auto"/>
          </w:tcPr>
          <w:p w14:paraId="009F24BE" w14:textId="77777777" w:rsidR="004964D2" w:rsidRPr="001E4924" w:rsidRDefault="00D35756" w:rsidP="00D35756">
            <w:pPr>
              <w:rPr>
                <w:rFonts w:ascii="Arial" w:hAnsi="Arial" w:cs="Arial"/>
                <w:color w:val="000000"/>
                <w:lang w:val="en-AU"/>
              </w:rPr>
            </w:pPr>
            <w:r>
              <w:rPr>
                <w:rFonts w:ascii="Arial" w:hAnsi="Arial" w:cs="Arial"/>
                <w:color w:val="000000"/>
                <w:lang w:val="en-AU"/>
              </w:rPr>
              <w:t>12</w:t>
            </w:r>
            <w:r w:rsidR="008324D4">
              <w:rPr>
                <w:rFonts w:ascii="Arial" w:hAnsi="Arial" w:cs="Arial"/>
                <w:color w:val="000000"/>
                <w:lang w:val="en-AU"/>
              </w:rPr>
              <w:t>0</w:t>
            </w:r>
          </w:p>
        </w:tc>
      </w:tr>
      <w:tr w:rsidR="004964D2" w:rsidRPr="001E4924" w14:paraId="65956EE9" w14:textId="77777777" w:rsidTr="001D4D89">
        <w:tc>
          <w:tcPr>
            <w:tcW w:w="1526" w:type="dxa"/>
            <w:shd w:val="clear" w:color="auto" w:fill="auto"/>
          </w:tcPr>
          <w:p w14:paraId="740A0C56" w14:textId="77777777" w:rsidR="004964D2" w:rsidRPr="001E4924" w:rsidRDefault="008D526A" w:rsidP="001D4D89">
            <w:pPr>
              <w:rPr>
                <w:rFonts w:ascii="Arial" w:hAnsi="Arial" w:cs="Arial"/>
                <w:color w:val="000000"/>
                <w:lang w:val="en-AU"/>
              </w:rPr>
            </w:pPr>
            <w:r>
              <w:rPr>
                <w:rFonts w:ascii="Arial" w:hAnsi="Arial" w:cs="Arial"/>
                <w:color w:val="000000"/>
                <w:lang w:val="en-AU"/>
              </w:rPr>
              <w:t>1</w:t>
            </w:r>
          </w:p>
        </w:tc>
        <w:tc>
          <w:tcPr>
            <w:tcW w:w="2551" w:type="dxa"/>
            <w:shd w:val="clear" w:color="auto" w:fill="auto"/>
          </w:tcPr>
          <w:p w14:paraId="0D18BA6A" w14:textId="77777777" w:rsidR="004964D2" w:rsidRPr="001E4924" w:rsidRDefault="008D526A" w:rsidP="001D4D89">
            <w:pPr>
              <w:rPr>
                <w:rFonts w:ascii="Arial" w:hAnsi="Arial" w:cs="Arial"/>
                <w:color w:val="000000"/>
                <w:lang w:val="en-AU"/>
              </w:rPr>
            </w:pPr>
            <w:r>
              <w:rPr>
                <w:rFonts w:ascii="Arial" w:hAnsi="Arial" w:cs="Arial"/>
                <w:color w:val="000000"/>
                <w:lang w:val="en-AU"/>
              </w:rPr>
              <w:t>1</w:t>
            </w:r>
          </w:p>
        </w:tc>
        <w:tc>
          <w:tcPr>
            <w:tcW w:w="1276" w:type="dxa"/>
            <w:shd w:val="clear" w:color="auto" w:fill="auto"/>
          </w:tcPr>
          <w:p w14:paraId="088F9979" w14:textId="77777777" w:rsidR="004964D2" w:rsidRPr="001E4924" w:rsidRDefault="00D35756" w:rsidP="001D4D89">
            <w:pPr>
              <w:rPr>
                <w:rFonts w:ascii="Arial" w:hAnsi="Arial" w:cs="Arial"/>
                <w:color w:val="000000"/>
                <w:lang w:val="en-AU"/>
              </w:rPr>
            </w:pPr>
            <w:r>
              <w:rPr>
                <w:rFonts w:ascii="Arial" w:hAnsi="Arial" w:cs="Arial"/>
                <w:color w:val="000000"/>
                <w:lang w:val="en-AU"/>
              </w:rPr>
              <w:t>10</w:t>
            </w:r>
            <w:r w:rsidR="008324D4">
              <w:rPr>
                <w:rFonts w:ascii="Arial" w:hAnsi="Arial" w:cs="Arial"/>
                <w:color w:val="000000"/>
                <w:lang w:val="en-AU"/>
              </w:rPr>
              <w:t>00</w:t>
            </w:r>
          </w:p>
        </w:tc>
      </w:tr>
      <w:tr w:rsidR="004964D2" w:rsidRPr="001E4924" w14:paraId="0796F327" w14:textId="77777777" w:rsidTr="001D4D89">
        <w:tc>
          <w:tcPr>
            <w:tcW w:w="1526" w:type="dxa"/>
            <w:shd w:val="clear" w:color="auto" w:fill="auto"/>
          </w:tcPr>
          <w:p w14:paraId="49BE9D60" w14:textId="77777777" w:rsidR="004964D2" w:rsidRPr="001E4924" w:rsidRDefault="008D526A" w:rsidP="001D4D89">
            <w:pPr>
              <w:rPr>
                <w:rFonts w:ascii="Arial" w:hAnsi="Arial" w:cs="Arial"/>
                <w:color w:val="000000"/>
                <w:lang w:val="en-AU"/>
              </w:rPr>
            </w:pPr>
            <w:r>
              <w:rPr>
                <w:rFonts w:ascii="Arial" w:hAnsi="Arial" w:cs="Arial"/>
                <w:color w:val="000000"/>
                <w:lang w:val="en-AU"/>
              </w:rPr>
              <w:t>2</w:t>
            </w:r>
          </w:p>
        </w:tc>
        <w:tc>
          <w:tcPr>
            <w:tcW w:w="2551" w:type="dxa"/>
            <w:shd w:val="clear" w:color="auto" w:fill="auto"/>
          </w:tcPr>
          <w:p w14:paraId="55729F20" w14:textId="77777777" w:rsidR="004964D2" w:rsidRPr="001E4924" w:rsidRDefault="008D526A" w:rsidP="001D4D89">
            <w:pPr>
              <w:rPr>
                <w:rFonts w:ascii="Arial" w:hAnsi="Arial" w:cs="Arial"/>
                <w:color w:val="000000"/>
                <w:lang w:val="en-AU"/>
              </w:rPr>
            </w:pPr>
            <w:r>
              <w:rPr>
                <w:rFonts w:ascii="Arial" w:hAnsi="Arial" w:cs="Arial"/>
                <w:color w:val="000000"/>
                <w:lang w:val="en-AU"/>
              </w:rPr>
              <w:t>3</w:t>
            </w:r>
          </w:p>
        </w:tc>
        <w:tc>
          <w:tcPr>
            <w:tcW w:w="1276" w:type="dxa"/>
            <w:shd w:val="clear" w:color="auto" w:fill="auto"/>
          </w:tcPr>
          <w:p w14:paraId="7D5D602A" w14:textId="77777777" w:rsidR="004964D2" w:rsidRPr="001E4924" w:rsidRDefault="008324D4" w:rsidP="001D4D89">
            <w:pPr>
              <w:rPr>
                <w:rFonts w:ascii="Arial" w:hAnsi="Arial" w:cs="Arial"/>
                <w:color w:val="000000"/>
                <w:lang w:val="en-AU"/>
              </w:rPr>
            </w:pPr>
            <w:r>
              <w:rPr>
                <w:rFonts w:ascii="Arial" w:hAnsi="Arial" w:cs="Arial"/>
                <w:color w:val="000000"/>
                <w:lang w:val="en-AU"/>
              </w:rPr>
              <w:t>70</w:t>
            </w:r>
            <w:r w:rsidR="008D526A">
              <w:rPr>
                <w:rFonts w:ascii="Arial" w:hAnsi="Arial" w:cs="Arial"/>
                <w:color w:val="000000"/>
                <w:lang w:val="en-AU"/>
              </w:rPr>
              <w:t>2</w:t>
            </w:r>
          </w:p>
        </w:tc>
      </w:tr>
      <w:tr w:rsidR="004964D2" w:rsidRPr="001E4924" w14:paraId="23722861" w14:textId="77777777" w:rsidTr="001D4D89">
        <w:tc>
          <w:tcPr>
            <w:tcW w:w="1526" w:type="dxa"/>
            <w:shd w:val="clear" w:color="auto" w:fill="auto"/>
          </w:tcPr>
          <w:p w14:paraId="1D94176E" w14:textId="77777777" w:rsidR="004964D2" w:rsidRPr="001E4924" w:rsidRDefault="008D526A" w:rsidP="001D4D89">
            <w:pPr>
              <w:rPr>
                <w:rFonts w:ascii="Arial" w:hAnsi="Arial" w:cs="Arial"/>
                <w:color w:val="000000"/>
                <w:lang w:val="en-AU"/>
              </w:rPr>
            </w:pPr>
            <w:r>
              <w:rPr>
                <w:rFonts w:ascii="Arial" w:hAnsi="Arial" w:cs="Arial"/>
                <w:color w:val="000000"/>
                <w:lang w:val="en-AU"/>
              </w:rPr>
              <w:t>2</w:t>
            </w:r>
          </w:p>
        </w:tc>
        <w:tc>
          <w:tcPr>
            <w:tcW w:w="2551" w:type="dxa"/>
            <w:shd w:val="clear" w:color="auto" w:fill="auto"/>
          </w:tcPr>
          <w:p w14:paraId="047BF78D" w14:textId="77777777" w:rsidR="004964D2" w:rsidRPr="001E4924" w:rsidRDefault="0058086B" w:rsidP="001D4D89">
            <w:pPr>
              <w:rPr>
                <w:rFonts w:ascii="Arial" w:hAnsi="Arial" w:cs="Arial"/>
                <w:color w:val="000000"/>
                <w:lang w:val="en-AU"/>
              </w:rPr>
            </w:pPr>
            <w:r>
              <w:rPr>
                <w:rFonts w:ascii="Arial" w:hAnsi="Arial" w:cs="Arial"/>
                <w:color w:val="000000"/>
                <w:lang w:val="en-AU"/>
              </w:rPr>
              <w:t>5</w:t>
            </w:r>
          </w:p>
        </w:tc>
        <w:tc>
          <w:tcPr>
            <w:tcW w:w="1276" w:type="dxa"/>
            <w:shd w:val="clear" w:color="auto" w:fill="auto"/>
          </w:tcPr>
          <w:p w14:paraId="4A867E07" w14:textId="77777777" w:rsidR="004964D2" w:rsidRPr="001E4924" w:rsidRDefault="0058086B" w:rsidP="001D4D89">
            <w:pPr>
              <w:rPr>
                <w:rFonts w:ascii="Arial" w:hAnsi="Arial" w:cs="Arial"/>
                <w:color w:val="000000"/>
                <w:lang w:val="en-AU"/>
              </w:rPr>
            </w:pPr>
            <w:r>
              <w:rPr>
                <w:rFonts w:ascii="Arial" w:hAnsi="Arial" w:cs="Arial"/>
                <w:color w:val="000000"/>
                <w:lang w:val="en-AU"/>
              </w:rPr>
              <w:t>2</w:t>
            </w:r>
            <w:r w:rsidR="00D35756">
              <w:rPr>
                <w:rFonts w:ascii="Arial" w:hAnsi="Arial" w:cs="Arial"/>
                <w:color w:val="000000"/>
                <w:lang w:val="en-AU"/>
              </w:rPr>
              <w:t>0</w:t>
            </w:r>
            <w:r w:rsidR="008D526A">
              <w:rPr>
                <w:rFonts w:ascii="Arial" w:hAnsi="Arial" w:cs="Arial"/>
                <w:color w:val="000000"/>
                <w:lang w:val="en-AU"/>
              </w:rPr>
              <w:t>0</w:t>
            </w:r>
          </w:p>
        </w:tc>
      </w:tr>
      <w:tr w:rsidR="0058086B" w:rsidRPr="001E4924" w14:paraId="61D63445" w14:textId="77777777" w:rsidTr="001D4D89">
        <w:tc>
          <w:tcPr>
            <w:tcW w:w="1526" w:type="dxa"/>
            <w:shd w:val="clear" w:color="auto" w:fill="auto"/>
          </w:tcPr>
          <w:p w14:paraId="523819D1" w14:textId="77777777" w:rsidR="0058086B" w:rsidRPr="001E4924" w:rsidRDefault="0058086B" w:rsidP="0058086B">
            <w:pPr>
              <w:rPr>
                <w:rFonts w:ascii="Arial" w:hAnsi="Arial" w:cs="Arial"/>
                <w:color w:val="000000"/>
                <w:lang w:val="en-AU"/>
              </w:rPr>
            </w:pPr>
            <w:r>
              <w:rPr>
                <w:rFonts w:ascii="Arial" w:hAnsi="Arial" w:cs="Arial"/>
                <w:color w:val="000000"/>
                <w:lang w:val="en-AU"/>
              </w:rPr>
              <w:t>2</w:t>
            </w:r>
          </w:p>
        </w:tc>
        <w:tc>
          <w:tcPr>
            <w:tcW w:w="2551" w:type="dxa"/>
            <w:shd w:val="clear" w:color="auto" w:fill="auto"/>
          </w:tcPr>
          <w:p w14:paraId="487824FB" w14:textId="77777777" w:rsidR="0058086B" w:rsidRPr="001E4924" w:rsidRDefault="0058086B" w:rsidP="0058086B">
            <w:pPr>
              <w:rPr>
                <w:rFonts w:ascii="Arial" w:hAnsi="Arial" w:cs="Arial"/>
                <w:color w:val="000000"/>
                <w:lang w:val="en-AU"/>
              </w:rPr>
            </w:pPr>
            <w:r>
              <w:rPr>
                <w:rFonts w:ascii="Arial" w:hAnsi="Arial" w:cs="Arial"/>
                <w:color w:val="000000"/>
                <w:lang w:val="en-AU"/>
              </w:rPr>
              <w:t>2</w:t>
            </w:r>
          </w:p>
        </w:tc>
        <w:tc>
          <w:tcPr>
            <w:tcW w:w="1276" w:type="dxa"/>
            <w:shd w:val="clear" w:color="auto" w:fill="auto"/>
          </w:tcPr>
          <w:p w14:paraId="7D97C761" w14:textId="77777777" w:rsidR="0058086B" w:rsidRPr="001E4924" w:rsidRDefault="0058086B" w:rsidP="0058086B">
            <w:pPr>
              <w:rPr>
                <w:rFonts w:ascii="Arial" w:hAnsi="Arial" w:cs="Arial"/>
                <w:color w:val="000000"/>
                <w:lang w:val="en-AU"/>
              </w:rPr>
            </w:pPr>
            <w:r>
              <w:rPr>
                <w:rFonts w:ascii="Arial" w:hAnsi="Arial" w:cs="Arial"/>
                <w:color w:val="000000"/>
                <w:lang w:val="en-AU"/>
              </w:rPr>
              <w:t>500</w:t>
            </w:r>
          </w:p>
        </w:tc>
      </w:tr>
      <w:tr w:rsidR="0058086B" w:rsidRPr="001E4924" w14:paraId="5B80C90A" w14:textId="77777777" w:rsidTr="001D4D89">
        <w:tc>
          <w:tcPr>
            <w:tcW w:w="1526" w:type="dxa"/>
            <w:shd w:val="clear" w:color="auto" w:fill="auto"/>
          </w:tcPr>
          <w:p w14:paraId="6A6F763C" w14:textId="77777777" w:rsidR="0058086B" w:rsidRPr="001E4924" w:rsidRDefault="0058086B" w:rsidP="0058086B">
            <w:pPr>
              <w:rPr>
                <w:rFonts w:ascii="Arial" w:hAnsi="Arial" w:cs="Arial"/>
                <w:color w:val="000000"/>
                <w:lang w:val="en-AU"/>
              </w:rPr>
            </w:pPr>
            <w:r>
              <w:rPr>
                <w:rFonts w:ascii="Arial" w:hAnsi="Arial" w:cs="Arial"/>
                <w:color w:val="000000"/>
                <w:lang w:val="en-AU"/>
              </w:rPr>
              <w:t>3</w:t>
            </w:r>
          </w:p>
        </w:tc>
        <w:tc>
          <w:tcPr>
            <w:tcW w:w="2551" w:type="dxa"/>
            <w:shd w:val="clear" w:color="auto" w:fill="auto"/>
          </w:tcPr>
          <w:p w14:paraId="52EBB92C" w14:textId="77777777" w:rsidR="0058086B" w:rsidRPr="001E4924" w:rsidRDefault="0058086B" w:rsidP="0058086B">
            <w:pPr>
              <w:rPr>
                <w:rFonts w:ascii="Arial" w:hAnsi="Arial" w:cs="Arial"/>
                <w:color w:val="000000"/>
                <w:lang w:val="en-AU"/>
              </w:rPr>
            </w:pPr>
            <w:r>
              <w:rPr>
                <w:rFonts w:ascii="Arial" w:hAnsi="Arial" w:cs="Arial"/>
                <w:color w:val="000000"/>
                <w:lang w:val="en-AU"/>
              </w:rPr>
              <w:t>1</w:t>
            </w:r>
          </w:p>
        </w:tc>
        <w:tc>
          <w:tcPr>
            <w:tcW w:w="1276" w:type="dxa"/>
            <w:shd w:val="clear" w:color="auto" w:fill="auto"/>
          </w:tcPr>
          <w:p w14:paraId="24FCE871" w14:textId="77777777" w:rsidR="0058086B" w:rsidRPr="001E4924" w:rsidRDefault="0058086B" w:rsidP="0058086B">
            <w:pPr>
              <w:rPr>
                <w:rFonts w:ascii="Arial" w:hAnsi="Arial" w:cs="Arial"/>
                <w:color w:val="000000"/>
                <w:lang w:val="en-AU"/>
              </w:rPr>
            </w:pPr>
            <w:r>
              <w:rPr>
                <w:rFonts w:ascii="Arial" w:hAnsi="Arial" w:cs="Arial"/>
                <w:color w:val="000000"/>
                <w:lang w:val="en-AU"/>
              </w:rPr>
              <w:t>100</w:t>
            </w:r>
          </w:p>
        </w:tc>
      </w:tr>
      <w:tr w:rsidR="0058086B" w:rsidRPr="001E4924" w14:paraId="4424409F" w14:textId="77777777" w:rsidTr="001D4D89">
        <w:tc>
          <w:tcPr>
            <w:tcW w:w="1526" w:type="dxa"/>
            <w:shd w:val="clear" w:color="auto" w:fill="auto"/>
          </w:tcPr>
          <w:p w14:paraId="31BEEA00" w14:textId="77777777" w:rsidR="0058086B" w:rsidRPr="001E4924" w:rsidRDefault="0058086B" w:rsidP="0058086B">
            <w:pPr>
              <w:rPr>
                <w:rFonts w:ascii="Arial" w:hAnsi="Arial" w:cs="Arial"/>
                <w:color w:val="000000"/>
                <w:lang w:val="en-AU"/>
              </w:rPr>
            </w:pPr>
            <w:r>
              <w:rPr>
                <w:rFonts w:ascii="Arial" w:hAnsi="Arial" w:cs="Arial"/>
                <w:color w:val="000000"/>
                <w:lang w:val="en-AU"/>
              </w:rPr>
              <w:t>3</w:t>
            </w:r>
          </w:p>
        </w:tc>
        <w:tc>
          <w:tcPr>
            <w:tcW w:w="2551" w:type="dxa"/>
            <w:shd w:val="clear" w:color="auto" w:fill="auto"/>
          </w:tcPr>
          <w:p w14:paraId="3F6CCFDE" w14:textId="77777777" w:rsidR="0058086B" w:rsidRPr="001E4924" w:rsidRDefault="0058086B" w:rsidP="0058086B">
            <w:pPr>
              <w:rPr>
                <w:rFonts w:ascii="Arial" w:hAnsi="Arial" w:cs="Arial"/>
                <w:color w:val="000000"/>
                <w:lang w:val="en-AU"/>
              </w:rPr>
            </w:pPr>
            <w:r>
              <w:rPr>
                <w:rFonts w:ascii="Arial" w:hAnsi="Arial" w:cs="Arial"/>
                <w:color w:val="000000"/>
                <w:lang w:val="en-AU"/>
              </w:rPr>
              <w:t>3</w:t>
            </w:r>
          </w:p>
        </w:tc>
        <w:tc>
          <w:tcPr>
            <w:tcW w:w="1276" w:type="dxa"/>
            <w:shd w:val="clear" w:color="auto" w:fill="auto"/>
          </w:tcPr>
          <w:p w14:paraId="07410AE9" w14:textId="77777777" w:rsidR="0058086B" w:rsidRPr="001E4924" w:rsidRDefault="0058086B" w:rsidP="0058086B">
            <w:pPr>
              <w:rPr>
                <w:rFonts w:ascii="Arial" w:hAnsi="Arial" w:cs="Arial"/>
                <w:color w:val="000000"/>
                <w:lang w:val="en-AU"/>
              </w:rPr>
            </w:pPr>
            <w:r>
              <w:rPr>
                <w:rFonts w:ascii="Arial" w:hAnsi="Arial" w:cs="Arial"/>
                <w:color w:val="000000"/>
                <w:lang w:val="en-AU"/>
              </w:rPr>
              <w:t>600</w:t>
            </w:r>
          </w:p>
        </w:tc>
      </w:tr>
      <w:tr w:rsidR="0058086B" w:rsidRPr="001E4924" w14:paraId="3449629B" w14:textId="77777777" w:rsidTr="001D4D89">
        <w:tc>
          <w:tcPr>
            <w:tcW w:w="1526" w:type="dxa"/>
            <w:shd w:val="clear" w:color="auto" w:fill="auto"/>
          </w:tcPr>
          <w:p w14:paraId="7541965E" w14:textId="77777777" w:rsidR="0058086B" w:rsidRPr="001E4924" w:rsidRDefault="0058086B" w:rsidP="0058086B">
            <w:pPr>
              <w:rPr>
                <w:rFonts w:ascii="Arial" w:hAnsi="Arial" w:cs="Arial"/>
                <w:color w:val="000000"/>
                <w:lang w:val="en-AU"/>
              </w:rPr>
            </w:pPr>
            <w:r>
              <w:rPr>
                <w:rFonts w:ascii="Arial" w:hAnsi="Arial" w:cs="Arial"/>
                <w:color w:val="000000"/>
                <w:lang w:val="en-AU"/>
              </w:rPr>
              <w:t>3</w:t>
            </w:r>
          </w:p>
        </w:tc>
        <w:tc>
          <w:tcPr>
            <w:tcW w:w="2551" w:type="dxa"/>
            <w:shd w:val="clear" w:color="auto" w:fill="auto"/>
          </w:tcPr>
          <w:p w14:paraId="6667F0DA" w14:textId="77777777" w:rsidR="0058086B" w:rsidRPr="001E4924" w:rsidRDefault="0058086B" w:rsidP="0058086B">
            <w:pPr>
              <w:rPr>
                <w:rFonts w:ascii="Arial" w:hAnsi="Arial" w:cs="Arial"/>
                <w:color w:val="000000"/>
                <w:lang w:val="en-AU"/>
              </w:rPr>
            </w:pPr>
            <w:r>
              <w:rPr>
                <w:rFonts w:ascii="Arial" w:hAnsi="Arial" w:cs="Arial"/>
                <w:color w:val="000000"/>
                <w:lang w:val="en-AU"/>
              </w:rPr>
              <w:t>4</w:t>
            </w:r>
          </w:p>
        </w:tc>
        <w:tc>
          <w:tcPr>
            <w:tcW w:w="1276" w:type="dxa"/>
            <w:shd w:val="clear" w:color="auto" w:fill="auto"/>
          </w:tcPr>
          <w:p w14:paraId="4D8FB2E5" w14:textId="77777777" w:rsidR="0058086B" w:rsidRPr="001E4924" w:rsidRDefault="0058086B" w:rsidP="0058086B">
            <w:pPr>
              <w:rPr>
                <w:rFonts w:ascii="Arial" w:hAnsi="Arial" w:cs="Arial"/>
                <w:color w:val="000000"/>
                <w:lang w:val="en-AU"/>
              </w:rPr>
            </w:pPr>
            <w:r>
              <w:rPr>
                <w:rFonts w:ascii="Arial" w:hAnsi="Arial" w:cs="Arial"/>
                <w:color w:val="000000"/>
                <w:lang w:val="en-AU"/>
              </w:rPr>
              <w:t>122</w:t>
            </w:r>
          </w:p>
        </w:tc>
      </w:tr>
      <w:tr w:rsidR="0058086B" w:rsidRPr="001E4924" w14:paraId="21DD0F1B" w14:textId="77777777" w:rsidTr="001D4D89">
        <w:tc>
          <w:tcPr>
            <w:tcW w:w="1526" w:type="dxa"/>
            <w:shd w:val="clear" w:color="auto" w:fill="auto"/>
          </w:tcPr>
          <w:p w14:paraId="216E95EF" w14:textId="77777777" w:rsidR="0058086B" w:rsidRPr="001E4924" w:rsidRDefault="0058086B" w:rsidP="0058086B">
            <w:pPr>
              <w:rPr>
                <w:rFonts w:ascii="Arial" w:hAnsi="Arial" w:cs="Arial"/>
                <w:color w:val="000000"/>
                <w:lang w:val="en-AU"/>
              </w:rPr>
            </w:pPr>
            <w:r>
              <w:rPr>
                <w:rFonts w:ascii="Arial" w:hAnsi="Arial" w:cs="Arial"/>
                <w:color w:val="000000"/>
                <w:lang w:val="en-AU"/>
              </w:rPr>
              <w:t>3</w:t>
            </w:r>
          </w:p>
        </w:tc>
        <w:tc>
          <w:tcPr>
            <w:tcW w:w="2551" w:type="dxa"/>
            <w:shd w:val="clear" w:color="auto" w:fill="auto"/>
          </w:tcPr>
          <w:p w14:paraId="22F956DE" w14:textId="77777777" w:rsidR="0058086B" w:rsidRPr="001E4924" w:rsidRDefault="0058086B" w:rsidP="0058086B">
            <w:pPr>
              <w:rPr>
                <w:rFonts w:ascii="Arial" w:hAnsi="Arial" w:cs="Arial"/>
                <w:color w:val="000000"/>
                <w:lang w:val="en-AU"/>
              </w:rPr>
            </w:pPr>
            <w:r>
              <w:rPr>
                <w:rFonts w:ascii="Arial" w:hAnsi="Arial" w:cs="Arial"/>
                <w:color w:val="000000"/>
                <w:lang w:val="en-AU"/>
              </w:rPr>
              <w:t>5</w:t>
            </w:r>
          </w:p>
        </w:tc>
        <w:tc>
          <w:tcPr>
            <w:tcW w:w="1276" w:type="dxa"/>
            <w:shd w:val="clear" w:color="auto" w:fill="auto"/>
          </w:tcPr>
          <w:p w14:paraId="63EF5444" w14:textId="77777777" w:rsidR="0058086B" w:rsidRPr="001E4924" w:rsidRDefault="0058086B" w:rsidP="0058086B">
            <w:pPr>
              <w:rPr>
                <w:rFonts w:ascii="Arial" w:hAnsi="Arial" w:cs="Arial"/>
                <w:color w:val="000000"/>
                <w:lang w:val="en-AU"/>
              </w:rPr>
            </w:pPr>
            <w:r>
              <w:rPr>
                <w:rFonts w:ascii="Arial" w:hAnsi="Arial" w:cs="Arial"/>
                <w:color w:val="000000"/>
                <w:lang w:val="en-AU"/>
              </w:rPr>
              <w:t>2000</w:t>
            </w:r>
          </w:p>
        </w:tc>
      </w:tr>
    </w:tbl>
    <w:p w14:paraId="1E3FADB7" w14:textId="77777777" w:rsidR="004964D2" w:rsidRDefault="004964D2" w:rsidP="008B243D">
      <w:pPr>
        <w:rPr>
          <w:rFonts w:ascii="Arial" w:hAnsi="Arial" w:cs="Arial"/>
          <w:color w:val="000000"/>
          <w:lang w:val="en-AU"/>
        </w:rPr>
      </w:pPr>
    </w:p>
    <w:p w14:paraId="4C45B9CB" w14:textId="77777777" w:rsidR="008D526A" w:rsidRDefault="008D526A" w:rsidP="008B243D">
      <w:pPr>
        <w:rPr>
          <w:rFonts w:ascii="Arial" w:hAnsi="Arial" w:cs="Arial"/>
          <w:color w:val="000000"/>
          <w:lang w:val="en-AU"/>
        </w:rPr>
      </w:pPr>
    </w:p>
    <w:p w14:paraId="7B1A88C2" w14:textId="77777777" w:rsidR="004964D2" w:rsidRDefault="008D526A" w:rsidP="008B243D">
      <w:pPr>
        <w:rPr>
          <w:rFonts w:ascii="Arial" w:hAnsi="Arial" w:cs="Arial"/>
          <w:color w:val="000000"/>
          <w:lang w:val="en-AU"/>
        </w:rPr>
      </w:pPr>
      <w:r>
        <w:rPr>
          <w:rFonts w:ascii="Arial" w:hAnsi="Arial" w:cs="Arial"/>
          <w:color w:val="000000"/>
          <w:lang w:val="en-AU"/>
        </w:rPr>
        <w:t xml:space="preserve">Here is an example of the </w:t>
      </w:r>
      <w:r w:rsidRPr="008D526A">
        <w:rPr>
          <w:rFonts w:ascii="Arial" w:hAnsi="Arial" w:cs="Arial"/>
          <w:i/>
          <w:color w:val="000000"/>
          <w:lang w:val="en-AU"/>
        </w:rPr>
        <w:t>vocab.txt</w:t>
      </w:r>
      <w:r>
        <w:rPr>
          <w:rFonts w:ascii="Arial" w:hAnsi="Arial" w:cs="Arial"/>
          <w:color w:val="000000"/>
          <w:lang w:val="en-AU"/>
        </w:rPr>
        <w:t xml:space="preserve"> file</w:t>
      </w:r>
    </w:p>
    <w:p w14:paraId="119AF069" w14:textId="77777777" w:rsidR="001A2F5F" w:rsidRDefault="001A2F5F" w:rsidP="008B243D">
      <w:pPr>
        <w:rPr>
          <w:rFonts w:ascii="Arial" w:hAnsi="Arial" w:cs="Arial"/>
          <w:color w:val="00000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tblGrid>
      <w:tr w:rsidR="008D526A" w:rsidRPr="004A5245" w14:paraId="2EA3507E" w14:textId="77777777" w:rsidTr="004A5245">
        <w:tc>
          <w:tcPr>
            <w:tcW w:w="2802" w:type="dxa"/>
            <w:shd w:val="clear" w:color="auto" w:fill="auto"/>
          </w:tcPr>
          <w:p w14:paraId="306C4E32" w14:textId="77777777" w:rsidR="008D526A" w:rsidRPr="004A5245" w:rsidRDefault="00FE58F9" w:rsidP="008B243D">
            <w:pPr>
              <w:rPr>
                <w:rFonts w:ascii="Arial" w:hAnsi="Arial" w:cs="Arial"/>
                <w:color w:val="000000"/>
                <w:lang w:val="en-AU"/>
              </w:rPr>
            </w:pPr>
            <w:r w:rsidRPr="004A5245">
              <w:rPr>
                <w:rFonts w:ascii="Arial" w:hAnsi="Arial" w:cs="Arial"/>
                <w:color w:val="000000"/>
                <w:lang w:val="en-AU"/>
              </w:rPr>
              <w:t>Plane</w:t>
            </w:r>
          </w:p>
        </w:tc>
      </w:tr>
      <w:tr w:rsidR="008D526A" w:rsidRPr="004A5245" w14:paraId="516F123F" w14:textId="77777777" w:rsidTr="004A5245">
        <w:tc>
          <w:tcPr>
            <w:tcW w:w="2802" w:type="dxa"/>
            <w:shd w:val="clear" w:color="auto" w:fill="auto"/>
          </w:tcPr>
          <w:p w14:paraId="37141095" w14:textId="77777777" w:rsidR="008D526A" w:rsidRPr="004A5245" w:rsidRDefault="00FE58F9" w:rsidP="008B243D">
            <w:pPr>
              <w:rPr>
                <w:rFonts w:ascii="Arial" w:hAnsi="Arial" w:cs="Arial"/>
                <w:color w:val="000000"/>
                <w:lang w:val="en-AU"/>
              </w:rPr>
            </w:pPr>
            <w:r w:rsidRPr="004A5245">
              <w:rPr>
                <w:rFonts w:ascii="Arial" w:hAnsi="Arial" w:cs="Arial"/>
                <w:color w:val="000000"/>
                <w:lang w:val="en-AU"/>
              </w:rPr>
              <w:t>Car</w:t>
            </w:r>
          </w:p>
        </w:tc>
      </w:tr>
      <w:tr w:rsidR="008D526A" w:rsidRPr="004A5245" w14:paraId="497F4F12" w14:textId="77777777" w:rsidTr="004A5245">
        <w:tc>
          <w:tcPr>
            <w:tcW w:w="2802" w:type="dxa"/>
            <w:shd w:val="clear" w:color="auto" w:fill="auto"/>
          </w:tcPr>
          <w:p w14:paraId="4801F5A4" w14:textId="77777777" w:rsidR="008D526A" w:rsidRPr="004A5245" w:rsidRDefault="00FE58F9" w:rsidP="008B243D">
            <w:pPr>
              <w:rPr>
                <w:rFonts w:ascii="Arial" w:hAnsi="Arial" w:cs="Arial"/>
                <w:color w:val="000000"/>
                <w:lang w:val="en-AU"/>
              </w:rPr>
            </w:pPr>
            <w:r w:rsidRPr="004A5245">
              <w:rPr>
                <w:rFonts w:ascii="Arial" w:hAnsi="Arial" w:cs="Arial"/>
                <w:color w:val="000000"/>
                <w:lang w:val="en-AU"/>
              </w:rPr>
              <w:t>Motorbike</w:t>
            </w:r>
          </w:p>
        </w:tc>
      </w:tr>
      <w:tr w:rsidR="008D526A" w:rsidRPr="004A5245" w14:paraId="0B0CD5A2" w14:textId="77777777" w:rsidTr="004A5245">
        <w:tc>
          <w:tcPr>
            <w:tcW w:w="2802" w:type="dxa"/>
            <w:shd w:val="clear" w:color="auto" w:fill="auto"/>
          </w:tcPr>
          <w:p w14:paraId="726448D9" w14:textId="77777777" w:rsidR="008D526A" w:rsidRPr="004A5245" w:rsidRDefault="00FE58F9" w:rsidP="008B243D">
            <w:pPr>
              <w:rPr>
                <w:rFonts w:ascii="Arial" w:hAnsi="Arial" w:cs="Arial"/>
                <w:color w:val="000000"/>
                <w:lang w:val="en-AU"/>
              </w:rPr>
            </w:pPr>
            <w:r w:rsidRPr="004A5245">
              <w:rPr>
                <w:rFonts w:ascii="Arial" w:hAnsi="Arial" w:cs="Arial"/>
                <w:color w:val="000000"/>
                <w:lang w:val="en-AU"/>
              </w:rPr>
              <w:t>Truck</w:t>
            </w:r>
          </w:p>
        </w:tc>
      </w:tr>
      <w:tr w:rsidR="008D526A" w:rsidRPr="004A5245" w14:paraId="456DB7A2" w14:textId="77777777" w:rsidTr="004A5245">
        <w:tc>
          <w:tcPr>
            <w:tcW w:w="2802" w:type="dxa"/>
            <w:shd w:val="clear" w:color="auto" w:fill="auto"/>
          </w:tcPr>
          <w:p w14:paraId="29AB4EAC" w14:textId="77777777" w:rsidR="008D526A" w:rsidRPr="004A5245" w:rsidRDefault="00FE58F9" w:rsidP="008B243D">
            <w:pPr>
              <w:rPr>
                <w:rFonts w:ascii="Arial" w:hAnsi="Arial" w:cs="Arial"/>
                <w:color w:val="000000"/>
                <w:lang w:val="en-AU"/>
              </w:rPr>
            </w:pPr>
            <w:r w:rsidRPr="004A5245">
              <w:rPr>
                <w:rFonts w:ascii="Arial" w:hAnsi="Arial" w:cs="Arial"/>
                <w:color w:val="000000"/>
                <w:lang w:val="en-AU"/>
              </w:rPr>
              <w:t>Boat</w:t>
            </w:r>
          </w:p>
        </w:tc>
      </w:tr>
    </w:tbl>
    <w:p w14:paraId="6022C275" w14:textId="77777777" w:rsidR="008D526A" w:rsidRDefault="008D526A" w:rsidP="008B243D">
      <w:pPr>
        <w:rPr>
          <w:rFonts w:ascii="Arial" w:hAnsi="Arial" w:cs="Arial"/>
          <w:color w:val="000000"/>
          <w:lang w:val="en-AU"/>
        </w:rPr>
      </w:pPr>
    </w:p>
    <w:p w14:paraId="226C5306" w14:textId="77777777" w:rsidR="008F0960" w:rsidRDefault="008F0960" w:rsidP="008B243D">
      <w:pPr>
        <w:rPr>
          <w:rFonts w:ascii="Arial" w:hAnsi="Arial" w:cs="Arial"/>
          <w:color w:val="000000"/>
          <w:lang w:val="en-AU"/>
        </w:rPr>
      </w:pPr>
      <w:r>
        <w:rPr>
          <w:rFonts w:ascii="Arial" w:hAnsi="Arial" w:cs="Arial"/>
          <w:color w:val="000000"/>
          <w:lang w:val="en-AU"/>
        </w:rPr>
        <w:t xml:space="preserve">Using the input files </w:t>
      </w:r>
      <w:r w:rsidRPr="00BA1308">
        <w:rPr>
          <w:rFonts w:ascii="Arial" w:hAnsi="Arial" w:cs="Arial"/>
          <w:i/>
          <w:color w:val="000000"/>
          <w:lang w:val="en-AU"/>
        </w:rPr>
        <w:t>docword.txt</w:t>
      </w:r>
      <w:r>
        <w:rPr>
          <w:rFonts w:ascii="Arial" w:hAnsi="Arial" w:cs="Arial"/>
          <w:i/>
          <w:color w:val="000000"/>
          <w:lang w:val="en-AU"/>
        </w:rPr>
        <w:t xml:space="preserve"> and vocab.txt</w:t>
      </w:r>
      <w:r w:rsidR="00E665A4">
        <w:rPr>
          <w:rFonts w:ascii="Arial" w:hAnsi="Arial" w:cs="Arial"/>
          <w:i/>
          <w:color w:val="000000"/>
          <w:lang w:val="en-AU"/>
        </w:rPr>
        <w:t xml:space="preserve"> </w:t>
      </w:r>
      <w:r w:rsidR="00E665A4">
        <w:rPr>
          <w:rFonts w:ascii="Arial" w:hAnsi="Arial" w:cs="Arial"/>
          <w:color w:val="000000"/>
          <w:lang w:val="en-AU"/>
        </w:rPr>
        <w:t xml:space="preserve">downloaded from LMS, </w:t>
      </w:r>
      <w:r>
        <w:rPr>
          <w:rFonts w:ascii="Arial" w:hAnsi="Arial" w:cs="Arial"/>
          <w:color w:val="000000"/>
          <w:lang w:val="en-AU"/>
        </w:rPr>
        <w:t>complete the following subtasks using spark:</w:t>
      </w:r>
    </w:p>
    <w:p w14:paraId="4FEF0A3B" w14:textId="73536239" w:rsidR="00EC06EB" w:rsidRDefault="00757234" w:rsidP="00E0219B">
      <w:pPr>
        <w:numPr>
          <w:ilvl w:val="0"/>
          <w:numId w:val="28"/>
        </w:numPr>
        <w:rPr>
          <w:rFonts w:ascii="Arial" w:hAnsi="Arial" w:cs="Arial"/>
          <w:color w:val="000000"/>
          <w:lang w:val="en-AU"/>
        </w:rPr>
      </w:pPr>
      <w:r>
        <w:rPr>
          <w:rFonts w:ascii="Arial" w:hAnsi="Arial" w:cs="Arial"/>
          <w:color w:val="000000"/>
          <w:lang w:val="en-AU"/>
        </w:rPr>
        <w:t xml:space="preserve">[spark] </w:t>
      </w:r>
      <w:r w:rsidR="00EC06EB">
        <w:rPr>
          <w:rFonts w:ascii="Arial" w:hAnsi="Arial" w:cs="Arial"/>
          <w:color w:val="000000"/>
          <w:lang w:val="en-AU"/>
        </w:rPr>
        <w:t xml:space="preserve">Output </w:t>
      </w:r>
      <w:r w:rsidR="000440D0">
        <w:rPr>
          <w:rFonts w:ascii="Arial" w:hAnsi="Arial" w:cs="Arial"/>
          <w:color w:val="000000"/>
          <w:lang w:val="en-AU"/>
        </w:rPr>
        <w:t>into a text</w:t>
      </w:r>
      <w:r w:rsidR="001A2F5F">
        <w:rPr>
          <w:rFonts w:ascii="Arial" w:hAnsi="Arial" w:cs="Arial"/>
          <w:color w:val="000000"/>
          <w:lang w:val="en-AU"/>
        </w:rPr>
        <w:t xml:space="preserve"> </w:t>
      </w:r>
      <w:r w:rsidR="000440D0">
        <w:rPr>
          <w:rFonts w:ascii="Arial" w:hAnsi="Arial" w:cs="Arial"/>
          <w:color w:val="000000"/>
          <w:lang w:val="en-AU"/>
        </w:rPr>
        <w:t xml:space="preserve">file called </w:t>
      </w:r>
      <w:r w:rsidR="00C54AC5" w:rsidRPr="00C54AC5">
        <w:rPr>
          <w:rFonts w:ascii="Arial" w:hAnsi="Arial" w:cs="Arial"/>
          <w:i/>
          <w:color w:val="000000"/>
          <w:lang w:val="en-AU"/>
        </w:rPr>
        <w:t>“task3a.txt”</w:t>
      </w:r>
      <w:r w:rsidR="00C54AC5">
        <w:rPr>
          <w:rFonts w:ascii="Arial" w:hAnsi="Arial" w:cs="Arial"/>
          <w:color w:val="000000"/>
          <w:lang w:val="en-AU"/>
        </w:rPr>
        <w:t xml:space="preserve"> </w:t>
      </w:r>
      <w:r w:rsidR="00EC06EB">
        <w:rPr>
          <w:rFonts w:ascii="Arial" w:hAnsi="Arial" w:cs="Arial"/>
          <w:color w:val="000000"/>
          <w:lang w:val="en-AU"/>
        </w:rPr>
        <w:t xml:space="preserve">a list of the total count of each word across all documents. List the words in ascending alphabetical order. So for the above </w:t>
      </w:r>
      <w:r w:rsidR="00E665A4">
        <w:rPr>
          <w:rFonts w:ascii="Arial" w:hAnsi="Arial" w:cs="Arial"/>
          <w:color w:val="000000"/>
          <w:lang w:val="en-AU"/>
        </w:rPr>
        <w:t xml:space="preserve">small </w:t>
      </w:r>
      <w:r w:rsidR="001E76FB">
        <w:rPr>
          <w:rFonts w:ascii="Arial" w:hAnsi="Arial" w:cs="Arial"/>
          <w:color w:val="000000"/>
          <w:lang w:val="en-AU"/>
        </w:rPr>
        <w:t xml:space="preserve">example input </w:t>
      </w:r>
      <w:r w:rsidR="007C299C">
        <w:rPr>
          <w:rFonts w:ascii="Arial" w:hAnsi="Arial" w:cs="Arial"/>
          <w:color w:val="000000"/>
          <w:lang w:val="en-AU"/>
        </w:rPr>
        <w:t>the</w:t>
      </w:r>
      <w:r w:rsidR="001E76FB">
        <w:rPr>
          <w:rFonts w:ascii="Arial" w:hAnsi="Arial" w:cs="Arial"/>
          <w:color w:val="000000"/>
          <w:lang w:val="en-AU"/>
        </w:rPr>
        <w:t xml:space="preserve"> </w:t>
      </w:r>
      <w:r w:rsidR="00EC06EB">
        <w:rPr>
          <w:rFonts w:ascii="Arial" w:hAnsi="Arial" w:cs="Arial"/>
          <w:color w:val="000000"/>
          <w:lang w:val="en-AU"/>
        </w:rPr>
        <w:t>output</w:t>
      </w:r>
      <w:r w:rsidR="007C299C">
        <w:rPr>
          <w:rFonts w:ascii="Arial" w:hAnsi="Arial" w:cs="Arial"/>
          <w:color w:val="000000"/>
          <w:lang w:val="en-AU"/>
        </w:rPr>
        <w:t xml:space="preserve"> would be</w:t>
      </w:r>
      <w:r w:rsidR="00EC06EB">
        <w:rPr>
          <w:rFonts w:ascii="Arial" w:hAnsi="Arial" w:cs="Arial"/>
          <w:color w:val="000000"/>
          <w:lang w:val="en-AU"/>
        </w:rPr>
        <w:t xml:space="preserve"> </w:t>
      </w:r>
      <w:r w:rsidR="001E76FB">
        <w:rPr>
          <w:rFonts w:ascii="Arial" w:hAnsi="Arial" w:cs="Arial"/>
          <w:color w:val="000000"/>
          <w:lang w:val="en-AU"/>
        </w:rPr>
        <w:t>the following</w:t>
      </w:r>
      <w:r w:rsidR="00C54AC5">
        <w:rPr>
          <w:rFonts w:ascii="Arial" w:hAnsi="Arial" w:cs="Arial"/>
          <w:color w:val="000000"/>
          <w:lang w:val="en-AU"/>
        </w:rPr>
        <w:t xml:space="preserve"> (the format of the text</w:t>
      </w:r>
      <w:r w:rsidR="001A2F5F">
        <w:rPr>
          <w:rFonts w:ascii="Arial" w:hAnsi="Arial" w:cs="Arial"/>
          <w:color w:val="000000"/>
          <w:lang w:val="en-AU"/>
        </w:rPr>
        <w:t xml:space="preserve"> </w:t>
      </w:r>
      <w:r w:rsidR="00C54AC5">
        <w:rPr>
          <w:rFonts w:ascii="Arial" w:hAnsi="Arial" w:cs="Arial"/>
          <w:color w:val="000000"/>
          <w:lang w:val="en-AU"/>
        </w:rPr>
        <w:t>file can be different from below but the data content needs to be the same)</w:t>
      </w:r>
      <w:r w:rsidR="00EC06EB">
        <w:rPr>
          <w:rFonts w:ascii="Arial" w:hAnsi="Arial" w:cs="Arial"/>
          <w:color w:val="000000"/>
          <w:lang w:val="en-AU"/>
        </w:rPr>
        <w:t>:</w:t>
      </w:r>
    </w:p>
    <w:p w14:paraId="34E604FD" w14:textId="5265DDA7" w:rsidR="00EC06EB" w:rsidRDefault="00A12722" w:rsidP="00EC06EB">
      <w:pPr>
        <w:ind w:left="1440"/>
        <w:rPr>
          <w:rFonts w:ascii="Arial" w:hAnsi="Arial" w:cs="Arial"/>
          <w:color w:val="000000"/>
          <w:lang w:val="en-AU"/>
        </w:rPr>
      </w:pPr>
      <w:r>
        <w:rPr>
          <w:rFonts w:ascii="Arial" w:hAnsi="Arial" w:cs="Arial"/>
          <w:color w:val="000000"/>
          <w:lang w:val="en-AU"/>
        </w:rPr>
        <w:lastRenderedPageBreak/>
        <w:t>Boat 22</w:t>
      </w:r>
      <w:r w:rsidR="00D35756">
        <w:rPr>
          <w:rFonts w:ascii="Arial" w:hAnsi="Arial" w:cs="Arial"/>
          <w:color w:val="000000"/>
          <w:lang w:val="en-AU"/>
        </w:rPr>
        <w:t>00</w:t>
      </w:r>
    </w:p>
    <w:p w14:paraId="1E940321" w14:textId="77777777" w:rsidR="00EC06EB" w:rsidRDefault="00D35756" w:rsidP="00EC06EB">
      <w:pPr>
        <w:ind w:left="1440"/>
        <w:rPr>
          <w:rFonts w:ascii="Arial" w:hAnsi="Arial" w:cs="Arial"/>
          <w:color w:val="000000"/>
          <w:lang w:val="en-AU"/>
        </w:rPr>
      </w:pPr>
      <w:r>
        <w:rPr>
          <w:rFonts w:ascii="Arial" w:hAnsi="Arial" w:cs="Arial"/>
          <w:color w:val="000000"/>
          <w:lang w:val="en-AU"/>
        </w:rPr>
        <w:t>Car 620</w:t>
      </w:r>
    </w:p>
    <w:p w14:paraId="0C9296B9" w14:textId="77777777" w:rsidR="00EC06EB" w:rsidRDefault="00D35756" w:rsidP="00EC06EB">
      <w:pPr>
        <w:ind w:left="1440"/>
        <w:rPr>
          <w:rFonts w:ascii="Arial" w:hAnsi="Arial" w:cs="Arial"/>
          <w:color w:val="000000"/>
          <w:lang w:val="en-AU"/>
        </w:rPr>
      </w:pPr>
      <w:r>
        <w:rPr>
          <w:rFonts w:ascii="Arial" w:hAnsi="Arial" w:cs="Arial"/>
          <w:color w:val="000000"/>
          <w:lang w:val="en-AU"/>
        </w:rPr>
        <w:t>Motorbike 2502</w:t>
      </w:r>
    </w:p>
    <w:p w14:paraId="638902F4" w14:textId="0547BE54" w:rsidR="00EC06EB" w:rsidRDefault="00A12722" w:rsidP="00EC06EB">
      <w:pPr>
        <w:ind w:left="1440"/>
        <w:rPr>
          <w:rFonts w:ascii="Arial" w:hAnsi="Arial" w:cs="Arial"/>
          <w:color w:val="000000"/>
          <w:lang w:val="en-AU"/>
        </w:rPr>
      </w:pPr>
      <w:r>
        <w:rPr>
          <w:rFonts w:ascii="Arial" w:hAnsi="Arial" w:cs="Arial"/>
          <w:color w:val="000000"/>
          <w:lang w:val="en-AU"/>
        </w:rPr>
        <w:t>Plane 110</w:t>
      </w:r>
      <w:r w:rsidR="008A68D8">
        <w:rPr>
          <w:rFonts w:ascii="Arial" w:hAnsi="Arial" w:cs="Arial"/>
          <w:color w:val="000000"/>
          <w:lang w:val="en-AU"/>
        </w:rPr>
        <w:t>0</w:t>
      </w:r>
    </w:p>
    <w:p w14:paraId="08D30DCD" w14:textId="7BCC844E" w:rsidR="00EC06EB" w:rsidRDefault="00A12722" w:rsidP="00EC06EB">
      <w:pPr>
        <w:ind w:left="1440"/>
        <w:rPr>
          <w:rFonts w:ascii="Arial" w:hAnsi="Arial" w:cs="Arial"/>
          <w:color w:val="000000"/>
          <w:lang w:val="en-AU"/>
        </w:rPr>
      </w:pPr>
      <w:r>
        <w:rPr>
          <w:rFonts w:ascii="Arial" w:hAnsi="Arial" w:cs="Arial"/>
          <w:color w:val="000000"/>
          <w:lang w:val="en-AU"/>
        </w:rPr>
        <w:t>Truck 122</w:t>
      </w:r>
      <w:r w:rsidR="00EC06EB">
        <w:rPr>
          <w:rFonts w:ascii="Arial" w:hAnsi="Arial" w:cs="Arial"/>
          <w:color w:val="000000"/>
          <w:lang w:val="en-AU"/>
        </w:rPr>
        <w:tab/>
      </w:r>
    </w:p>
    <w:p w14:paraId="60E288B1" w14:textId="055D49F7" w:rsidR="00EC06EB" w:rsidRDefault="00305E1D" w:rsidP="00737365">
      <w:pPr>
        <w:ind w:left="720"/>
        <w:jc w:val="right"/>
        <w:rPr>
          <w:rFonts w:ascii="Arial" w:hAnsi="Arial" w:cs="Arial"/>
          <w:color w:val="000000"/>
          <w:lang w:val="en-AU"/>
        </w:rPr>
      </w:pPr>
      <w:r>
        <w:rPr>
          <w:rFonts w:ascii="Arial" w:hAnsi="Arial" w:cs="Arial"/>
          <w:color w:val="000000"/>
          <w:lang w:val="en-AU"/>
        </w:rPr>
        <w:t>[</w:t>
      </w:r>
      <w:r w:rsidR="00A54DF4">
        <w:rPr>
          <w:rFonts w:ascii="Arial" w:hAnsi="Arial" w:cs="Arial"/>
          <w:color w:val="000000"/>
          <w:lang w:val="en-AU"/>
        </w:rPr>
        <w:t>6</w:t>
      </w:r>
      <w:r w:rsidR="00737365">
        <w:rPr>
          <w:rFonts w:ascii="Arial" w:hAnsi="Arial" w:cs="Arial"/>
          <w:color w:val="000000"/>
          <w:lang w:val="en-AU"/>
        </w:rPr>
        <w:t xml:space="preserve"> marks]</w:t>
      </w:r>
    </w:p>
    <w:p w14:paraId="33C7A82E" w14:textId="77777777" w:rsidR="008024D0" w:rsidRDefault="008024D0" w:rsidP="00737365">
      <w:pPr>
        <w:ind w:left="720"/>
        <w:jc w:val="right"/>
        <w:rPr>
          <w:rFonts w:ascii="Arial" w:hAnsi="Arial" w:cs="Arial"/>
          <w:color w:val="000000"/>
          <w:lang w:val="en-AU"/>
        </w:rPr>
      </w:pPr>
    </w:p>
    <w:p w14:paraId="3C7AE41E" w14:textId="4A095517" w:rsidR="008F0960" w:rsidRDefault="48CE7765" w:rsidP="00E0219B">
      <w:pPr>
        <w:numPr>
          <w:ilvl w:val="0"/>
          <w:numId w:val="28"/>
        </w:numPr>
        <w:rPr>
          <w:rFonts w:ascii="Arial" w:hAnsi="Arial" w:cs="Arial"/>
          <w:color w:val="000000"/>
          <w:lang w:val="en-AU"/>
        </w:rPr>
      </w:pPr>
      <w:r w:rsidRPr="48CE7765">
        <w:rPr>
          <w:rFonts w:ascii="Arial" w:eastAsia="Arial" w:hAnsi="Arial" w:cs="Arial"/>
          <w:color w:val="000000" w:themeColor="text1"/>
          <w:lang w:val="en-AU"/>
        </w:rPr>
        <w:t xml:space="preserve">[spark] Create an inverted index of the words in the </w:t>
      </w:r>
      <w:r w:rsidRPr="48CE7765">
        <w:rPr>
          <w:rFonts w:ascii="Arial" w:eastAsia="Arial" w:hAnsi="Arial" w:cs="Arial"/>
          <w:i/>
          <w:iCs/>
          <w:color w:val="000000" w:themeColor="text1"/>
          <w:lang w:val="en-AU"/>
        </w:rPr>
        <w:t>docword.txt</w:t>
      </w:r>
      <w:r w:rsidRPr="48CE7765">
        <w:rPr>
          <w:rFonts w:ascii="Arial" w:eastAsia="Arial" w:hAnsi="Arial" w:cs="Arial"/>
          <w:color w:val="000000" w:themeColor="text1"/>
          <w:lang w:val="en-AU"/>
        </w:rPr>
        <w:t xml:space="preserve"> file and store the entire inverted index </w:t>
      </w:r>
      <w:r w:rsidR="008B4238">
        <w:rPr>
          <w:rFonts w:ascii="Arial" w:eastAsia="Arial" w:hAnsi="Arial" w:cs="Arial"/>
          <w:color w:val="000000" w:themeColor="text1"/>
          <w:lang w:val="en-AU"/>
        </w:rPr>
        <w:t xml:space="preserve">in binary format under the name </w:t>
      </w:r>
      <w:r w:rsidR="008B4238" w:rsidRPr="008B4238">
        <w:rPr>
          <w:rFonts w:ascii="Arial" w:eastAsia="Arial" w:hAnsi="Arial" w:cs="Arial"/>
          <w:i/>
          <w:color w:val="000000" w:themeColor="text1"/>
          <w:lang w:val="en-AU"/>
        </w:rPr>
        <w:t>InvertedIndex</w:t>
      </w:r>
      <w:r w:rsidRPr="48CE7765">
        <w:rPr>
          <w:rFonts w:ascii="Arial" w:eastAsia="Arial" w:hAnsi="Arial" w:cs="Arial"/>
          <w:color w:val="000000" w:themeColor="text1"/>
          <w:lang w:val="en-AU"/>
        </w:rPr>
        <w:t>.</w:t>
      </w:r>
      <w:r w:rsidR="008B4238">
        <w:rPr>
          <w:rFonts w:ascii="Arial" w:eastAsia="Arial" w:hAnsi="Arial" w:cs="Arial"/>
          <w:color w:val="000000" w:themeColor="text1"/>
          <w:lang w:val="en-AU"/>
        </w:rPr>
        <w:t xml:space="preserve"> Also store the output in</w:t>
      </w:r>
      <w:r w:rsidRPr="48CE7765">
        <w:rPr>
          <w:rFonts w:ascii="Arial" w:eastAsia="Arial" w:hAnsi="Arial" w:cs="Arial"/>
          <w:color w:val="000000" w:themeColor="text1"/>
          <w:lang w:val="en-AU"/>
        </w:rPr>
        <w:t xml:space="preserve"> text </w:t>
      </w:r>
      <w:r w:rsidR="008B4238">
        <w:rPr>
          <w:rFonts w:ascii="Arial" w:eastAsia="Arial" w:hAnsi="Arial" w:cs="Arial"/>
          <w:color w:val="000000" w:themeColor="text1"/>
          <w:lang w:val="en-AU"/>
        </w:rPr>
        <w:t>fil</w:t>
      </w:r>
      <w:r w:rsidRPr="48CE7765">
        <w:rPr>
          <w:rFonts w:ascii="Arial" w:eastAsia="Arial" w:hAnsi="Arial" w:cs="Arial"/>
          <w:color w:val="000000" w:themeColor="text1"/>
          <w:lang w:val="en-AU"/>
        </w:rPr>
        <w:t>e</w:t>
      </w:r>
      <w:r w:rsidR="008B4238">
        <w:rPr>
          <w:rFonts w:ascii="Arial" w:eastAsia="Arial" w:hAnsi="Arial" w:cs="Arial"/>
          <w:color w:val="000000" w:themeColor="text1"/>
          <w:lang w:val="en-AU"/>
        </w:rPr>
        <w:t xml:space="preserve"> format under the name</w:t>
      </w:r>
      <w:r w:rsidRPr="48CE7765">
        <w:rPr>
          <w:rFonts w:ascii="Arial" w:eastAsia="Arial" w:hAnsi="Arial" w:cs="Arial"/>
          <w:color w:val="000000" w:themeColor="text1"/>
          <w:lang w:val="en-AU"/>
        </w:rPr>
        <w:t xml:space="preserve"> </w:t>
      </w:r>
      <w:r w:rsidR="008B4238">
        <w:rPr>
          <w:rFonts w:ascii="Arial" w:eastAsia="Arial" w:hAnsi="Arial" w:cs="Arial"/>
          <w:i/>
          <w:iCs/>
          <w:color w:val="000000" w:themeColor="text1"/>
          <w:lang w:val="en-AU"/>
        </w:rPr>
        <w:t>task3b</w:t>
      </w:r>
      <w:r w:rsidRPr="48CE7765">
        <w:rPr>
          <w:rFonts w:ascii="Arial" w:eastAsia="Arial" w:hAnsi="Arial" w:cs="Arial"/>
          <w:color w:val="000000" w:themeColor="text1"/>
          <w:lang w:val="en-AU"/>
        </w:rPr>
        <w:t>. The inverted index contains one line per word. Each line stores the word followed by a list of (Doc id, counts)</w:t>
      </w:r>
      <w:r w:rsidR="008B4238">
        <w:rPr>
          <w:rFonts w:ascii="Arial" w:eastAsia="Arial" w:hAnsi="Arial" w:cs="Arial"/>
          <w:color w:val="000000" w:themeColor="text1"/>
          <w:lang w:val="en-AU"/>
        </w:rPr>
        <w:t xml:space="preserve"> pairs (one pair per document)</w:t>
      </w:r>
      <w:r w:rsidRPr="48CE7765">
        <w:rPr>
          <w:rFonts w:ascii="Arial" w:eastAsia="Arial" w:hAnsi="Arial" w:cs="Arial"/>
          <w:color w:val="000000" w:themeColor="text1"/>
          <w:lang w:val="en-AU"/>
        </w:rPr>
        <w:t>. So the output format is the following:</w:t>
      </w:r>
    </w:p>
    <w:p w14:paraId="33D684E9" w14:textId="77777777" w:rsidR="008F0960" w:rsidRDefault="008F0960" w:rsidP="008F0960">
      <w:pPr>
        <w:ind w:left="1440"/>
        <w:rPr>
          <w:rFonts w:ascii="Arial" w:hAnsi="Arial" w:cs="Arial"/>
          <w:color w:val="000000"/>
          <w:lang w:val="en-AU"/>
        </w:rPr>
      </w:pPr>
      <w:r>
        <w:rPr>
          <w:rFonts w:ascii="Arial" w:hAnsi="Arial" w:cs="Arial"/>
          <w:color w:val="000000"/>
          <w:lang w:val="en-AU"/>
        </w:rPr>
        <w:t>word</w:t>
      </w:r>
      <w:r w:rsidR="00EC06EB">
        <w:rPr>
          <w:rFonts w:ascii="Arial" w:hAnsi="Arial" w:cs="Arial"/>
          <w:color w:val="000000"/>
          <w:lang w:val="en-AU"/>
        </w:rPr>
        <w:t>, (Doc id, count), (D</w:t>
      </w:r>
      <w:r>
        <w:rPr>
          <w:rFonts w:ascii="Arial" w:hAnsi="Arial" w:cs="Arial"/>
          <w:color w:val="000000"/>
          <w:lang w:val="en-AU"/>
        </w:rPr>
        <w:t>oc</w:t>
      </w:r>
      <w:r w:rsidR="00EC06EB">
        <w:rPr>
          <w:rFonts w:ascii="Arial" w:hAnsi="Arial" w:cs="Arial"/>
          <w:color w:val="000000"/>
          <w:lang w:val="en-AU"/>
        </w:rPr>
        <w:t xml:space="preserve"> id, count), …</w:t>
      </w:r>
      <w:r>
        <w:rPr>
          <w:rFonts w:ascii="Arial" w:hAnsi="Arial" w:cs="Arial"/>
          <w:color w:val="000000"/>
          <w:lang w:val="en-AU"/>
        </w:rPr>
        <w:t xml:space="preserve">  </w:t>
      </w:r>
    </w:p>
    <w:p w14:paraId="349D3C78" w14:textId="77777777" w:rsidR="008F0960" w:rsidRDefault="00EC06EB" w:rsidP="00E665A4">
      <w:pPr>
        <w:numPr>
          <w:ilvl w:val="2"/>
          <w:numId w:val="28"/>
        </w:numPr>
        <w:rPr>
          <w:rFonts w:ascii="Arial" w:hAnsi="Arial" w:cs="Arial"/>
          <w:color w:val="000000"/>
          <w:lang w:val="en-AU"/>
        </w:rPr>
      </w:pPr>
      <w:r w:rsidRPr="00EC06EB">
        <w:rPr>
          <w:rFonts w:ascii="Arial" w:hAnsi="Arial" w:cs="Arial"/>
          <w:color w:val="000000"/>
          <w:lang w:val="en-AU"/>
        </w:rPr>
        <w:t>Note you need to have the list of (Doc id, count) in decreasing order by</w:t>
      </w:r>
      <w:r>
        <w:rPr>
          <w:rFonts w:ascii="Arial" w:hAnsi="Arial" w:cs="Arial"/>
          <w:color w:val="000000"/>
          <w:lang w:val="en-AU"/>
        </w:rPr>
        <w:t xml:space="preserve"> </w:t>
      </w:r>
      <w:r w:rsidRPr="00EC06EB">
        <w:rPr>
          <w:rFonts w:ascii="Arial" w:hAnsi="Arial" w:cs="Arial"/>
          <w:color w:val="000000"/>
          <w:lang w:val="en-AU"/>
        </w:rPr>
        <w:t>count.</w:t>
      </w:r>
    </w:p>
    <w:p w14:paraId="05D7AF81" w14:textId="77777777" w:rsidR="00EC06EB" w:rsidRDefault="00EC06EB" w:rsidP="00E665A4">
      <w:pPr>
        <w:numPr>
          <w:ilvl w:val="2"/>
          <w:numId w:val="28"/>
        </w:numPr>
        <w:rPr>
          <w:rFonts w:ascii="Arial" w:hAnsi="Arial" w:cs="Arial"/>
          <w:color w:val="000000"/>
          <w:lang w:val="en-AU"/>
        </w:rPr>
      </w:pPr>
      <w:r>
        <w:rPr>
          <w:rFonts w:ascii="Arial" w:hAnsi="Arial" w:cs="Arial"/>
          <w:color w:val="000000"/>
          <w:lang w:val="en-AU"/>
        </w:rPr>
        <w:t>Note you need to have the words in ascending alphabetical order</w:t>
      </w:r>
    </w:p>
    <w:p w14:paraId="544636DD" w14:textId="1BDD1405" w:rsidR="00EC06EB" w:rsidRDefault="00EC06EB" w:rsidP="00EC06EB">
      <w:pPr>
        <w:ind w:left="720"/>
        <w:rPr>
          <w:rFonts w:ascii="Arial" w:hAnsi="Arial" w:cs="Arial"/>
          <w:color w:val="000000"/>
          <w:lang w:val="en-AU"/>
        </w:rPr>
      </w:pPr>
      <w:r>
        <w:rPr>
          <w:rFonts w:ascii="Arial" w:hAnsi="Arial" w:cs="Arial"/>
          <w:color w:val="000000"/>
          <w:lang w:val="en-AU"/>
        </w:rPr>
        <w:t xml:space="preserve">So for the above example input the output </w:t>
      </w:r>
      <w:r w:rsidR="00CA0042">
        <w:rPr>
          <w:rFonts w:ascii="Arial" w:hAnsi="Arial" w:cs="Arial"/>
          <w:color w:val="000000"/>
          <w:lang w:val="en-AU"/>
        </w:rPr>
        <w:t>text file</w:t>
      </w:r>
      <w:r w:rsidR="008B4238">
        <w:rPr>
          <w:rFonts w:ascii="Arial" w:hAnsi="Arial" w:cs="Arial"/>
          <w:color w:val="000000"/>
          <w:lang w:val="en-AU"/>
        </w:rPr>
        <w:t>(s)</w:t>
      </w:r>
      <w:r w:rsidR="00CA0042">
        <w:rPr>
          <w:rFonts w:ascii="Arial" w:hAnsi="Arial" w:cs="Arial"/>
          <w:color w:val="000000"/>
          <w:lang w:val="en-AU"/>
        </w:rPr>
        <w:t xml:space="preserve"> would contain</w:t>
      </w:r>
      <w:r w:rsidR="00A12722">
        <w:rPr>
          <w:rFonts w:ascii="Arial" w:hAnsi="Arial" w:cs="Arial"/>
          <w:color w:val="000000"/>
          <w:lang w:val="en-AU"/>
        </w:rPr>
        <w:t xml:space="preserve"> (the actual format can a bit different but it should contain the same content)</w:t>
      </w:r>
      <w:r>
        <w:rPr>
          <w:rFonts w:ascii="Arial" w:hAnsi="Arial" w:cs="Arial"/>
          <w:color w:val="000000"/>
          <w:lang w:val="en-AU"/>
        </w:rPr>
        <w:t>:</w:t>
      </w:r>
    </w:p>
    <w:p w14:paraId="12555CC8" w14:textId="77777777" w:rsidR="00EC06EB" w:rsidRDefault="00EC06EB" w:rsidP="00EC06EB">
      <w:pPr>
        <w:ind w:left="720"/>
        <w:rPr>
          <w:rFonts w:ascii="Arial" w:hAnsi="Arial" w:cs="Arial"/>
          <w:color w:val="000000"/>
          <w:lang w:val="en-AU"/>
        </w:rPr>
      </w:pPr>
    </w:p>
    <w:p w14:paraId="6356AC85" w14:textId="3A4C1C98" w:rsidR="00EC06EB" w:rsidRDefault="00EC06EB" w:rsidP="00EC06EB">
      <w:pPr>
        <w:ind w:left="720"/>
        <w:rPr>
          <w:rFonts w:ascii="Arial" w:hAnsi="Arial" w:cs="Arial"/>
          <w:color w:val="000000"/>
          <w:lang w:val="en-AU"/>
        </w:rPr>
      </w:pPr>
      <w:r>
        <w:rPr>
          <w:rFonts w:ascii="Arial" w:hAnsi="Arial" w:cs="Arial"/>
          <w:color w:val="000000"/>
          <w:lang w:val="en-AU"/>
        </w:rPr>
        <w:tab/>
        <w:t xml:space="preserve">Boat </w:t>
      </w:r>
      <w:r w:rsidR="00A12722">
        <w:rPr>
          <w:rFonts w:ascii="Arial" w:hAnsi="Arial" w:cs="Arial"/>
          <w:color w:val="000000"/>
          <w:lang w:val="en-AU"/>
        </w:rPr>
        <w:t>(3, 20</w:t>
      </w:r>
      <w:r w:rsidR="00D35756">
        <w:rPr>
          <w:rFonts w:ascii="Arial" w:hAnsi="Arial" w:cs="Arial"/>
          <w:color w:val="000000"/>
          <w:lang w:val="en-AU"/>
        </w:rPr>
        <w:t>00)</w:t>
      </w:r>
      <w:r w:rsidR="00A12722">
        <w:rPr>
          <w:rFonts w:ascii="Arial" w:hAnsi="Arial" w:cs="Arial"/>
          <w:color w:val="000000"/>
          <w:lang w:val="en-AU"/>
        </w:rPr>
        <w:t>, (2, 200)</w:t>
      </w:r>
    </w:p>
    <w:p w14:paraId="07E2EC3B" w14:textId="77777777" w:rsidR="00EC06EB" w:rsidRDefault="00D35756" w:rsidP="00EC06EB">
      <w:pPr>
        <w:ind w:left="720"/>
        <w:rPr>
          <w:rFonts w:ascii="Arial" w:hAnsi="Arial" w:cs="Arial"/>
          <w:color w:val="000000"/>
          <w:lang w:val="en-AU"/>
        </w:rPr>
      </w:pPr>
      <w:r>
        <w:rPr>
          <w:rFonts w:ascii="Arial" w:hAnsi="Arial" w:cs="Arial"/>
          <w:color w:val="000000"/>
          <w:lang w:val="en-AU"/>
        </w:rPr>
        <w:tab/>
        <w:t>Car (2, 50</w:t>
      </w:r>
      <w:r w:rsidR="00EC06EB">
        <w:rPr>
          <w:rFonts w:ascii="Arial" w:hAnsi="Arial" w:cs="Arial"/>
          <w:color w:val="000000"/>
          <w:lang w:val="en-AU"/>
        </w:rPr>
        <w:t>0), (</w:t>
      </w:r>
      <w:r>
        <w:rPr>
          <w:rFonts w:ascii="Arial" w:hAnsi="Arial" w:cs="Arial"/>
          <w:color w:val="000000"/>
          <w:lang w:val="en-AU"/>
        </w:rPr>
        <w:t>1, 120</w:t>
      </w:r>
      <w:r w:rsidR="00D07281">
        <w:rPr>
          <w:rFonts w:ascii="Arial" w:hAnsi="Arial" w:cs="Arial"/>
          <w:color w:val="000000"/>
          <w:lang w:val="en-AU"/>
        </w:rPr>
        <w:t>)</w:t>
      </w:r>
    </w:p>
    <w:p w14:paraId="5B80510F" w14:textId="77777777" w:rsidR="00D07281" w:rsidRDefault="00D35756" w:rsidP="00EC06EB">
      <w:pPr>
        <w:ind w:left="720"/>
        <w:rPr>
          <w:rFonts w:ascii="Arial" w:hAnsi="Arial" w:cs="Arial"/>
          <w:color w:val="000000"/>
          <w:lang w:val="en-AU"/>
        </w:rPr>
      </w:pPr>
      <w:r>
        <w:rPr>
          <w:rFonts w:ascii="Arial" w:hAnsi="Arial" w:cs="Arial"/>
          <w:color w:val="000000"/>
          <w:lang w:val="en-AU"/>
        </w:rPr>
        <w:tab/>
        <w:t>Motorbike (1, 1200), (2, 702), (3, 600</w:t>
      </w:r>
      <w:r w:rsidR="00D07281">
        <w:rPr>
          <w:rFonts w:ascii="Arial" w:hAnsi="Arial" w:cs="Arial"/>
          <w:color w:val="000000"/>
          <w:lang w:val="en-AU"/>
        </w:rPr>
        <w:t>)</w:t>
      </w:r>
    </w:p>
    <w:p w14:paraId="02039272" w14:textId="28692CEC" w:rsidR="00D07281" w:rsidRDefault="00A12722" w:rsidP="00EC06EB">
      <w:pPr>
        <w:ind w:left="720"/>
        <w:rPr>
          <w:rFonts w:ascii="Arial" w:hAnsi="Arial" w:cs="Arial"/>
          <w:color w:val="000000"/>
          <w:lang w:val="en-AU"/>
        </w:rPr>
      </w:pPr>
      <w:r>
        <w:rPr>
          <w:rFonts w:ascii="Arial" w:hAnsi="Arial" w:cs="Arial"/>
          <w:color w:val="000000"/>
          <w:lang w:val="en-AU"/>
        </w:rPr>
        <w:tab/>
        <w:t>Plane (1</w:t>
      </w:r>
      <w:r w:rsidR="00D07281">
        <w:rPr>
          <w:rFonts w:ascii="Arial" w:hAnsi="Arial" w:cs="Arial"/>
          <w:color w:val="000000"/>
          <w:lang w:val="en-AU"/>
        </w:rPr>
        <w:t xml:space="preserve">, </w:t>
      </w:r>
      <w:r>
        <w:rPr>
          <w:rFonts w:ascii="Arial" w:hAnsi="Arial" w:cs="Arial"/>
          <w:color w:val="000000"/>
          <w:lang w:val="en-AU"/>
        </w:rPr>
        <w:t>1000</w:t>
      </w:r>
      <w:r w:rsidR="00D07281">
        <w:rPr>
          <w:rFonts w:ascii="Arial" w:hAnsi="Arial" w:cs="Arial"/>
          <w:color w:val="000000"/>
          <w:lang w:val="en-AU"/>
        </w:rPr>
        <w:t>)</w:t>
      </w:r>
      <w:r>
        <w:rPr>
          <w:rFonts w:ascii="Arial" w:hAnsi="Arial" w:cs="Arial"/>
          <w:color w:val="000000"/>
          <w:lang w:val="en-AU"/>
        </w:rPr>
        <w:t>, (3, 100)</w:t>
      </w:r>
    </w:p>
    <w:p w14:paraId="7A9AC08F" w14:textId="53BE8FAA" w:rsidR="00D07281" w:rsidRDefault="00D07281" w:rsidP="00EC06EB">
      <w:pPr>
        <w:ind w:left="720"/>
        <w:rPr>
          <w:rFonts w:ascii="Arial" w:hAnsi="Arial" w:cs="Arial"/>
          <w:color w:val="000000"/>
          <w:lang w:val="en-AU"/>
        </w:rPr>
      </w:pPr>
      <w:r>
        <w:rPr>
          <w:rFonts w:ascii="Arial" w:hAnsi="Arial" w:cs="Arial"/>
          <w:color w:val="000000"/>
          <w:lang w:val="en-AU"/>
        </w:rPr>
        <w:tab/>
        <w:t xml:space="preserve">Truck </w:t>
      </w:r>
      <w:r w:rsidR="00D35756">
        <w:rPr>
          <w:rFonts w:ascii="Arial" w:hAnsi="Arial" w:cs="Arial"/>
          <w:color w:val="000000"/>
          <w:lang w:val="en-AU"/>
        </w:rPr>
        <w:t xml:space="preserve">(3, </w:t>
      </w:r>
      <w:r w:rsidR="00A12722">
        <w:rPr>
          <w:rFonts w:ascii="Arial" w:hAnsi="Arial" w:cs="Arial"/>
          <w:color w:val="000000"/>
          <w:lang w:val="en-AU"/>
        </w:rPr>
        <w:t>122)</w:t>
      </w:r>
    </w:p>
    <w:p w14:paraId="13A2C451" w14:textId="77777777" w:rsidR="00810608" w:rsidRDefault="00810608" w:rsidP="00EC06EB">
      <w:pPr>
        <w:ind w:left="720"/>
        <w:rPr>
          <w:rFonts w:ascii="Arial" w:hAnsi="Arial" w:cs="Arial"/>
          <w:color w:val="000000"/>
          <w:lang w:val="en-AU"/>
        </w:rPr>
      </w:pPr>
    </w:p>
    <w:p w14:paraId="66520821" w14:textId="5D59A94C" w:rsidR="00810608" w:rsidRDefault="005B76BB" w:rsidP="00EC06EB">
      <w:pPr>
        <w:ind w:left="720"/>
        <w:rPr>
          <w:rFonts w:ascii="Arial" w:hAnsi="Arial" w:cs="Arial"/>
          <w:color w:val="000000"/>
          <w:lang w:val="en-AU"/>
        </w:rPr>
      </w:pPr>
      <w:r>
        <w:rPr>
          <w:rFonts w:ascii="Arial" w:hAnsi="Arial" w:cs="Arial"/>
          <w:color w:val="000000"/>
          <w:lang w:val="en-AU"/>
        </w:rPr>
        <w:t>For example following format for</w:t>
      </w:r>
      <w:r w:rsidR="00810608">
        <w:rPr>
          <w:rFonts w:ascii="Arial" w:hAnsi="Arial" w:cs="Arial"/>
          <w:color w:val="000000"/>
          <w:lang w:val="en-AU"/>
        </w:rPr>
        <w:t xml:space="preserve"> the text</w:t>
      </w:r>
      <w:r w:rsidR="001A2F5F">
        <w:rPr>
          <w:rFonts w:ascii="Arial" w:hAnsi="Arial" w:cs="Arial"/>
          <w:color w:val="000000"/>
          <w:lang w:val="en-AU"/>
        </w:rPr>
        <w:t xml:space="preserve"> </w:t>
      </w:r>
      <w:r w:rsidR="00810608">
        <w:rPr>
          <w:rFonts w:ascii="Arial" w:hAnsi="Arial" w:cs="Arial"/>
          <w:color w:val="000000"/>
          <w:lang w:val="en-AU"/>
        </w:rPr>
        <w:t>file would also be acceptable</w:t>
      </w:r>
      <w:r>
        <w:rPr>
          <w:rFonts w:ascii="Arial" w:hAnsi="Arial" w:cs="Arial"/>
          <w:color w:val="000000"/>
          <w:lang w:val="en-AU"/>
        </w:rPr>
        <w:t>:</w:t>
      </w:r>
    </w:p>
    <w:p w14:paraId="708EE531" w14:textId="77777777" w:rsidR="00810608" w:rsidRDefault="00810608" w:rsidP="00EC06EB">
      <w:pPr>
        <w:ind w:left="720"/>
        <w:rPr>
          <w:rFonts w:ascii="Arial" w:hAnsi="Arial" w:cs="Arial"/>
          <w:color w:val="000000"/>
          <w:lang w:val="en-AU"/>
        </w:rPr>
      </w:pPr>
    </w:p>
    <w:p w14:paraId="25BBD7A5" w14:textId="77777777" w:rsidR="005B76BB" w:rsidRDefault="005B76BB" w:rsidP="00EC06EB">
      <w:pPr>
        <w:ind w:left="720"/>
        <w:rPr>
          <w:rFonts w:ascii="Arial" w:hAnsi="Arial" w:cs="Arial"/>
          <w:color w:val="000000"/>
          <w:lang w:val="en-AU"/>
        </w:rPr>
      </w:pPr>
      <w:r w:rsidRPr="005B76BB">
        <w:rPr>
          <w:rFonts w:ascii="Arial" w:hAnsi="Arial" w:cs="Arial"/>
          <w:color w:val="000000"/>
          <w:lang w:val="en-AU"/>
        </w:rPr>
        <w:t xml:space="preserve">(Boat,ArrayBuffer((3,2000), (2,200))) </w:t>
      </w:r>
    </w:p>
    <w:p w14:paraId="40DA5759" w14:textId="77777777" w:rsidR="005B76BB" w:rsidRDefault="005B76BB" w:rsidP="00EC06EB">
      <w:pPr>
        <w:ind w:left="720"/>
        <w:rPr>
          <w:rFonts w:ascii="Arial" w:hAnsi="Arial" w:cs="Arial"/>
          <w:color w:val="000000"/>
          <w:lang w:val="en-AU"/>
        </w:rPr>
      </w:pPr>
      <w:r w:rsidRPr="005B76BB">
        <w:rPr>
          <w:rFonts w:ascii="Arial" w:hAnsi="Arial" w:cs="Arial"/>
          <w:color w:val="000000"/>
          <w:lang w:val="en-AU"/>
        </w:rPr>
        <w:t xml:space="preserve">(Car,ArrayBuffer((2,500), (1,120))) </w:t>
      </w:r>
    </w:p>
    <w:p w14:paraId="65638978" w14:textId="77777777" w:rsidR="005B76BB" w:rsidRDefault="005B76BB" w:rsidP="00EC06EB">
      <w:pPr>
        <w:ind w:left="720"/>
        <w:rPr>
          <w:rFonts w:ascii="Arial" w:hAnsi="Arial" w:cs="Arial"/>
          <w:color w:val="000000"/>
          <w:lang w:val="en-AU"/>
        </w:rPr>
      </w:pPr>
      <w:r w:rsidRPr="005B76BB">
        <w:rPr>
          <w:rFonts w:ascii="Arial" w:hAnsi="Arial" w:cs="Arial"/>
          <w:color w:val="000000"/>
          <w:lang w:val="en-AU"/>
        </w:rPr>
        <w:t>(Motorbike,ArrayBuffer((1,1200), (2,702),</w:t>
      </w:r>
      <w:r>
        <w:rPr>
          <w:rFonts w:ascii="Arial" w:hAnsi="Arial" w:cs="Arial"/>
          <w:color w:val="000000"/>
          <w:lang w:val="en-AU"/>
        </w:rPr>
        <w:t xml:space="preserve"> </w:t>
      </w:r>
      <w:r w:rsidRPr="005B76BB">
        <w:rPr>
          <w:rFonts w:ascii="Arial" w:hAnsi="Arial" w:cs="Arial"/>
          <w:color w:val="000000"/>
          <w:lang w:val="en-AU"/>
        </w:rPr>
        <w:t>(3,600)))</w:t>
      </w:r>
    </w:p>
    <w:p w14:paraId="598A8B5B" w14:textId="2CCD818A" w:rsidR="005B76BB" w:rsidRDefault="005B76BB" w:rsidP="00EC06EB">
      <w:pPr>
        <w:ind w:left="720"/>
        <w:rPr>
          <w:rFonts w:ascii="Arial" w:hAnsi="Arial" w:cs="Arial"/>
          <w:color w:val="000000"/>
          <w:lang w:val="en-AU"/>
        </w:rPr>
      </w:pPr>
      <w:r w:rsidRPr="005B76BB">
        <w:rPr>
          <w:rFonts w:ascii="Arial" w:hAnsi="Arial" w:cs="Arial"/>
          <w:color w:val="000000"/>
          <w:lang w:val="en-AU"/>
        </w:rPr>
        <w:t xml:space="preserve">(Plane,ArrayBuffer((1,1000), (3,100))) </w:t>
      </w:r>
    </w:p>
    <w:p w14:paraId="2C90AD7B" w14:textId="3310F681" w:rsidR="00810608" w:rsidRDefault="005B76BB" w:rsidP="00EC06EB">
      <w:pPr>
        <w:ind w:left="720"/>
        <w:rPr>
          <w:rFonts w:ascii="Arial" w:hAnsi="Arial" w:cs="Arial"/>
          <w:color w:val="000000"/>
          <w:lang w:val="en-AU"/>
        </w:rPr>
      </w:pPr>
      <w:r w:rsidRPr="005B76BB">
        <w:rPr>
          <w:rFonts w:ascii="Arial" w:hAnsi="Arial" w:cs="Arial"/>
          <w:color w:val="000000"/>
          <w:lang w:val="en-AU"/>
        </w:rPr>
        <w:t>(Truck,ArrayBuffer((3,122)))</w:t>
      </w:r>
    </w:p>
    <w:p w14:paraId="208CA348" w14:textId="1B7C3830" w:rsidR="00737365" w:rsidRDefault="00A54DF4" w:rsidP="00737365">
      <w:pPr>
        <w:ind w:left="720"/>
        <w:jc w:val="right"/>
        <w:rPr>
          <w:rFonts w:ascii="Arial" w:hAnsi="Arial" w:cs="Arial"/>
          <w:color w:val="000000"/>
          <w:lang w:val="en-AU"/>
        </w:rPr>
      </w:pPr>
      <w:r>
        <w:rPr>
          <w:rFonts w:ascii="Arial" w:hAnsi="Arial" w:cs="Arial"/>
          <w:color w:val="000000"/>
          <w:lang w:val="en-AU"/>
        </w:rPr>
        <w:t>[9</w:t>
      </w:r>
      <w:r w:rsidR="00737365">
        <w:rPr>
          <w:rFonts w:ascii="Arial" w:hAnsi="Arial" w:cs="Arial"/>
          <w:color w:val="000000"/>
          <w:lang w:val="en-AU"/>
        </w:rPr>
        <w:t xml:space="preserve"> marks]</w:t>
      </w:r>
    </w:p>
    <w:p w14:paraId="1ED6E1C5" w14:textId="77777777" w:rsidR="008B4238" w:rsidRDefault="008B4238" w:rsidP="00737365">
      <w:pPr>
        <w:ind w:left="720"/>
        <w:jc w:val="right"/>
        <w:rPr>
          <w:rFonts w:ascii="Arial" w:hAnsi="Arial" w:cs="Arial"/>
          <w:color w:val="000000"/>
          <w:lang w:val="en-AU"/>
        </w:rPr>
      </w:pPr>
    </w:p>
    <w:p w14:paraId="2BD59A23" w14:textId="77777777" w:rsidR="00984ED0" w:rsidRDefault="00984ED0" w:rsidP="00737365">
      <w:pPr>
        <w:ind w:left="720"/>
        <w:jc w:val="right"/>
        <w:rPr>
          <w:rFonts w:ascii="Arial" w:hAnsi="Arial" w:cs="Arial"/>
          <w:color w:val="000000"/>
          <w:lang w:val="en-AU"/>
        </w:rPr>
      </w:pPr>
    </w:p>
    <w:p w14:paraId="3C86EADC" w14:textId="77777777" w:rsidR="00984ED0" w:rsidRDefault="00984ED0" w:rsidP="00737365">
      <w:pPr>
        <w:ind w:left="720"/>
        <w:jc w:val="right"/>
        <w:rPr>
          <w:rFonts w:ascii="Arial" w:hAnsi="Arial" w:cs="Arial"/>
          <w:color w:val="000000"/>
          <w:lang w:val="en-AU"/>
        </w:rPr>
      </w:pPr>
    </w:p>
    <w:p w14:paraId="2C46D050" w14:textId="11C5107C" w:rsidR="007D3A41" w:rsidRDefault="1897A328" w:rsidP="00E0219B">
      <w:pPr>
        <w:numPr>
          <w:ilvl w:val="0"/>
          <w:numId w:val="28"/>
        </w:numPr>
        <w:rPr>
          <w:rFonts w:ascii="Arial" w:hAnsi="Arial" w:cs="Arial"/>
          <w:color w:val="000000"/>
          <w:lang w:val="en-AU"/>
        </w:rPr>
      </w:pPr>
      <w:r w:rsidRPr="1897A328">
        <w:rPr>
          <w:rFonts w:ascii="Arial" w:eastAsia="Arial" w:hAnsi="Arial" w:cs="Arial"/>
          <w:color w:val="000000" w:themeColor="text1"/>
          <w:lang w:val="en-AU"/>
        </w:rPr>
        <w:t xml:space="preserve">[spark] Load the </w:t>
      </w:r>
      <w:r w:rsidR="009F788E">
        <w:rPr>
          <w:rFonts w:ascii="Arial" w:eastAsia="Arial" w:hAnsi="Arial" w:cs="Arial"/>
          <w:color w:val="000000" w:themeColor="text1"/>
          <w:lang w:val="en-AU"/>
        </w:rPr>
        <w:t xml:space="preserve">previously created </w:t>
      </w:r>
      <w:r w:rsidRPr="1897A328">
        <w:rPr>
          <w:rFonts w:ascii="Arial" w:eastAsia="Arial" w:hAnsi="Arial" w:cs="Arial"/>
          <w:color w:val="000000" w:themeColor="text1"/>
          <w:lang w:val="en-AU"/>
        </w:rPr>
        <w:t xml:space="preserve">inverted index </w:t>
      </w:r>
      <w:r w:rsidR="009F788E">
        <w:rPr>
          <w:rFonts w:ascii="Arial" w:eastAsia="Arial" w:hAnsi="Arial" w:cs="Arial"/>
          <w:color w:val="000000" w:themeColor="text1"/>
          <w:lang w:val="en-AU"/>
        </w:rPr>
        <w:t>stored in binary format</w:t>
      </w:r>
      <w:r w:rsidRPr="1897A328">
        <w:rPr>
          <w:rFonts w:ascii="Arial" w:eastAsia="Arial" w:hAnsi="Arial" w:cs="Arial"/>
          <w:color w:val="000000" w:themeColor="text1"/>
          <w:lang w:val="en-AU"/>
        </w:rPr>
        <w:t xml:space="preserve"> </w:t>
      </w:r>
      <w:r w:rsidR="009F788E">
        <w:rPr>
          <w:rFonts w:ascii="Arial" w:eastAsia="Arial" w:hAnsi="Arial" w:cs="Arial"/>
          <w:color w:val="000000" w:themeColor="text1"/>
          <w:lang w:val="en-AU"/>
        </w:rPr>
        <w:t xml:space="preserve">from </w:t>
      </w:r>
      <w:r w:rsidRPr="1897A328">
        <w:rPr>
          <w:rFonts w:ascii="Arial" w:eastAsia="Arial" w:hAnsi="Arial" w:cs="Arial"/>
          <w:color w:val="000000" w:themeColor="text1"/>
          <w:lang w:val="en-AU"/>
        </w:rPr>
        <w:t xml:space="preserve">subtask b) and cache it in RAM. Search for a particular word in the inverted index and return the list of (Doc id, count) pairs for that word. The word can be hard coded inside the spark script. In the execution test we will modify that word to search for some other word. For example if we are searching for “Car” the output </w:t>
      </w:r>
      <w:r w:rsidR="009F788E">
        <w:rPr>
          <w:rFonts w:ascii="Arial" w:eastAsia="Arial" w:hAnsi="Arial" w:cs="Arial"/>
          <w:color w:val="000000" w:themeColor="text1"/>
          <w:lang w:val="en-AU"/>
        </w:rPr>
        <w:t xml:space="preserve">for the example dataset </w:t>
      </w:r>
      <w:r w:rsidRPr="1897A328">
        <w:rPr>
          <w:rFonts w:ascii="Arial" w:eastAsia="Arial" w:hAnsi="Arial" w:cs="Arial"/>
          <w:color w:val="000000" w:themeColor="text1"/>
          <w:lang w:val="en-AU"/>
        </w:rPr>
        <w:t>would be:</w:t>
      </w:r>
    </w:p>
    <w:p w14:paraId="15907A7A" w14:textId="77777777" w:rsidR="00D35756" w:rsidRDefault="00D35756" w:rsidP="00D35756">
      <w:pPr>
        <w:ind w:left="720"/>
        <w:rPr>
          <w:rFonts w:ascii="Arial" w:hAnsi="Arial" w:cs="Arial"/>
          <w:color w:val="000000"/>
          <w:lang w:val="en-AU"/>
        </w:rPr>
      </w:pPr>
    </w:p>
    <w:p w14:paraId="571D910E" w14:textId="63BAC64F" w:rsidR="00D35756" w:rsidRDefault="1897A328" w:rsidP="00D35756">
      <w:pPr>
        <w:ind w:left="720"/>
        <w:rPr>
          <w:rFonts w:ascii="Arial" w:hAnsi="Arial" w:cs="Arial"/>
          <w:color w:val="000000"/>
          <w:lang w:val="en-AU"/>
        </w:rPr>
      </w:pPr>
      <w:r w:rsidRPr="1897A328">
        <w:rPr>
          <w:rFonts w:ascii="Arial" w:eastAsia="Arial" w:hAnsi="Arial" w:cs="Arial"/>
          <w:color w:val="000000" w:themeColor="text1"/>
          <w:lang w:val="en-AU"/>
        </w:rPr>
        <w:t>Car (2, 500), (1, 120)</w:t>
      </w:r>
    </w:p>
    <w:p w14:paraId="19D4D47D" w14:textId="2431BAD0" w:rsidR="00737365" w:rsidRDefault="00305E1D" w:rsidP="00737365">
      <w:pPr>
        <w:ind w:left="720"/>
        <w:jc w:val="right"/>
        <w:rPr>
          <w:rFonts w:ascii="Arial" w:hAnsi="Arial" w:cs="Arial"/>
          <w:color w:val="000000"/>
          <w:lang w:val="en-AU"/>
        </w:rPr>
      </w:pPr>
      <w:r>
        <w:rPr>
          <w:rFonts w:ascii="Arial" w:hAnsi="Arial" w:cs="Arial"/>
          <w:color w:val="000000"/>
          <w:lang w:val="en-AU"/>
        </w:rPr>
        <w:lastRenderedPageBreak/>
        <w:t>[5</w:t>
      </w:r>
      <w:r w:rsidR="00737365">
        <w:rPr>
          <w:rFonts w:ascii="Arial" w:hAnsi="Arial" w:cs="Arial"/>
          <w:color w:val="000000"/>
          <w:lang w:val="en-AU"/>
        </w:rPr>
        <w:t xml:space="preserve"> marks]</w:t>
      </w:r>
    </w:p>
    <w:p w14:paraId="7060B667" w14:textId="77777777" w:rsidR="00B0017C" w:rsidRDefault="00B0017C" w:rsidP="008B243D">
      <w:pPr>
        <w:rPr>
          <w:rFonts w:ascii="Arial" w:hAnsi="Arial" w:cs="Arial"/>
          <w:color w:val="000000"/>
          <w:lang w:val="en-AU"/>
        </w:rPr>
      </w:pPr>
    </w:p>
    <w:p w14:paraId="4AD2F712" w14:textId="77777777" w:rsidR="004964D2" w:rsidRPr="000A097F" w:rsidRDefault="004964D2" w:rsidP="008B243D">
      <w:pPr>
        <w:rPr>
          <w:rFonts w:ascii="Arial" w:hAnsi="Arial" w:cs="Arial"/>
          <w:color w:val="000000"/>
          <w:lang w:val="en-AU"/>
        </w:rPr>
      </w:pPr>
    </w:p>
    <w:p w14:paraId="091EAB64" w14:textId="390FB4B6" w:rsidR="00C40D17" w:rsidRPr="000A097F" w:rsidRDefault="23D2E65B" w:rsidP="000E09DB">
      <w:pPr>
        <w:rPr>
          <w:rFonts w:ascii="Arial" w:hAnsi="Arial" w:cs="Arial"/>
          <w:sz w:val="28"/>
          <w:szCs w:val="28"/>
          <w:u w:val="single"/>
          <w:lang w:val="en-AU"/>
        </w:rPr>
      </w:pPr>
      <w:r w:rsidRPr="23D2E65B">
        <w:rPr>
          <w:rFonts w:ascii="Arial" w:eastAsia="Arial" w:hAnsi="Arial" w:cs="Arial"/>
          <w:sz w:val="28"/>
          <w:szCs w:val="28"/>
          <w:u w:val="single"/>
          <w:lang w:val="en-AU"/>
        </w:rPr>
        <w:t>Measures to minimize shuffle and HDFS costs [15 marks]:</w:t>
      </w:r>
    </w:p>
    <w:p w14:paraId="33DBF225" w14:textId="77777777" w:rsidR="00737365" w:rsidRDefault="00737365" w:rsidP="000E09DB">
      <w:pPr>
        <w:rPr>
          <w:rFonts w:ascii="Arial" w:hAnsi="Arial" w:cs="Arial"/>
          <w:lang w:val="en-AU"/>
        </w:rPr>
      </w:pPr>
    </w:p>
    <w:p w14:paraId="0CDBD88C" w14:textId="77777777" w:rsidR="00C40D17" w:rsidRPr="000A097F" w:rsidRDefault="009F6C22" w:rsidP="000E09DB">
      <w:pPr>
        <w:rPr>
          <w:rFonts w:ascii="Arial" w:hAnsi="Arial" w:cs="Arial"/>
          <w:lang w:val="en-AU"/>
        </w:rPr>
      </w:pPr>
      <w:r w:rsidRPr="000A097F">
        <w:rPr>
          <w:rFonts w:ascii="Arial" w:hAnsi="Arial" w:cs="Arial"/>
          <w:lang w:val="en-AU"/>
        </w:rPr>
        <w:t xml:space="preserve">1. </w:t>
      </w:r>
      <w:r w:rsidR="00737365">
        <w:rPr>
          <w:rFonts w:ascii="Arial" w:hAnsi="Arial" w:cs="Arial"/>
          <w:lang w:val="en-AU"/>
        </w:rPr>
        <w:t>The use of combiners for map reduce programs  [10</w:t>
      </w:r>
      <w:r w:rsidR="008260A5" w:rsidRPr="000A097F">
        <w:rPr>
          <w:rFonts w:ascii="Arial" w:hAnsi="Arial" w:cs="Arial"/>
          <w:lang w:val="en-AU"/>
        </w:rPr>
        <w:t xml:space="preserve"> marks]</w:t>
      </w:r>
    </w:p>
    <w:p w14:paraId="78D1792C" w14:textId="4BEFEC3F" w:rsidR="009F6C22" w:rsidRPr="000A097F" w:rsidRDefault="009F6C22" w:rsidP="000E09DB">
      <w:pPr>
        <w:rPr>
          <w:rFonts w:ascii="Arial" w:hAnsi="Arial" w:cs="Arial"/>
          <w:lang w:val="en-AU"/>
        </w:rPr>
      </w:pPr>
      <w:r w:rsidRPr="23D2E65B">
        <w:rPr>
          <w:rFonts w:ascii="Arial" w:eastAsia="Arial" w:hAnsi="Arial" w:cs="Arial"/>
          <w:lang w:val="en-AU"/>
        </w:rPr>
        <w:t>2.</w:t>
      </w:r>
      <w:r w:rsidR="008260A5" w:rsidRPr="23D2E65B">
        <w:rPr>
          <w:rFonts w:ascii="Arial" w:eastAsia="Arial" w:hAnsi="Arial" w:cs="Arial"/>
          <w:lang w:val="en-AU"/>
        </w:rPr>
        <w:t xml:space="preserve"> </w:t>
      </w:r>
      <w:r w:rsidR="007567B8">
        <w:rPr>
          <w:rFonts w:ascii="Arial" w:eastAsia="Arial" w:hAnsi="Arial" w:cs="Arial"/>
          <w:lang w:val="en-AU"/>
        </w:rPr>
        <w:t xml:space="preserve">Taking advantage of the fact that data is sorted according to intermediate key to reduce the work of the mapper and/or reducer. </w:t>
      </w:r>
      <w:r w:rsidR="008260A5" w:rsidRPr="23D2E65B">
        <w:rPr>
          <w:rFonts w:ascii="Arial" w:eastAsia="Arial" w:hAnsi="Arial" w:cs="Arial"/>
          <w:lang w:val="en-AU"/>
        </w:rPr>
        <w:t>[5 marks]</w:t>
      </w:r>
    </w:p>
    <w:p w14:paraId="1B113080" w14:textId="77777777" w:rsidR="000E09DB" w:rsidRDefault="000E09DB" w:rsidP="00F3091F">
      <w:pPr>
        <w:ind w:left="-15"/>
        <w:rPr>
          <w:rFonts w:ascii="Arial" w:hAnsi="Arial" w:cs="Arial"/>
          <w:lang w:val="en-AU"/>
        </w:rPr>
      </w:pPr>
    </w:p>
    <w:p w14:paraId="11588807" w14:textId="77777777" w:rsidR="003E61CD" w:rsidRPr="000A097F" w:rsidRDefault="003E61CD" w:rsidP="00F3091F">
      <w:pPr>
        <w:ind w:left="-15"/>
        <w:rPr>
          <w:rFonts w:ascii="Arial" w:hAnsi="Arial" w:cs="Arial"/>
          <w:lang w:val="en-AU"/>
        </w:rPr>
      </w:pPr>
    </w:p>
    <w:p w14:paraId="516889F1" w14:textId="77777777" w:rsidR="00664C36" w:rsidRDefault="00664C36" w:rsidP="00F3091F">
      <w:pPr>
        <w:ind w:left="-15"/>
        <w:rPr>
          <w:rFonts w:ascii="Arial" w:hAnsi="Arial" w:cs="Arial"/>
          <w:lang w:val="en-AU"/>
        </w:rPr>
      </w:pPr>
    </w:p>
    <w:p w14:paraId="0280DFEE" w14:textId="77777777" w:rsidR="00B40E88" w:rsidRPr="000A097F" w:rsidRDefault="00B40E88" w:rsidP="00B40E88">
      <w:pPr>
        <w:ind w:left="-15"/>
        <w:rPr>
          <w:rFonts w:ascii="Arial" w:hAnsi="Arial" w:cs="Arial"/>
          <w:szCs w:val="24"/>
          <w:lang w:val="en-AU"/>
        </w:rPr>
      </w:pPr>
      <w:r>
        <w:rPr>
          <w:rFonts w:ascii="Arial" w:hAnsi="Arial" w:cs="Arial"/>
          <w:sz w:val="36"/>
          <w:szCs w:val="36"/>
          <w:u w:val="single"/>
          <w:lang w:val="en-AU"/>
        </w:rPr>
        <w:t>Bonus</w:t>
      </w:r>
      <w:r w:rsidRPr="000A097F">
        <w:rPr>
          <w:rFonts w:ascii="Arial" w:hAnsi="Arial" w:cs="Arial"/>
          <w:sz w:val="36"/>
          <w:szCs w:val="36"/>
          <w:u w:val="single"/>
          <w:lang w:val="en-AU"/>
        </w:rPr>
        <w:t xml:space="preserve"> Marks:</w:t>
      </w:r>
    </w:p>
    <w:p w14:paraId="302D9D4D" w14:textId="77777777" w:rsidR="00B40E88" w:rsidRDefault="00B40E88" w:rsidP="00F3091F">
      <w:pPr>
        <w:ind w:left="-15"/>
        <w:rPr>
          <w:rFonts w:ascii="Arial" w:hAnsi="Arial" w:cs="Arial"/>
          <w:lang w:val="en-AU"/>
        </w:rPr>
      </w:pPr>
    </w:p>
    <w:p w14:paraId="7F66A3B2" w14:textId="77777777" w:rsidR="00B40E88" w:rsidRDefault="00BB0A16" w:rsidP="00BB0A16">
      <w:pPr>
        <w:numPr>
          <w:ilvl w:val="0"/>
          <w:numId w:val="23"/>
        </w:numPr>
        <w:rPr>
          <w:rFonts w:ascii="Arial" w:hAnsi="Arial" w:cs="Arial"/>
          <w:lang w:val="en-AU"/>
        </w:rPr>
      </w:pPr>
      <w:r>
        <w:rPr>
          <w:rFonts w:ascii="Arial" w:hAnsi="Arial" w:cs="Arial"/>
          <w:lang w:val="en-AU"/>
        </w:rPr>
        <w:t>Using spark perform the following task using the data set of task 2</w:t>
      </w:r>
      <w:r w:rsidR="00757234">
        <w:rPr>
          <w:rFonts w:ascii="Arial" w:hAnsi="Arial" w:cs="Arial"/>
          <w:lang w:val="en-AU"/>
        </w:rPr>
        <w:t>.</w:t>
      </w:r>
    </w:p>
    <w:p w14:paraId="03E795E5" w14:textId="77777777" w:rsidR="00BB0A16" w:rsidRDefault="00BB0A16" w:rsidP="00BB0A16">
      <w:pPr>
        <w:ind w:left="345"/>
        <w:rPr>
          <w:rFonts w:ascii="Arial" w:hAnsi="Arial" w:cs="Arial"/>
          <w:color w:val="000000"/>
          <w:lang w:val="en-AU"/>
        </w:rPr>
      </w:pPr>
    </w:p>
    <w:p w14:paraId="03637921" w14:textId="77777777" w:rsidR="00BB0A16" w:rsidRDefault="00757234" w:rsidP="00BB0A16">
      <w:pPr>
        <w:ind w:left="345"/>
        <w:rPr>
          <w:rFonts w:ascii="Arial" w:hAnsi="Arial" w:cs="Arial"/>
          <w:color w:val="000000"/>
          <w:lang w:val="en-AU"/>
        </w:rPr>
      </w:pPr>
      <w:r>
        <w:rPr>
          <w:rFonts w:ascii="Arial" w:hAnsi="Arial" w:cs="Arial"/>
          <w:color w:val="000000"/>
          <w:lang w:val="en-AU"/>
        </w:rPr>
        <w:t xml:space="preserve">[spark] </w:t>
      </w:r>
      <w:r w:rsidR="00BB0A16">
        <w:rPr>
          <w:rFonts w:ascii="Arial" w:hAnsi="Arial" w:cs="Arial"/>
          <w:color w:val="000000"/>
          <w:lang w:val="en-AU"/>
        </w:rPr>
        <w:t xml:space="preserve">Find the hash tag name that has increased the number of </w:t>
      </w:r>
      <w:r w:rsidR="005912D7">
        <w:rPr>
          <w:rFonts w:ascii="Arial" w:hAnsi="Arial" w:cs="Arial"/>
          <w:color w:val="000000"/>
          <w:lang w:val="en-AU"/>
        </w:rPr>
        <w:t>tweet</w:t>
      </w:r>
      <w:r w:rsidR="00BB0A16">
        <w:rPr>
          <w:rFonts w:ascii="Arial" w:hAnsi="Arial" w:cs="Arial"/>
          <w:color w:val="000000"/>
          <w:lang w:val="en-AU"/>
        </w:rPr>
        <w:t>s the most from among any two consecutive months of any hash tag name.</w:t>
      </w:r>
      <w:r>
        <w:rPr>
          <w:rFonts w:ascii="Arial" w:hAnsi="Arial" w:cs="Arial"/>
          <w:color w:val="000000"/>
          <w:lang w:val="en-AU"/>
        </w:rPr>
        <w:t xml:space="preserve"> Consecutive month means for example, 200801 to 20080</w:t>
      </w:r>
      <w:r w:rsidR="0021445F">
        <w:rPr>
          <w:rFonts w:ascii="Arial" w:hAnsi="Arial" w:cs="Arial"/>
          <w:color w:val="000000"/>
          <w:lang w:val="en-AU"/>
        </w:rPr>
        <w:t>2, or 200902 to 200903, etc.</w:t>
      </w:r>
      <w:r w:rsidR="00BB0A16">
        <w:rPr>
          <w:rFonts w:ascii="Arial" w:hAnsi="Arial" w:cs="Arial"/>
          <w:color w:val="000000"/>
          <w:lang w:val="en-AU"/>
        </w:rPr>
        <w:t xml:space="preserve"> Report the hash tag name, and the 1</w:t>
      </w:r>
      <w:r w:rsidR="00BB0A16" w:rsidRPr="00672AE1">
        <w:rPr>
          <w:rFonts w:ascii="Arial" w:hAnsi="Arial" w:cs="Arial"/>
          <w:color w:val="000000"/>
          <w:vertAlign w:val="superscript"/>
          <w:lang w:val="en-AU"/>
        </w:rPr>
        <w:t>st</w:t>
      </w:r>
      <w:r w:rsidR="00BB0A16">
        <w:rPr>
          <w:rFonts w:ascii="Arial" w:hAnsi="Arial" w:cs="Arial"/>
          <w:color w:val="000000"/>
          <w:lang w:val="en-AU"/>
        </w:rPr>
        <w:t xml:space="preserve"> month count and the 2</w:t>
      </w:r>
      <w:r w:rsidR="00BB0A16" w:rsidRPr="001043D6">
        <w:rPr>
          <w:rFonts w:ascii="Arial" w:hAnsi="Arial" w:cs="Arial"/>
          <w:color w:val="000000"/>
          <w:vertAlign w:val="superscript"/>
          <w:lang w:val="en-AU"/>
        </w:rPr>
        <w:t>nd</w:t>
      </w:r>
      <w:r w:rsidR="00BB0A16">
        <w:rPr>
          <w:rFonts w:ascii="Arial" w:hAnsi="Arial" w:cs="Arial"/>
          <w:color w:val="000000"/>
          <w:lang w:val="en-AU"/>
        </w:rPr>
        <w:t xml:space="preserve"> month counts.  So for the </w:t>
      </w:r>
      <w:r w:rsidR="005F251F">
        <w:rPr>
          <w:rFonts w:ascii="Arial" w:hAnsi="Arial" w:cs="Arial"/>
          <w:color w:val="000000"/>
          <w:lang w:val="en-AU"/>
        </w:rPr>
        <w:t xml:space="preserve">small </w:t>
      </w:r>
      <w:r w:rsidR="00BB0A16">
        <w:rPr>
          <w:rFonts w:ascii="Arial" w:hAnsi="Arial" w:cs="Arial"/>
          <w:color w:val="000000"/>
          <w:lang w:val="en-AU"/>
        </w:rPr>
        <w:t xml:space="preserve">example data set </w:t>
      </w:r>
      <w:r>
        <w:rPr>
          <w:rFonts w:ascii="Arial" w:hAnsi="Arial" w:cs="Arial"/>
          <w:color w:val="000000"/>
          <w:lang w:val="en-AU"/>
        </w:rPr>
        <w:t xml:space="preserve">of task 2 </w:t>
      </w:r>
      <w:r w:rsidR="00BB0A16">
        <w:rPr>
          <w:rFonts w:ascii="Arial" w:hAnsi="Arial" w:cs="Arial"/>
          <w:color w:val="000000"/>
          <w:lang w:val="en-AU"/>
        </w:rPr>
        <w:t>the output would be:</w:t>
      </w:r>
    </w:p>
    <w:p w14:paraId="747BE3C2" w14:textId="77777777" w:rsidR="00BB0A16" w:rsidRDefault="00BB0A16" w:rsidP="00BB0A16">
      <w:pPr>
        <w:ind w:left="720"/>
        <w:rPr>
          <w:rFonts w:ascii="Arial" w:hAnsi="Arial" w:cs="Arial"/>
          <w:color w:val="000000"/>
          <w:lang w:val="en-AU"/>
        </w:rPr>
      </w:pPr>
    </w:p>
    <w:p w14:paraId="3A9E243C" w14:textId="77777777" w:rsidR="00BB0A16" w:rsidRDefault="00BB0A16" w:rsidP="00BB0A16">
      <w:pPr>
        <w:ind w:left="720"/>
        <w:rPr>
          <w:rFonts w:ascii="Arial" w:hAnsi="Arial" w:cs="Arial"/>
          <w:color w:val="000000"/>
          <w:lang w:val="en-AU"/>
        </w:rPr>
      </w:pPr>
      <w:r>
        <w:rPr>
          <w:rFonts w:ascii="Arial" w:hAnsi="Arial" w:cs="Arial"/>
          <w:color w:val="000000"/>
          <w:lang w:val="en-AU"/>
        </w:rPr>
        <w:t>Hash tag name: mycoolwife</w:t>
      </w:r>
    </w:p>
    <w:p w14:paraId="2841F344" w14:textId="77777777" w:rsidR="00BB0A16" w:rsidRDefault="00BB0A16" w:rsidP="00BB0A16">
      <w:pPr>
        <w:ind w:left="720"/>
        <w:rPr>
          <w:rFonts w:ascii="Arial" w:hAnsi="Arial" w:cs="Arial"/>
          <w:color w:val="000000"/>
          <w:lang w:val="en-AU"/>
        </w:rPr>
      </w:pPr>
      <w:r>
        <w:rPr>
          <w:rFonts w:ascii="Arial" w:hAnsi="Arial" w:cs="Arial"/>
          <w:color w:val="000000"/>
          <w:lang w:val="en-AU"/>
        </w:rPr>
        <w:t>count of month 200812: 100</w:t>
      </w:r>
    </w:p>
    <w:p w14:paraId="001F96B8" w14:textId="77777777" w:rsidR="00BB0A16" w:rsidRDefault="00BB0A16" w:rsidP="00BB0A16">
      <w:pPr>
        <w:ind w:left="720"/>
        <w:rPr>
          <w:rFonts w:ascii="Arial" w:hAnsi="Arial" w:cs="Arial"/>
          <w:color w:val="000000"/>
          <w:lang w:val="en-AU"/>
        </w:rPr>
      </w:pPr>
      <w:r>
        <w:rPr>
          <w:rFonts w:ascii="Arial" w:hAnsi="Arial" w:cs="Arial"/>
          <w:color w:val="000000"/>
          <w:lang w:val="en-AU"/>
        </w:rPr>
        <w:t>count of month 200901: 201</w:t>
      </w:r>
    </w:p>
    <w:p w14:paraId="3F80196F" w14:textId="77777777" w:rsidR="00BB0A16" w:rsidRDefault="00BB0A16" w:rsidP="00BB0A16">
      <w:pPr>
        <w:ind w:left="345"/>
        <w:rPr>
          <w:rFonts w:ascii="Arial" w:hAnsi="Arial" w:cs="Arial"/>
          <w:lang w:val="en-AU"/>
        </w:rPr>
      </w:pPr>
    </w:p>
    <w:p w14:paraId="6F393E52" w14:textId="192C78A1" w:rsidR="00EE647D" w:rsidRDefault="00EE647D" w:rsidP="00B0493A">
      <w:pPr>
        <w:ind w:left="345"/>
        <w:jc w:val="right"/>
        <w:rPr>
          <w:rFonts w:ascii="Arial" w:hAnsi="Arial" w:cs="Arial"/>
          <w:lang w:val="en-AU"/>
        </w:rPr>
      </w:pPr>
      <w:r>
        <w:rPr>
          <w:rFonts w:ascii="Arial" w:hAnsi="Arial" w:cs="Arial"/>
          <w:lang w:val="en-AU"/>
        </w:rPr>
        <w:t>[10 marks]</w:t>
      </w:r>
    </w:p>
    <w:p w14:paraId="6E40CBD9" w14:textId="77777777" w:rsidR="007567B8" w:rsidRDefault="007567B8" w:rsidP="00B0493A">
      <w:pPr>
        <w:rPr>
          <w:rFonts w:ascii="Arial" w:hAnsi="Arial" w:cs="Arial"/>
          <w:lang w:val="en-AU"/>
        </w:rPr>
      </w:pPr>
    </w:p>
    <w:p w14:paraId="58374515" w14:textId="3C8879B7" w:rsidR="00B40E88" w:rsidRPr="00C42F05" w:rsidRDefault="00BB0A16" w:rsidP="00EE647D">
      <w:pPr>
        <w:numPr>
          <w:ilvl w:val="0"/>
          <w:numId w:val="23"/>
        </w:numPr>
        <w:rPr>
          <w:rFonts w:ascii="Arial" w:hAnsi="Arial" w:cs="Arial"/>
          <w:lang w:val="en-AU"/>
        </w:rPr>
      </w:pPr>
      <w:r w:rsidRPr="6065AB69">
        <w:rPr>
          <w:rFonts w:ascii="Arial" w:eastAsia="Arial" w:hAnsi="Arial" w:cs="Arial"/>
          <w:lang w:val="en-AU"/>
        </w:rPr>
        <w:t>Propose any other dat</w:t>
      </w:r>
      <w:r w:rsidR="00EE647D" w:rsidRPr="6065AB69">
        <w:rPr>
          <w:rFonts w:ascii="Arial" w:eastAsia="Arial" w:hAnsi="Arial" w:cs="Arial"/>
          <w:lang w:val="en-AU"/>
        </w:rPr>
        <w:t xml:space="preserve">a processing task using real data you obtained from somewhere. You need to do the data processing using either MapReduce or </w:t>
      </w:r>
      <w:r w:rsidR="00A559BD">
        <w:rPr>
          <w:rFonts w:ascii="Arial" w:eastAsia="Arial" w:hAnsi="Arial" w:cs="Arial"/>
          <w:lang w:val="en-AU"/>
        </w:rPr>
        <w:t xml:space="preserve">Pig or </w:t>
      </w:r>
      <w:r w:rsidR="00EE647D" w:rsidRPr="6065AB69">
        <w:rPr>
          <w:rFonts w:ascii="Arial" w:eastAsia="Arial" w:hAnsi="Arial" w:cs="Arial"/>
          <w:lang w:val="en-AU"/>
        </w:rPr>
        <w:t xml:space="preserve">Spark. Need to give a proposal of this task to me by the </w:t>
      </w:r>
      <w:r w:rsidR="00EE647D" w:rsidRPr="001C2047">
        <w:rPr>
          <w:rFonts w:ascii="Arial" w:eastAsia="Arial" w:hAnsi="Arial" w:cs="Arial"/>
          <w:b/>
          <w:lang w:val="en-AU"/>
        </w:rPr>
        <w:t>end of week 9</w:t>
      </w:r>
      <w:r w:rsidR="00EE647D" w:rsidRPr="6065AB69">
        <w:rPr>
          <w:rFonts w:ascii="Arial" w:eastAsia="Arial" w:hAnsi="Arial" w:cs="Arial"/>
          <w:lang w:val="en-AU"/>
        </w:rPr>
        <w:t>. I will tell you how many marks it is worth. You can get a maximum of 10 bonus marks for this task.</w:t>
      </w:r>
      <w:r w:rsidR="001C2047">
        <w:rPr>
          <w:rFonts w:ascii="Arial" w:eastAsia="Arial" w:hAnsi="Arial" w:cs="Arial"/>
          <w:lang w:val="en-AU"/>
        </w:rPr>
        <w:t xml:space="preserve"> Include the proposal as PDF, TXT or Word document in the assignment submission.</w:t>
      </w:r>
    </w:p>
    <w:p w14:paraId="5DE46CC2" w14:textId="77777777" w:rsidR="00C42F05" w:rsidRDefault="00C42F05" w:rsidP="00C42F05">
      <w:pPr>
        <w:ind w:left="345"/>
        <w:rPr>
          <w:rFonts w:ascii="Arial" w:eastAsia="Arial" w:hAnsi="Arial" w:cs="Arial"/>
          <w:lang w:val="en-AU"/>
        </w:rPr>
      </w:pPr>
    </w:p>
    <w:p w14:paraId="260853B7" w14:textId="77777777" w:rsidR="00C42F05" w:rsidRDefault="00C42F05" w:rsidP="00C42F05">
      <w:pPr>
        <w:ind w:left="345"/>
        <w:rPr>
          <w:rFonts w:ascii="Arial" w:eastAsia="Arial" w:hAnsi="Arial" w:cs="Arial"/>
          <w:lang w:val="en-AU"/>
        </w:rPr>
      </w:pPr>
      <w:r>
        <w:rPr>
          <w:rFonts w:ascii="Arial" w:eastAsia="Arial" w:hAnsi="Arial" w:cs="Arial"/>
          <w:lang w:val="en-AU"/>
        </w:rPr>
        <w:t>A good place with many real data sets is the following web site:</w:t>
      </w:r>
    </w:p>
    <w:p w14:paraId="28805E7C" w14:textId="77777777" w:rsidR="00C42F05" w:rsidRDefault="00C42F05" w:rsidP="00C42F05">
      <w:pPr>
        <w:ind w:left="345"/>
        <w:rPr>
          <w:rFonts w:ascii="Arial" w:hAnsi="Arial" w:cs="Arial"/>
          <w:lang w:val="en-AU"/>
        </w:rPr>
      </w:pPr>
    </w:p>
    <w:p w14:paraId="1F2D404C" w14:textId="531805E8" w:rsidR="00C42F05" w:rsidRPr="00C42F05" w:rsidRDefault="00C42F05" w:rsidP="00C42F05">
      <w:pPr>
        <w:ind w:left="345"/>
        <w:rPr>
          <w:rFonts w:ascii="Arial" w:hAnsi="Arial" w:cs="Arial"/>
          <w:color w:val="FF0000"/>
          <w:lang w:val="en-AU"/>
        </w:rPr>
      </w:pPr>
      <w:r w:rsidRPr="0072271A">
        <w:rPr>
          <w:rFonts w:ascii="Arial" w:hAnsi="Arial" w:cs="Arial"/>
          <w:color w:val="FF0000"/>
          <w:lang w:val="en-AU"/>
        </w:rPr>
        <w:t>http://archive.ics.uci.edu/ml/</w:t>
      </w:r>
    </w:p>
    <w:p w14:paraId="6D27933B" w14:textId="77777777" w:rsidR="00EE647D" w:rsidRDefault="00EE647D" w:rsidP="00EE647D">
      <w:pPr>
        <w:ind w:left="345"/>
        <w:rPr>
          <w:rFonts w:ascii="Arial" w:hAnsi="Arial" w:cs="Arial"/>
          <w:lang w:val="en-AU"/>
        </w:rPr>
      </w:pPr>
    </w:p>
    <w:p w14:paraId="3B2A6CA6" w14:textId="51836122" w:rsidR="00EE647D" w:rsidRDefault="6065AB69" w:rsidP="00EE647D">
      <w:pPr>
        <w:ind w:left="345"/>
        <w:jc w:val="right"/>
        <w:rPr>
          <w:rFonts w:ascii="Arial" w:hAnsi="Arial" w:cs="Arial"/>
          <w:lang w:val="en-AU"/>
        </w:rPr>
      </w:pPr>
      <w:r w:rsidRPr="6065AB69">
        <w:rPr>
          <w:rFonts w:ascii="Arial" w:eastAsia="Arial" w:hAnsi="Arial" w:cs="Arial"/>
          <w:lang w:val="en-AU"/>
        </w:rPr>
        <w:t>[maximum of 10 marks]</w:t>
      </w:r>
    </w:p>
    <w:p w14:paraId="6EE9AB4A" w14:textId="77777777" w:rsidR="00664C36" w:rsidRPr="000A097F" w:rsidRDefault="00664C36" w:rsidP="00F3091F">
      <w:pPr>
        <w:ind w:left="-15"/>
        <w:rPr>
          <w:rFonts w:ascii="Arial" w:hAnsi="Arial" w:cs="Arial"/>
          <w:szCs w:val="24"/>
          <w:lang w:val="en-AU"/>
        </w:rPr>
      </w:pPr>
      <w:r w:rsidRPr="000A097F">
        <w:rPr>
          <w:rFonts w:ascii="Arial" w:hAnsi="Arial" w:cs="Arial"/>
          <w:sz w:val="36"/>
          <w:szCs w:val="36"/>
          <w:u w:val="single"/>
          <w:lang w:val="en-AU"/>
        </w:rPr>
        <w:t>Total Marks:</w:t>
      </w:r>
    </w:p>
    <w:p w14:paraId="0FD98D35" w14:textId="1F7228BB" w:rsidR="00664C36" w:rsidRPr="000A097F" w:rsidRDefault="1F7228BB" w:rsidP="00F3091F">
      <w:pPr>
        <w:ind w:left="-15"/>
        <w:rPr>
          <w:rFonts w:ascii="Arial" w:hAnsi="Arial" w:cs="Arial"/>
          <w:szCs w:val="24"/>
          <w:lang w:val="en-AU"/>
        </w:rPr>
      </w:pPr>
      <w:r w:rsidRPr="1F7228BB">
        <w:rPr>
          <w:rFonts w:ascii="Arial" w:eastAsia="Arial" w:hAnsi="Arial" w:cs="Arial"/>
          <w:lang w:val="en-AU"/>
        </w:rPr>
        <w:t>Please note that the total mark for this assignment is capped at 100. If your marks add to more than 100 then it will be reduced down to 100.</w:t>
      </w:r>
    </w:p>
    <w:p w14:paraId="2296DA7E" w14:textId="77777777" w:rsidR="00F3091F" w:rsidRPr="000A097F" w:rsidRDefault="00F3091F" w:rsidP="00F3091F">
      <w:pPr>
        <w:jc w:val="both"/>
        <w:rPr>
          <w:rFonts w:ascii="Arial" w:hAnsi="Arial" w:cs="Arial"/>
          <w:lang w:val="en-AU"/>
        </w:rPr>
      </w:pPr>
    </w:p>
    <w:p w14:paraId="0CE8DB69" w14:textId="77777777" w:rsidR="00F3091F" w:rsidRPr="000A097F" w:rsidRDefault="00F3091F" w:rsidP="00F3091F">
      <w:pPr>
        <w:pStyle w:val="Heading2"/>
        <w:rPr>
          <w:rFonts w:cs="Arial"/>
          <w:lang w:val="en-AU"/>
        </w:rPr>
      </w:pPr>
      <w:r w:rsidRPr="000A097F">
        <w:rPr>
          <w:rFonts w:cs="Arial"/>
          <w:lang w:val="en-AU"/>
        </w:rPr>
        <w:lastRenderedPageBreak/>
        <w:t>Return of Assignments</w:t>
      </w:r>
    </w:p>
    <w:p w14:paraId="0E9CB1DA" w14:textId="546BB01F" w:rsidR="008E1C8B" w:rsidRDefault="267B7814" w:rsidP="008E1C8B">
      <w:r w:rsidRPr="267B7814">
        <w:rPr>
          <w:lang w:val="en-AU"/>
        </w:rPr>
        <w:t>Departmental Policy requires that assignments be returned within three weeks of the submission date. We will endeavour to have your assignment returned before the BDC exam. The time and place of the return will be posted on LMS.</w:t>
      </w:r>
    </w:p>
    <w:p w14:paraId="626D8FF9" w14:textId="37FE2793" w:rsidR="2A6509C3" w:rsidRDefault="2A6509C3" w:rsidP="1D8DB6D5"/>
    <w:sectPr w:rsidR="2A6509C3">
      <w:headerReference w:type="default" r:id="rId11"/>
      <w:footerReference w:type="defaul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C83FD" w14:textId="77777777" w:rsidR="001D5B2C" w:rsidRDefault="001D5B2C">
      <w:r>
        <w:separator/>
      </w:r>
    </w:p>
  </w:endnote>
  <w:endnote w:type="continuationSeparator" w:id="0">
    <w:p w14:paraId="52EA0718" w14:textId="77777777" w:rsidR="001D5B2C" w:rsidRDefault="001D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43" w:usb2="00000009" w:usb3="00000000" w:csb0="000001FF" w:csb1="00000000"/>
  </w:font>
  <w:font w:name="Nimbus Sans L">
    <w:altName w:val="Arial"/>
    <w:charset w:val="00"/>
    <w:family w:val="auto"/>
    <w:pitch w:val="variable"/>
  </w:font>
  <w:font w:name="Nimbus Roman No9 L">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AE66B" w14:textId="77777777" w:rsidR="000C3402" w:rsidRDefault="000C3402">
    <w:pPr>
      <w:pStyle w:val="Footer"/>
    </w:pPr>
    <w:r>
      <w:rPr>
        <w:noProof/>
        <w:lang w:eastAsia="en-US"/>
      </w:rPr>
      <mc:AlternateContent>
        <mc:Choice Requires="wps">
          <w:drawing>
            <wp:anchor distT="0" distB="0" distL="0" distR="0" simplePos="0" relativeHeight="251657728" behindDoc="0" locked="0" layoutInCell="1" allowOverlap="1" wp14:anchorId="7FDA8BAB" wp14:editId="07777777">
              <wp:simplePos x="0" y="0"/>
              <wp:positionH relativeFrom="margin">
                <wp:align>center</wp:align>
              </wp:positionH>
              <wp:positionV relativeFrom="paragraph">
                <wp:posOffset>635</wp:posOffset>
              </wp:positionV>
              <wp:extent cx="300990" cy="184785"/>
              <wp:effectExtent l="1905" t="635"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84785"/>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4EF9EABE" w14:textId="046AE605" w:rsidR="000C3402" w:rsidRDefault="000C3402">
                          <w:pPr>
                            <w:pStyle w:val="Footer"/>
                          </w:pPr>
                          <w:r>
                            <w:rPr>
                              <w:rStyle w:val="PageNumber"/>
                            </w:rPr>
                            <w:fldChar w:fldCharType="begin"/>
                          </w:r>
                          <w:r>
                            <w:rPr>
                              <w:rStyle w:val="PageNumber"/>
                            </w:rPr>
                            <w:instrText xml:space="preserve"> PAGE \*ARABIC </w:instrText>
                          </w:r>
                          <w:r>
                            <w:rPr>
                              <w:rStyle w:val="PageNumber"/>
                            </w:rPr>
                            <w:fldChar w:fldCharType="separate"/>
                          </w:r>
                          <w:r w:rsidR="007F1343">
                            <w:rPr>
                              <w:rStyle w:val="PageNumber"/>
                              <w:noProof/>
                            </w:rPr>
                            <w:t>4</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A8BAB" id="_x0000_t202" coordsize="21600,21600" o:spt="202" path="m,l,21600r21600,l21600,xe">
              <v:stroke joinstyle="miter"/>
              <v:path gradientshapeok="t" o:connecttype="rect"/>
            </v:shapetype>
            <v:shape id="Text Box 1" o:spid="_x0000_s1026" type="#_x0000_t202" style="position:absolute;margin-left:0;margin-top:.05pt;width:23.7pt;height:14.5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" stroked="f">
              <v:textbox inset="0,0,0,0">
                <w:txbxContent>
                  <w:p w14:paraId="4EF9EABE" w14:textId="046AE605" w:rsidR="000C3402" w:rsidRDefault="000C3402">
                    <w:pPr>
                      <w:pStyle w:val="Footer"/>
                    </w:pPr>
                    <w:r>
                      <w:rPr>
                        <w:rStyle w:val="PageNumber"/>
                      </w:rPr>
                      <w:fldChar w:fldCharType="begin"/>
                    </w:r>
                    <w:r>
                      <w:rPr>
                        <w:rStyle w:val="PageNumber"/>
                      </w:rPr>
                      <w:instrText xml:space="preserve"> PAGE \*ARABIC </w:instrText>
                    </w:r>
                    <w:r>
                      <w:rPr>
                        <w:rStyle w:val="PageNumber"/>
                      </w:rPr>
                      <w:fldChar w:fldCharType="separate"/>
                    </w:r>
                    <w:r w:rsidR="007F1343">
                      <w:rPr>
                        <w:rStyle w:val="PageNumber"/>
                        <w:noProof/>
                      </w:rPr>
                      <w:t>4</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2EC32" w14:textId="77777777" w:rsidR="001D5B2C" w:rsidRDefault="001D5B2C">
      <w:r>
        <w:separator/>
      </w:r>
    </w:p>
  </w:footnote>
  <w:footnote w:type="continuationSeparator" w:id="0">
    <w:p w14:paraId="4AB79425" w14:textId="77777777" w:rsidR="001D5B2C" w:rsidRDefault="001D5B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80"/>
      <w:gridCol w:w="2880"/>
      <w:gridCol w:w="2880"/>
    </w:tblGrid>
    <w:tr w:rsidR="000C3402" w14:paraId="27A0D136" w14:textId="77777777" w:rsidTr="20AE76EF">
      <w:tc>
        <w:tcPr>
          <w:tcW w:w="2880" w:type="dxa"/>
        </w:tcPr>
        <w:p w14:paraId="4D889C4F" w14:textId="20AE76EF" w:rsidR="000C3402" w:rsidRDefault="000C3402" w:rsidP="20AE76EF">
          <w:pPr>
            <w:pStyle w:val="Header"/>
            <w:ind w:left="-115"/>
          </w:pPr>
        </w:p>
      </w:tc>
      <w:tc>
        <w:tcPr>
          <w:tcW w:w="2880" w:type="dxa"/>
        </w:tcPr>
        <w:p w14:paraId="71A17810" w14:textId="2FF46A70" w:rsidR="000C3402" w:rsidRDefault="000C3402" w:rsidP="20AE76EF">
          <w:pPr>
            <w:pStyle w:val="Header"/>
            <w:jc w:val="center"/>
          </w:pPr>
        </w:p>
      </w:tc>
      <w:tc>
        <w:tcPr>
          <w:tcW w:w="2880" w:type="dxa"/>
        </w:tcPr>
        <w:p w14:paraId="7636E35B" w14:textId="117ED405" w:rsidR="000C3402" w:rsidRDefault="000C3402" w:rsidP="20AE76EF">
          <w:pPr>
            <w:pStyle w:val="Header"/>
            <w:ind w:right="-115"/>
            <w:jc w:val="right"/>
          </w:pPr>
        </w:p>
      </w:tc>
    </w:tr>
  </w:tbl>
  <w:p w14:paraId="02558BF3" w14:textId="0334E5F9" w:rsidR="000C3402" w:rsidRDefault="000C3402" w:rsidP="20AE76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7FAC9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2"/>
    <w:multiLevelType w:val="multilevel"/>
    <w:tmpl w:val="00000002"/>
    <w:name w:val="WW8Num2"/>
    <w:lvl w:ilvl="0">
      <w:start w:val="3"/>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name w:val="WW8Num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4"/>
    <w:multiLevelType w:val="multilevel"/>
    <w:tmpl w:val="00000004"/>
    <w:name w:val="WW8Num4"/>
    <w:lvl w:ilvl="0">
      <w:start w:val="2"/>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5"/>
    <w:multiLevelType w:val="multilevel"/>
    <w:tmpl w:val="00000005"/>
    <w:name w:val="WW8Num5"/>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0"/>
        </w:tabs>
        <w:ind w:left="560" w:hanging="283"/>
      </w:pPr>
      <w:rPr>
        <w:rFonts w:ascii="StarSymbol" w:hAnsi="StarSymbol" w:cs="StarSymbol"/>
        <w:sz w:val="18"/>
        <w:szCs w:val="18"/>
      </w:rPr>
    </w:lvl>
    <w:lvl w:ilvl="2">
      <w:start w:val="1"/>
      <w:numFmt w:val="bullet"/>
      <w:lvlText w:val="–"/>
      <w:lvlJc w:val="left"/>
      <w:pPr>
        <w:tabs>
          <w:tab w:val="num" w:pos="837"/>
        </w:tabs>
        <w:ind w:left="837" w:hanging="283"/>
      </w:pPr>
      <w:rPr>
        <w:rFonts w:ascii="StarSymbol" w:hAnsi="StarSymbol" w:cs="StarSymbol"/>
        <w:sz w:val="18"/>
        <w:szCs w:val="18"/>
      </w:rPr>
    </w:lvl>
    <w:lvl w:ilvl="3">
      <w:start w:val="1"/>
      <w:numFmt w:val="bullet"/>
      <w:lvlText w:val="–"/>
      <w:lvlJc w:val="left"/>
      <w:pPr>
        <w:tabs>
          <w:tab w:val="num" w:pos="1114"/>
        </w:tabs>
        <w:ind w:left="1114" w:hanging="283"/>
      </w:pPr>
      <w:rPr>
        <w:rFonts w:ascii="StarSymbol" w:hAnsi="StarSymbol" w:cs="StarSymbol"/>
        <w:sz w:val="18"/>
        <w:szCs w:val="18"/>
      </w:rPr>
    </w:lvl>
    <w:lvl w:ilvl="4">
      <w:start w:val="1"/>
      <w:numFmt w:val="bullet"/>
      <w:lvlText w:val="–"/>
      <w:lvlJc w:val="left"/>
      <w:pPr>
        <w:tabs>
          <w:tab w:val="num" w:pos="1391"/>
        </w:tabs>
        <w:ind w:left="1391" w:hanging="283"/>
      </w:pPr>
      <w:rPr>
        <w:rFonts w:ascii="StarSymbol" w:hAnsi="StarSymbol" w:cs="StarSymbol"/>
        <w:sz w:val="18"/>
        <w:szCs w:val="18"/>
      </w:rPr>
    </w:lvl>
    <w:lvl w:ilvl="5">
      <w:start w:val="1"/>
      <w:numFmt w:val="bullet"/>
      <w:lvlText w:val="–"/>
      <w:lvlJc w:val="left"/>
      <w:pPr>
        <w:tabs>
          <w:tab w:val="num" w:pos="1668"/>
        </w:tabs>
        <w:ind w:left="1668" w:hanging="283"/>
      </w:pPr>
      <w:rPr>
        <w:rFonts w:ascii="StarSymbol" w:hAnsi="StarSymbol" w:cs="StarSymbol"/>
        <w:sz w:val="18"/>
        <w:szCs w:val="18"/>
      </w:rPr>
    </w:lvl>
    <w:lvl w:ilvl="6">
      <w:start w:val="1"/>
      <w:numFmt w:val="bullet"/>
      <w:lvlText w:val="–"/>
      <w:lvlJc w:val="left"/>
      <w:pPr>
        <w:tabs>
          <w:tab w:val="num" w:pos="1945"/>
        </w:tabs>
        <w:ind w:left="1945" w:hanging="283"/>
      </w:pPr>
      <w:rPr>
        <w:rFonts w:ascii="StarSymbol" w:hAnsi="StarSymbol" w:cs="StarSymbol"/>
        <w:sz w:val="18"/>
        <w:szCs w:val="18"/>
      </w:rPr>
    </w:lvl>
    <w:lvl w:ilvl="7">
      <w:start w:val="1"/>
      <w:numFmt w:val="bullet"/>
      <w:lvlText w:val="–"/>
      <w:lvlJc w:val="left"/>
      <w:pPr>
        <w:tabs>
          <w:tab w:val="num" w:pos="2222"/>
        </w:tabs>
        <w:ind w:left="2222" w:hanging="283"/>
      </w:pPr>
      <w:rPr>
        <w:rFonts w:ascii="StarSymbol" w:hAnsi="StarSymbol" w:cs="StarSymbol"/>
        <w:sz w:val="18"/>
        <w:szCs w:val="18"/>
      </w:rPr>
    </w:lvl>
    <w:lvl w:ilvl="8">
      <w:start w:val="1"/>
      <w:numFmt w:val="bullet"/>
      <w:lvlText w:val="–"/>
      <w:lvlJc w:val="left"/>
      <w:pPr>
        <w:tabs>
          <w:tab w:val="num" w:pos="2499"/>
        </w:tabs>
        <w:ind w:left="2499" w:hanging="283"/>
      </w:pPr>
      <w:rPr>
        <w:rFonts w:ascii="StarSymbol" w:hAnsi="StarSymbol" w:cs="StarSymbol"/>
        <w:sz w:val="18"/>
        <w:szCs w:val="18"/>
      </w:rPr>
    </w:lvl>
  </w:abstractNum>
  <w:abstractNum w:abstractNumId="6" w15:restartNumberingAfterBreak="0">
    <w:nsid w:val="00000006"/>
    <w:multiLevelType w:val="multilevel"/>
    <w:tmpl w:val="00000006"/>
    <w:name w:val="WW8Num6"/>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620"/>
        </w:tabs>
        <w:ind w:left="620" w:hanging="283"/>
      </w:pPr>
      <w:rPr>
        <w:rFonts w:ascii="StarSymbol" w:hAnsi="StarSymbol" w:cs="StarSymbol"/>
        <w:sz w:val="18"/>
        <w:szCs w:val="18"/>
      </w:rPr>
    </w:lvl>
    <w:lvl w:ilvl="2">
      <w:start w:val="1"/>
      <w:numFmt w:val="bullet"/>
      <w:lvlText w:val="–"/>
      <w:lvlJc w:val="left"/>
      <w:pPr>
        <w:tabs>
          <w:tab w:val="num" w:pos="957"/>
        </w:tabs>
        <w:ind w:left="957" w:hanging="283"/>
      </w:pPr>
      <w:rPr>
        <w:rFonts w:ascii="StarSymbol" w:hAnsi="StarSymbol" w:cs="StarSymbol"/>
        <w:sz w:val="18"/>
        <w:szCs w:val="18"/>
      </w:rPr>
    </w:lvl>
    <w:lvl w:ilvl="3">
      <w:start w:val="1"/>
      <w:numFmt w:val="bullet"/>
      <w:lvlText w:val="–"/>
      <w:lvlJc w:val="left"/>
      <w:pPr>
        <w:tabs>
          <w:tab w:val="num" w:pos="1294"/>
        </w:tabs>
        <w:ind w:left="1294" w:hanging="283"/>
      </w:pPr>
      <w:rPr>
        <w:rFonts w:ascii="StarSymbol" w:hAnsi="StarSymbol" w:cs="StarSymbol"/>
        <w:sz w:val="18"/>
        <w:szCs w:val="18"/>
      </w:rPr>
    </w:lvl>
    <w:lvl w:ilvl="4">
      <w:start w:val="1"/>
      <w:numFmt w:val="bullet"/>
      <w:lvlText w:val="–"/>
      <w:lvlJc w:val="left"/>
      <w:pPr>
        <w:tabs>
          <w:tab w:val="num" w:pos="1631"/>
        </w:tabs>
        <w:ind w:left="1631" w:hanging="283"/>
      </w:pPr>
      <w:rPr>
        <w:rFonts w:ascii="StarSymbol" w:hAnsi="StarSymbol" w:cs="StarSymbol"/>
        <w:sz w:val="18"/>
        <w:szCs w:val="18"/>
      </w:rPr>
    </w:lvl>
    <w:lvl w:ilvl="5">
      <w:start w:val="1"/>
      <w:numFmt w:val="bullet"/>
      <w:lvlText w:val="–"/>
      <w:lvlJc w:val="left"/>
      <w:pPr>
        <w:tabs>
          <w:tab w:val="num" w:pos="1968"/>
        </w:tabs>
        <w:ind w:left="1968" w:hanging="283"/>
      </w:pPr>
      <w:rPr>
        <w:rFonts w:ascii="StarSymbol" w:hAnsi="StarSymbol" w:cs="StarSymbol"/>
        <w:sz w:val="18"/>
        <w:szCs w:val="18"/>
      </w:rPr>
    </w:lvl>
    <w:lvl w:ilvl="6">
      <w:start w:val="1"/>
      <w:numFmt w:val="bullet"/>
      <w:lvlText w:val="–"/>
      <w:lvlJc w:val="left"/>
      <w:pPr>
        <w:tabs>
          <w:tab w:val="num" w:pos="2305"/>
        </w:tabs>
        <w:ind w:left="2305" w:hanging="283"/>
      </w:pPr>
      <w:rPr>
        <w:rFonts w:ascii="StarSymbol" w:hAnsi="StarSymbol" w:cs="StarSymbol"/>
        <w:sz w:val="18"/>
        <w:szCs w:val="18"/>
      </w:rPr>
    </w:lvl>
    <w:lvl w:ilvl="7">
      <w:start w:val="1"/>
      <w:numFmt w:val="bullet"/>
      <w:lvlText w:val="–"/>
      <w:lvlJc w:val="left"/>
      <w:pPr>
        <w:tabs>
          <w:tab w:val="num" w:pos="2642"/>
        </w:tabs>
        <w:ind w:left="2642" w:hanging="283"/>
      </w:pPr>
      <w:rPr>
        <w:rFonts w:ascii="StarSymbol" w:hAnsi="StarSymbol" w:cs="StarSymbol"/>
        <w:sz w:val="18"/>
        <w:szCs w:val="18"/>
      </w:rPr>
    </w:lvl>
    <w:lvl w:ilvl="8">
      <w:start w:val="1"/>
      <w:numFmt w:val="bullet"/>
      <w:lvlText w:val="–"/>
      <w:lvlJc w:val="left"/>
      <w:pPr>
        <w:tabs>
          <w:tab w:val="num" w:pos="2979"/>
        </w:tabs>
        <w:ind w:left="2979" w:hanging="283"/>
      </w:pPr>
      <w:rPr>
        <w:rFonts w:ascii="StarSymbol" w:hAnsi="StarSymbol" w:cs="StarSymbol"/>
        <w:sz w:val="18"/>
        <w:szCs w:val="18"/>
      </w:rPr>
    </w:lvl>
  </w:abstractNum>
  <w:abstractNum w:abstractNumId="7"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9"/>
    <w:multiLevelType w:val="multilevel"/>
    <w:tmpl w:val="00000009"/>
    <w:lvl w:ilvl="0">
      <w:start w:val="1"/>
      <w:numFmt w:val="none"/>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0" w15:restartNumberingAfterBreak="0">
    <w:nsid w:val="0351602F"/>
    <w:multiLevelType w:val="hybridMultilevel"/>
    <w:tmpl w:val="6DF489EC"/>
    <w:lvl w:ilvl="0" w:tplc="4D2CFAFE">
      <w:start w:val="3"/>
      <w:numFmt w:val="bullet"/>
      <w:lvlText w:val="-"/>
      <w:lvlJc w:val="left"/>
      <w:pPr>
        <w:ind w:left="1080" w:hanging="360"/>
      </w:pPr>
      <w:rPr>
        <w:rFonts w:ascii="Arial" w:eastAsia="Nimbus Sans 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BA55AD9"/>
    <w:multiLevelType w:val="hybridMultilevel"/>
    <w:tmpl w:val="1E725D54"/>
    <w:lvl w:ilvl="0" w:tplc="04090017">
      <w:start w:val="1"/>
      <w:numFmt w:val="lowerLetter"/>
      <w:lvlText w:val="%1)"/>
      <w:lvlJc w:val="left"/>
      <w:pPr>
        <w:tabs>
          <w:tab w:val="num" w:pos="705"/>
        </w:tabs>
        <w:ind w:left="705" w:hanging="360"/>
      </w:p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2" w15:restartNumberingAfterBreak="0">
    <w:nsid w:val="0ECC64EE"/>
    <w:multiLevelType w:val="hybridMultilevel"/>
    <w:tmpl w:val="ADA042CA"/>
    <w:lvl w:ilvl="0" w:tplc="04090017">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3" w15:restartNumberingAfterBreak="0">
    <w:nsid w:val="20A76EF6"/>
    <w:multiLevelType w:val="hybridMultilevel"/>
    <w:tmpl w:val="1F44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637B9"/>
    <w:multiLevelType w:val="hybridMultilevel"/>
    <w:tmpl w:val="E9F296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7A648F"/>
    <w:multiLevelType w:val="hybridMultilevel"/>
    <w:tmpl w:val="C70248FA"/>
    <w:lvl w:ilvl="0" w:tplc="0CEE5F62">
      <w:start w:val="2"/>
      <w:numFmt w:val="bullet"/>
      <w:lvlText w:val="-"/>
      <w:lvlJc w:val="left"/>
      <w:pPr>
        <w:tabs>
          <w:tab w:val="num" w:pos="720"/>
        </w:tabs>
        <w:ind w:left="720" w:hanging="360"/>
      </w:pPr>
      <w:rPr>
        <w:rFonts w:ascii="Nimbus Roman No9 L" w:eastAsia="Nimbus Sans L" w:hAnsi="Nimbus Roman No9 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7672D"/>
    <w:multiLevelType w:val="hybridMultilevel"/>
    <w:tmpl w:val="DBF61D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67323"/>
    <w:multiLevelType w:val="hybridMultilevel"/>
    <w:tmpl w:val="8B48B8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3F482A"/>
    <w:multiLevelType w:val="hybridMultilevel"/>
    <w:tmpl w:val="3B14EEBC"/>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03FDA"/>
    <w:multiLevelType w:val="hybridMultilevel"/>
    <w:tmpl w:val="8E5E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87236"/>
    <w:multiLevelType w:val="hybridMultilevel"/>
    <w:tmpl w:val="96F0F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05EA1"/>
    <w:multiLevelType w:val="hybridMultilevel"/>
    <w:tmpl w:val="86C490AE"/>
    <w:lvl w:ilvl="0" w:tplc="6D9E9E6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2" w15:restartNumberingAfterBreak="0">
    <w:nsid w:val="461B40A8"/>
    <w:multiLevelType w:val="hybridMultilevel"/>
    <w:tmpl w:val="B3206990"/>
    <w:lvl w:ilvl="0" w:tplc="8D488CA2">
      <w:start w:val="3"/>
      <w:numFmt w:val="bullet"/>
      <w:lvlText w:val="-"/>
      <w:lvlJc w:val="left"/>
      <w:pPr>
        <w:ind w:left="1080" w:hanging="360"/>
      </w:pPr>
      <w:rPr>
        <w:rFonts w:ascii="Arial" w:eastAsia="Nimbus Sans 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963542"/>
    <w:multiLevelType w:val="multilevel"/>
    <w:tmpl w:val="798A45FE"/>
    <w:lvl w:ilvl="0">
      <w:start w:val="1"/>
      <w:numFmt w:val="decimal"/>
      <w:lvlText w:val="%1."/>
      <w:lvlJc w:val="left"/>
      <w:pPr>
        <w:tabs>
          <w:tab w:val="num" w:pos="705"/>
        </w:tabs>
        <w:ind w:left="705" w:hanging="360"/>
      </w:pPr>
    </w:lvl>
    <w:lvl w:ilvl="1">
      <w:start w:val="1"/>
      <w:numFmt w:val="lowerLetter"/>
      <w:lvlText w:val="%2."/>
      <w:lvlJc w:val="left"/>
      <w:pPr>
        <w:tabs>
          <w:tab w:val="num" w:pos="1425"/>
        </w:tabs>
        <w:ind w:left="1425" w:hanging="360"/>
      </w:pPr>
    </w:lvl>
    <w:lvl w:ilvl="2">
      <w:start w:val="1"/>
      <w:numFmt w:val="lowerRoman"/>
      <w:lvlText w:val="%3."/>
      <w:lvlJc w:val="right"/>
      <w:pPr>
        <w:tabs>
          <w:tab w:val="num" w:pos="2145"/>
        </w:tabs>
        <w:ind w:left="2145" w:hanging="180"/>
      </w:pPr>
    </w:lvl>
    <w:lvl w:ilvl="3">
      <w:start w:val="1"/>
      <w:numFmt w:val="decimal"/>
      <w:lvlText w:val="%4."/>
      <w:lvlJc w:val="left"/>
      <w:pPr>
        <w:tabs>
          <w:tab w:val="num" w:pos="2865"/>
        </w:tabs>
        <w:ind w:left="2865" w:hanging="360"/>
      </w:pPr>
    </w:lvl>
    <w:lvl w:ilvl="4">
      <w:start w:val="1"/>
      <w:numFmt w:val="lowerLetter"/>
      <w:lvlText w:val="%5."/>
      <w:lvlJc w:val="left"/>
      <w:pPr>
        <w:tabs>
          <w:tab w:val="num" w:pos="3585"/>
        </w:tabs>
        <w:ind w:left="3585" w:hanging="360"/>
      </w:pPr>
    </w:lvl>
    <w:lvl w:ilvl="5">
      <w:start w:val="1"/>
      <w:numFmt w:val="lowerRoman"/>
      <w:lvlText w:val="%6."/>
      <w:lvlJc w:val="right"/>
      <w:pPr>
        <w:tabs>
          <w:tab w:val="num" w:pos="4305"/>
        </w:tabs>
        <w:ind w:left="4305" w:hanging="180"/>
      </w:pPr>
    </w:lvl>
    <w:lvl w:ilvl="6">
      <w:start w:val="1"/>
      <w:numFmt w:val="decimal"/>
      <w:lvlText w:val="%7."/>
      <w:lvlJc w:val="left"/>
      <w:pPr>
        <w:tabs>
          <w:tab w:val="num" w:pos="5025"/>
        </w:tabs>
        <w:ind w:left="5025" w:hanging="360"/>
      </w:pPr>
    </w:lvl>
    <w:lvl w:ilvl="7">
      <w:start w:val="1"/>
      <w:numFmt w:val="lowerLetter"/>
      <w:lvlText w:val="%8."/>
      <w:lvlJc w:val="left"/>
      <w:pPr>
        <w:tabs>
          <w:tab w:val="num" w:pos="5745"/>
        </w:tabs>
        <w:ind w:left="5745" w:hanging="360"/>
      </w:pPr>
    </w:lvl>
    <w:lvl w:ilvl="8">
      <w:start w:val="1"/>
      <w:numFmt w:val="lowerRoman"/>
      <w:lvlText w:val="%9."/>
      <w:lvlJc w:val="right"/>
      <w:pPr>
        <w:tabs>
          <w:tab w:val="num" w:pos="6465"/>
        </w:tabs>
        <w:ind w:left="6465" w:hanging="180"/>
      </w:pPr>
    </w:lvl>
  </w:abstractNum>
  <w:abstractNum w:abstractNumId="24" w15:restartNumberingAfterBreak="0">
    <w:nsid w:val="5DA26C01"/>
    <w:multiLevelType w:val="hybridMultilevel"/>
    <w:tmpl w:val="655E1C30"/>
    <w:lvl w:ilvl="0" w:tplc="04090017">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5" w15:restartNumberingAfterBreak="0">
    <w:nsid w:val="608F27FC"/>
    <w:multiLevelType w:val="hybridMultilevel"/>
    <w:tmpl w:val="5E62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536C3"/>
    <w:multiLevelType w:val="hybridMultilevel"/>
    <w:tmpl w:val="4A6A183A"/>
    <w:lvl w:ilvl="0" w:tplc="04090017">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7" w15:restartNumberingAfterBreak="0">
    <w:nsid w:val="61DF0319"/>
    <w:multiLevelType w:val="multilevel"/>
    <w:tmpl w:val="3A041D78"/>
    <w:lvl w:ilvl="0">
      <w:start w:val="1"/>
      <w:numFmt w:val="decimal"/>
      <w:lvlText w:val="%1."/>
      <w:lvlJc w:val="left"/>
      <w:pPr>
        <w:tabs>
          <w:tab w:val="num" w:pos="705"/>
        </w:tabs>
        <w:ind w:left="705" w:hanging="360"/>
      </w:pPr>
    </w:lvl>
    <w:lvl w:ilvl="1">
      <w:start w:val="1"/>
      <w:numFmt w:val="lowerLetter"/>
      <w:lvlText w:val="%2."/>
      <w:lvlJc w:val="left"/>
      <w:pPr>
        <w:tabs>
          <w:tab w:val="num" w:pos="1425"/>
        </w:tabs>
        <w:ind w:left="1425" w:hanging="360"/>
      </w:pPr>
    </w:lvl>
    <w:lvl w:ilvl="2">
      <w:start w:val="1"/>
      <w:numFmt w:val="lowerRoman"/>
      <w:lvlText w:val="%3."/>
      <w:lvlJc w:val="right"/>
      <w:pPr>
        <w:tabs>
          <w:tab w:val="num" w:pos="2145"/>
        </w:tabs>
        <w:ind w:left="2145" w:hanging="180"/>
      </w:pPr>
    </w:lvl>
    <w:lvl w:ilvl="3">
      <w:start w:val="1"/>
      <w:numFmt w:val="decimal"/>
      <w:lvlText w:val="%4."/>
      <w:lvlJc w:val="left"/>
      <w:pPr>
        <w:tabs>
          <w:tab w:val="num" w:pos="2865"/>
        </w:tabs>
        <w:ind w:left="2865" w:hanging="360"/>
      </w:pPr>
    </w:lvl>
    <w:lvl w:ilvl="4">
      <w:start w:val="1"/>
      <w:numFmt w:val="lowerLetter"/>
      <w:lvlText w:val="%5."/>
      <w:lvlJc w:val="left"/>
      <w:pPr>
        <w:tabs>
          <w:tab w:val="num" w:pos="3585"/>
        </w:tabs>
        <w:ind w:left="3585" w:hanging="360"/>
      </w:pPr>
    </w:lvl>
    <w:lvl w:ilvl="5">
      <w:start w:val="1"/>
      <w:numFmt w:val="lowerRoman"/>
      <w:lvlText w:val="%6."/>
      <w:lvlJc w:val="right"/>
      <w:pPr>
        <w:tabs>
          <w:tab w:val="num" w:pos="4305"/>
        </w:tabs>
        <w:ind w:left="4305" w:hanging="180"/>
      </w:pPr>
    </w:lvl>
    <w:lvl w:ilvl="6">
      <w:start w:val="1"/>
      <w:numFmt w:val="decimal"/>
      <w:lvlText w:val="%7."/>
      <w:lvlJc w:val="left"/>
      <w:pPr>
        <w:tabs>
          <w:tab w:val="num" w:pos="5025"/>
        </w:tabs>
        <w:ind w:left="5025" w:hanging="360"/>
      </w:pPr>
    </w:lvl>
    <w:lvl w:ilvl="7">
      <w:start w:val="1"/>
      <w:numFmt w:val="lowerLetter"/>
      <w:lvlText w:val="%8."/>
      <w:lvlJc w:val="left"/>
      <w:pPr>
        <w:tabs>
          <w:tab w:val="num" w:pos="5745"/>
        </w:tabs>
        <w:ind w:left="5745" w:hanging="360"/>
      </w:pPr>
    </w:lvl>
    <w:lvl w:ilvl="8">
      <w:start w:val="1"/>
      <w:numFmt w:val="lowerRoman"/>
      <w:lvlText w:val="%9."/>
      <w:lvlJc w:val="right"/>
      <w:pPr>
        <w:tabs>
          <w:tab w:val="num" w:pos="6465"/>
        </w:tabs>
        <w:ind w:left="6465" w:hanging="180"/>
      </w:pPr>
    </w:lvl>
  </w:abstractNum>
  <w:abstractNum w:abstractNumId="28" w15:restartNumberingAfterBreak="0">
    <w:nsid w:val="620E6E37"/>
    <w:multiLevelType w:val="hybridMultilevel"/>
    <w:tmpl w:val="0598E312"/>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410819"/>
    <w:multiLevelType w:val="hybridMultilevel"/>
    <w:tmpl w:val="88C803DE"/>
    <w:lvl w:ilvl="0" w:tplc="04090017">
      <w:start w:val="1"/>
      <w:numFmt w:val="lowerLetter"/>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0" w15:restartNumberingAfterBreak="0">
    <w:nsid w:val="719A65B6"/>
    <w:multiLevelType w:val="hybridMultilevel"/>
    <w:tmpl w:val="D012B920"/>
    <w:lvl w:ilvl="0" w:tplc="04090017">
      <w:start w:val="1"/>
      <w:numFmt w:val="lowerLetter"/>
      <w:lvlText w:val="%1)"/>
      <w:lvlJc w:val="left"/>
      <w:pPr>
        <w:tabs>
          <w:tab w:val="num" w:pos="705"/>
        </w:tabs>
        <w:ind w:left="705" w:hanging="360"/>
      </w:p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1" w15:restartNumberingAfterBreak="0">
    <w:nsid w:val="71ED60AC"/>
    <w:multiLevelType w:val="hybridMultilevel"/>
    <w:tmpl w:val="855481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E54C0"/>
    <w:multiLevelType w:val="hybridMultilevel"/>
    <w:tmpl w:val="3A041D78"/>
    <w:lvl w:ilvl="0" w:tplc="0409000F">
      <w:start w:val="1"/>
      <w:numFmt w:val="decimal"/>
      <w:lvlText w:val="%1."/>
      <w:lvlJc w:val="left"/>
      <w:pPr>
        <w:tabs>
          <w:tab w:val="num" w:pos="705"/>
        </w:tabs>
        <w:ind w:left="705" w:hanging="360"/>
      </w:p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3" w15:restartNumberingAfterBreak="0">
    <w:nsid w:val="7BF40A0B"/>
    <w:multiLevelType w:val="hybridMultilevel"/>
    <w:tmpl w:val="0CAC7B98"/>
    <w:lvl w:ilvl="0" w:tplc="04090017">
      <w:start w:val="1"/>
      <w:numFmt w:val="lowerLetter"/>
      <w:lvlText w:val="%1)"/>
      <w:lvlJc w:val="left"/>
      <w:pPr>
        <w:ind w:left="790" w:hanging="360"/>
      </w:pPr>
    </w:lvl>
    <w:lvl w:ilvl="1" w:tplc="04090013">
      <w:start w:val="1"/>
      <w:numFmt w:val="upperRoman"/>
      <w:lvlText w:val="%2."/>
      <w:lvlJc w:val="right"/>
      <w:pPr>
        <w:ind w:left="1510" w:hanging="360"/>
      </w:pPr>
    </w:lvl>
    <w:lvl w:ilvl="2" w:tplc="0409001B">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0"/>
  </w:num>
  <w:num w:numId="11">
    <w:abstractNumId w:val="23"/>
  </w:num>
  <w:num w:numId="12">
    <w:abstractNumId w:val="32"/>
  </w:num>
  <w:num w:numId="13">
    <w:abstractNumId w:val="27"/>
  </w:num>
  <w:num w:numId="14">
    <w:abstractNumId w:val="11"/>
  </w:num>
  <w:num w:numId="15">
    <w:abstractNumId w:val="15"/>
  </w:num>
  <w:num w:numId="16">
    <w:abstractNumId w:val="0"/>
  </w:num>
  <w:num w:numId="17">
    <w:abstractNumId w:val="18"/>
  </w:num>
  <w:num w:numId="18">
    <w:abstractNumId w:val="31"/>
  </w:num>
  <w:num w:numId="19">
    <w:abstractNumId w:val="20"/>
  </w:num>
  <w:num w:numId="20">
    <w:abstractNumId w:val="22"/>
  </w:num>
  <w:num w:numId="21">
    <w:abstractNumId w:val="13"/>
  </w:num>
  <w:num w:numId="22">
    <w:abstractNumId w:val="10"/>
  </w:num>
  <w:num w:numId="23">
    <w:abstractNumId w:val="21"/>
  </w:num>
  <w:num w:numId="24">
    <w:abstractNumId w:val="28"/>
  </w:num>
  <w:num w:numId="25">
    <w:abstractNumId w:val="29"/>
  </w:num>
  <w:num w:numId="26">
    <w:abstractNumId w:val="12"/>
  </w:num>
  <w:num w:numId="27">
    <w:abstractNumId w:val="26"/>
  </w:num>
  <w:num w:numId="28">
    <w:abstractNumId w:val="33"/>
  </w:num>
  <w:num w:numId="29">
    <w:abstractNumId w:val="24"/>
  </w:num>
  <w:num w:numId="30">
    <w:abstractNumId w:val="16"/>
  </w:num>
  <w:num w:numId="31">
    <w:abstractNumId w:val="14"/>
  </w:num>
  <w:num w:numId="32">
    <w:abstractNumId w:val="17"/>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B5"/>
    <w:rsid w:val="0000652B"/>
    <w:rsid w:val="0001081B"/>
    <w:rsid w:val="00014749"/>
    <w:rsid w:val="00020355"/>
    <w:rsid w:val="0002222F"/>
    <w:rsid w:val="000345B3"/>
    <w:rsid w:val="000407FF"/>
    <w:rsid w:val="000440D0"/>
    <w:rsid w:val="000472A2"/>
    <w:rsid w:val="00051D7B"/>
    <w:rsid w:val="00057760"/>
    <w:rsid w:val="000624FC"/>
    <w:rsid w:val="00075AF4"/>
    <w:rsid w:val="0007779C"/>
    <w:rsid w:val="00091ECC"/>
    <w:rsid w:val="00095AB7"/>
    <w:rsid w:val="000977E9"/>
    <w:rsid w:val="000A097F"/>
    <w:rsid w:val="000A222B"/>
    <w:rsid w:val="000C276B"/>
    <w:rsid w:val="000C280D"/>
    <w:rsid w:val="000C2961"/>
    <w:rsid w:val="000C3402"/>
    <w:rsid w:val="000D6992"/>
    <w:rsid w:val="000E09DB"/>
    <w:rsid w:val="000F7198"/>
    <w:rsid w:val="001043D6"/>
    <w:rsid w:val="001106F3"/>
    <w:rsid w:val="00112474"/>
    <w:rsid w:val="00113871"/>
    <w:rsid w:val="00127E09"/>
    <w:rsid w:val="00134725"/>
    <w:rsid w:val="0013528D"/>
    <w:rsid w:val="00150F70"/>
    <w:rsid w:val="00162BFD"/>
    <w:rsid w:val="0016415E"/>
    <w:rsid w:val="001703FF"/>
    <w:rsid w:val="00176119"/>
    <w:rsid w:val="00180581"/>
    <w:rsid w:val="00183506"/>
    <w:rsid w:val="001938A2"/>
    <w:rsid w:val="001A2F5F"/>
    <w:rsid w:val="001A7133"/>
    <w:rsid w:val="001B0A72"/>
    <w:rsid w:val="001B13CE"/>
    <w:rsid w:val="001B27BD"/>
    <w:rsid w:val="001B49CC"/>
    <w:rsid w:val="001B4F32"/>
    <w:rsid w:val="001C2047"/>
    <w:rsid w:val="001C326C"/>
    <w:rsid w:val="001C3C21"/>
    <w:rsid w:val="001C739C"/>
    <w:rsid w:val="001D4D89"/>
    <w:rsid w:val="001D5B2C"/>
    <w:rsid w:val="001D720A"/>
    <w:rsid w:val="001D73C2"/>
    <w:rsid w:val="001E45A0"/>
    <w:rsid w:val="001E4924"/>
    <w:rsid w:val="001E76FB"/>
    <w:rsid w:val="00200A4C"/>
    <w:rsid w:val="0021445F"/>
    <w:rsid w:val="00220B46"/>
    <w:rsid w:val="00223754"/>
    <w:rsid w:val="00225EE2"/>
    <w:rsid w:val="00232936"/>
    <w:rsid w:val="00237485"/>
    <w:rsid w:val="00243940"/>
    <w:rsid w:val="00254203"/>
    <w:rsid w:val="002547B3"/>
    <w:rsid w:val="002601FB"/>
    <w:rsid w:val="00274FDB"/>
    <w:rsid w:val="00280265"/>
    <w:rsid w:val="00295DE0"/>
    <w:rsid w:val="002968F9"/>
    <w:rsid w:val="00297E3B"/>
    <w:rsid w:val="002A2A0F"/>
    <w:rsid w:val="002B1139"/>
    <w:rsid w:val="002B2DA1"/>
    <w:rsid w:val="002B604C"/>
    <w:rsid w:val="002C2946"/>
    <w:rsid w:val="002E163D"/>
    <w:rsid w:val="003042B7"/>
    <w:rsid w:val="00305E1D"/>
    <w:rsid w:val="0031425F"/>
    <w:rsid w:val="0031782F"/>
    <w:rsid w:val="0032228B"/>
    <w:rsid w:val="00325998"/>
    <w:rsid w:val="003427B2"/>
    <w:rsid w:val="00343C99"/>
    <w:rsid w:val="003459FA"/>
    <w:rsid w:val="00353233"/>
    <w:rsid w:val="00357E9E"/>
    <w:rsid w:val="00360447"/>
    <w:rsid w:val="00360F9C"/>
    <w:rsid w:val="0036360B"/>
    <w:rsid w:val="003668A7"/>
    <w:rsid w:val="003738A3"/>
    <w:rsid w:val="00381A52"/>
    <w:rsid w:val="003876ED"/>
    <w:rsid w:val="00391EFF"/>
    <w:rsid w:val="003A0DB5"/>
    <w:rsid w:val="003A6EA4"/>
    <w:rsid w:val="003B79DE"/>
    <w:rsid w:val="003C2CC7"/>
    <w:rsid w:val="003D0671"/>
    <w:rsid w:val="003D156C"/>
    <w:rsid w:val="003D37F2"/>
    <w:rsid w:val="003D3D5A"/>
    <w:rsid w:val="003E1C02"/>
    <w:rsid w:val="003E518C"/>
    <w:rsid w:val="003E61CD"/>
    <w:rsid w:val="003F75D3"/>
    <w:rsid w:val="004009E0"/>
    <w:rsid w:val="004066D4"/>
    <w:rsid w:val="00406710"/>
    <w:rsid w:val="00414FD6"/>
    <w:rsid w:val="00416719"/>
    <w:rsid w:val="00420B87"/>
    <w:rsid w:val="004350BB"/>
    <w:rsid w:val="00435410"/>
    <w:rsid w:val="00445E22"/>
    <w:rsid w:val="004522A6"/>
    <w:rsid w:val="00465D93"/>
    <w:rsid w:val="00482432"/>
    <w:rsid w:val="00487E46"/>
    <w:rsid w:val="00490D24"/>
    <w:rsid w:val="00492B26"/>
    <w:rsid w:val="0049301B"/>
    <w:rsid w:val="004956DE"/>
    <w:rsid w:val="004964D2"/>
    <w:rsid w:val="004A5245"/>
    <w:rsid w:val="004B59A4"/>
    <w:rsid w:val="004C1A1A"/>
    <w:rsid w:val="004D0FFE"/>
    <w:rsid w:val="004E43BB"/>
    <w:rsid w:val="00502FC9"/>
    <w:rsid w:val="00510B8E"/>
    <w:rsid w:val="00520ECB"/>
    <w:rsid w:val="005301ED"/>
    <w:rsid w:val="0055419C"/>
    <w:rsid w:val="005575E5"/>
    <w:rsid w:val="005630DB"/>
    <w:rsid w:val="00567CE3"/>
    <w:rsid w:val="005734F0"/>
    <w:rsid w:val="0058086B"/>
    <w:rsid w:val="005912D7"/>
    <w:rsid w:val="0059774F"/>
    <w:rsid w:val="00597B5F"/>
    <w:rsid w:val="005A20A7"/>
    <w:rsid w:val="005A531A"/>
    <w:rsid w:val="005B76BB"/>
    <w:rsid w:val="005C5926"/>
    <w:rsid w:val="005C70C4"/>
    <w:rsid w:val="005C7AE3"/>
    <w:rsid w:val="005D2419"/>
    <w:rsid w:val="005E4E99"/>
    <w:rsid w:val="005F251F"/>
    <w:rsid w:val="005F6F9C"/>
    <w:rsid w:val="0060110F"/>
    <w:rsid w:val="0060168B"/>
    <w:rsid w:val="006167B0"/>
    <w:rsid w:val="00617004"/>
    <w:rsid w:val="00631AE2"/>
    <w:rsid w:val="00637E5E"/>
    <w:rsid w:val="00640F80"/>
    <w:rsid w:val="00650DCC"/>
    <w:rsid w:val="00651407"/>
    <w:rsid w:val="006541B5"/>
    <w:rsid w:val="006569BA"/>
    <w:rsid w:val="0066034B"/>
    <w:rsid w:val="0066213F"/>
    <w:rsid w:val="00664C36"/>
    <w:rsid w:val="00665850"/>
    <w:rsid w:val="00666E2B"/>
    <w:rsid w:val="00672AE1"/>
    <w:rsid w:val="00677511"/>
    <w:rsid w:val="006828BC"/>
    <w:rsid w:val="00685A7E"/>
    <w:rsid w:val="006928CC"/>
    <w:rsid w:val="006952F3"/>
    <w:rsid w:val="006A140D"/>
    <w:rsid w:val="006B135A"/>
    <w:rsid w:val="006B2147"/>
    <w:rsid w:val="006C00AE"/>
    <w:rsid w:val="006C27CF"/>
    <w:rsid w:val="006D15FB"/>
    <w:rsid w:val="006F054A"/>
    <w:rsid w:val="006F6E29"/>
    <w:rsid w:val="00700B06"/>
    <w:rsid w:val="00704F33"/>
    <w:rsid w:val="0070674F"/>
    <w:rsid w:val="007108C3"/>
    <w:rsid w:val="00713FDE"/>
    <w:rsid w:val="007156A4"/>
    <w:rsid w:val="007212DC"/>
    <w:rsid w:val="0072780C"/>
    <w:rsid w:val="00732526"/>
    <w:rsid w:val="00735A7E"/>
    <w:rsid w:val="00737365"/>
    <w:rsid w:val="00744F4D"/>
    <w:rsid w:val="00750999"/>
    <w:rsid w:val="00754446"/>
    <w:rsid w:val="007567B8"/>
    <w:rsid w:val="00757234"/>
    <w:rsid w:val="00780A25"/>
    <w:rsid w:val="00785197"/>
    <w:rsid w:val="00786C77"/>
    <w:rsid w:val="007949C5"/>
    <w:rsid w:val="007C09AA"/>
    <w:rsid w:val="007C299C"/>
    <w:rsid w:val="007D3A41"/>
    <w:rsid w:val="007D4137"/>
    <w:rsid w:val="007D60E8"/>
    <w:rsid w:val="007E2054"/>
    <w:rsid w:val="007E4579"/>
    <w:rsid w:val="007E45C2"/>
    <w:rsid w:val="007E7C43"/>
    <w:rsid w:val="007F057A"/>
    <w:rsid w:val="007F1343"/>
    <w:rsid w:val="007F30A8"/>
    <w:rsid w:val="008024D0"/>
    <w:rsid w:val="0080609D"/>
    <w:rsid w:val="00810608"/>
    <w:rsid w:val="00816F90"/>
    <w:rsid w:val="00823E2F"/>
    <w:rsid w:val="00825859"/>
    <w:rsid w:val="008260A5"/>
    <w:rsid w:val="008324D4"/>
    <w:rsid w:val="008408C3"/>
    <w:rsid w:val="008423A9"/>
    <w:rsid w:val="008441A3"/>
    <w:rsid w:val="00844A71"/>
    <w:rsid w:val="00854051"/>
    <w:rsid w:val="008615A2"/>
    <w:rsid w:val="008644EB"/>
    <w:rsid w:val="008816D4"/>
    <w:rsid w:val="00883C31"/>
    <w:rsid w:val="00896B1C"/>
    <w:rsid w:val="008A68D8"/>
    <w:rsid w:val="008B243D"/>
    <w:rsid w:val="008B41E9"/>
    <w:rsid w:val="008B4238"/>
    <w:rsid w:val="008B6EF0"/>
    <w:rsid w:val="008C1152"/>
    <w:rsid w:val="008C616D"/>
    <w:rsid w:val="008D1914"/>
    <w:rsid w:val="008D3CCA"/>
    <w:rsid w:val="008D526A"/>
    <w:rsid w:val="008E1C8B"/>
    <w:rsid w:val="008E60F1"/>
    <w:rsid w:val="008F0960"/>
    <w:rsid w:val="008F2684"/>
    <w:rsid w:val="009000D5"/>
    <w:rsid w:val="00903A96"/>
    <w:rsid w:val="009048E3"/>
    <w:rsid w:val="00910D5C"/>
    <w:rsid w:val="00917296"/>
    <w:rsid w:val="009269AB"/>
    <w:rsid w:val="009339CD"/>
    <w:rsid w:val="00934027"/>
    <w:rsid w:val="0094244E"/>
    <w:rsid w:val="00950B97"/>
    <w:rsid w:val="00955B78"/>
    <w:rsid w:val="00955FCE"/>
    <w:rsid w:val="00963AF3"/>
    <w:rsid w:val="00963C26"/>
    <w:rsid w:val="00964171"/>
    <w:rsid w:val="00984ED0"/>
    <w:rsid w:val="00990D53"/>
    <w:rsid w:val="00994C8F"/>
    <w:rsid w:val="009A121C"/>
    <w:rsid w:val="009B5B98"/>
    <w:rsid w:val="009C2DDA"/>
    <w:rsid w:val="009C49D1"/>
    <w:rsid w:val="009E5521"/>
    <w:rsid w:val="009F6C22"/>
    <w:rsid w:val="009F788E"/>
    <w:rsid w:val="00A0404B"/>
    <w:rsid w:val="00A0526F"/>
    <w:rsid w:val="00A10B45"/>
    <w:rsid w:val="00A1263C"/>
    <w:rsid w:val="00A12722"/>
    <w:rsid w:val="00A2691F"/>
    <w:rsid w:val="00A41041"/>
    <w:rsid w:val="00A41798"/>
    <w:rsid w:val="00A54DF4"/>
    <w:rsid w:val="00A559BD"/>
    <w:rsid w:val="00A56333"/>
    <w:rsid w:val="00A65A9F"/>
    <w:rsid w:val="00A75235"/>
    <w:rsid w:val="00A83541"/>
    <w:rsid w:val="00A915C9"/>
    <w:rsid w:val="00A930C3"/>
    <w:rsid w:val="00A96A7A"/>
    <w:rsid w:val="00AA1805"/>
    <w:rsid w:val="00AA1A50"/>
    <w:rsid w:val="00AA4287"/>
    <w:rsid w:val="00AB26A5"/>
    <w:rsid w:val="00AC09CB"/>
    <w:rsid w:val="00AC16AE"/>
    <w:rsid w:val="00AC4D00"/>
    <w:rsid w:val="00AC6160"/>
    <w:rsid w:val="00AD2BF5"/>
    <w:rsid w:val="00AD552F"/>
    <w:rsid w:val="00AD5CCF"/>
    <w:rsid w:val="00AE3E44"/>
    <w:rsid w:val="00AF05C3"/>
    <w:rsid w:val="00B0017C"/>
    <w:rsid w:val="00B0436E"/>
    <w:rsid w:val="00B0493A"/>
    <w:rsid w:val="00B16523"/>
    <w:rsid w:val="00B24F18"/>
    <w:rsid w:val="00B27745"/>
    <w:rsid w:val="00B40E88"/>
    <w:rsid w:val="00B41F4A"/>
    <w:rsid w:val="00B5187A"/>
    <w:rsid w:val="00B5725F"/>
    <w:rsid w:val="00B65B3B"/>
    <w:rsid w:val="00B73B15"/>
    <w:rsid w:val="00B74236"/>
    <w:rsid w:val="00B758B3"/>
    <w:rsid w:val="00B933A8"/>
    <w:rsid w:val="00BA1308"/>
    <w:rsid w:val="00BA1C4E"/>
    <w:rsid w:val="00BA4802"/>
    <w:rsid w:val="00BB0A16"/>
    <w:rsid w:val="00BB112C"/>
    <w:rsid w:val="00BB7D8E"/>
    <w:rsid w:val="00BC088D"/>
    <w:rsid w:val="00BC720F"/>
    <w:rsid w:val="00BC7DCD"/>
    <w:rsid w:val="00BD718B"/>
    <w:rsid w:val="00BE0F4F"/>
    <w:rsid w:val="00BF1C3F"/>
    <w:rsid w:val="00BF5803"/>
    <w:rsid w:val="00C024EA"/>
    <w:rsid w:val="00C03466"/>
    <w:rsid w:val="00C11893"/>
    <w:rsid w:val="00C12EB8"/>
    <w:rsid w:val="00C1378D"/>
    <w:rsid w:val="00C14CAC"/>
    <w:rsid w:val="00C15185"/>
    <w:rsid w:val="00C2360C"/>
    <w:rsid w:val="00C34E74"/>
    <w:rsid w:val="00C40D17"/>
    <w:rsid w:val="00C42F05"/>
    <w:rsid w:val="00C4708B"/>
    <w:rsid w:val="00C54374"/>
    <w:rsid w:val="00C54AC5"/>
    <w:rsid w:val="00C6539A"/>
    <w:rsid w:val="00C718F6"/>
    <w:rsid w:val="00C82C2C"/>
    <w:rsid w:val="00C97218"/>
    <w:rsid w:val="00CA0042"/>
    <w:rsid w:val="00CA149C"/>
    <w:rsid w:val="00CA1BBE"/>
    <w:rsid w:val="00CA2C8F"/>
    <w:rsid w:val="00CA57EE"/>
    <w:rsid w:val="00CB1429"/>
    <w:rsid w:val="00CB2E30"/>
    <w:rsid w:val="00CB5BBD"/>
    <w:rsid w:val="00CC07DB"/>
    <w:rsid w:val="00CC3324"/>
    <w:rsid w:val="00CC5BF9"/>
    <w:rsid w:val="00CF1B20"/>
    <w:rsid w:val="00CF473E"/>
    <w:rsid w:val="00CF4BD1"/>
    <w:rsid w:val="00D017E0"/>
    <w:rsid w:val="00D0574B"/>
    <w:rsid w:val="00D06B44"/>
    <w:rsid w:val="00D07281"/>
    <w:rsid w:val="00D13114"/>
    <w:rsid w:val="00D2072F"/>
    <w:rsid w:val="00D31CB0"/>
    <w:rsid w:val="00D35756"/>
    <w:rsid w:val="00D36FC7"/>
    <w:rsid w:val="00D41789"/>
    <w:rsid w:val="00D64537"/>
    <w:rsid w:val="00D67BE3"/>
    <w:rsid w:val="00D90A87"/>
    <w:rsid w:val="00D97BD6"/>
    <w:rsid w:val="00DA381B"/>
    <w:rsid w:val="00DA4444"/>
    <w:rsid w:val="00DA47F2"/>
    <w:rsid w:val="00DA6E31"/>
    <w:rsid w:val="00DB24FB"/>
    <w:rsid w:val="00DB45C6"/>
    <w:rsid w:val="00DD1797"/>
    <w:rsid w:val="00DD37AE"/>
    <w:rsid w:val="00DD7FA0"/>
    <w:rsid w:val="00DE6522"/>
    <w:rsid w:val="00DF3919"/>
    <w:rsid w:val="00DF3BF7"/>
    <w:rsid w:val="00E00B6A"/>
    <w:rsid w:val="00E014D2"/>
    <w:rsid w:val="00E0219B"/>
    <w:rsid w:val="00E13619"/>
    <w:rsid w:val="00E1703B"/>
    <w:rsid w:val="00E215C7"/>
    <w:rsid w:val="00E35836"/>
    <w:rsid w:val="00E40545"/>
    <w:rsid w:val="00E665A4"/>
    <w:rsid w:val="00E85825"/>
    <w:rsid w:val="00E865E3"/>
    <w:rsid w:val="00E936F1"/>
    <w:rsid w:val="00E955AC"/>
    <w:rsid w:val="00EA3172"/>
    <w:rsid w:val="00EB014D"/>
    <w:rsid w:val="00EB06F4"/>
    <w:rsid w:val="00EB198A"/>
    <w:rsid w:val="00EC06EB"/>
    <w:rsid w:val="00EE0C22"/>
    <w:rsid w:val="00EE34DC"/>
    <w:rsid w:val="00EE3953"/>
    <w:rsid w:val="00EE4D63"/>
    <w:rsid w:val="00EE647D"/>
    <w:rsid w:val="00EE785B"/>
    <w:rsid w:val="00EF235B"/>
    <w:rsid w:val="00EF261F"/>
    <w:rsid w:val="00EF2D67"/>
    <w:rsid w:val="00F12846"/>
    <w:rsid w:val="00F144C7"/>
    <w:rsid w:val="00F22585"/>
    <w:rsid w:val="00F22E87"/>
    <w:rsid w:val="00F3091F"/>
    <w:rsid w:val="00F30A18"/>
    <w:rsid w:val="00F31046"/>
    <w:rsid w:val="00F35B6D"/>
    <w:rsid w:val="00F42243"/>
    <w:rsid w:val="00F54D30"/>
    <w:rsid w:val="00F606F7"/>
    <w:rsid w:val="00F71700"/>
    <w:rsid w:val="00F74BAA"/>
    <w:rsid w:val="00F76273"/>
    <w:rsid w:val="00FA0EB5"/>
    <w:rsid w:val="00FA394D"/>
    <w:rsid w:val="00FA6669"/>
    <w:rsid w:val="00FA75EB"/>
    <w:rsid w:val="00FB48FB"/>
    <w:rsid w:val="00FB6D6E"/>
    <w:rsid w:val="00FD0D68"/>
    <w:rsid w:val="00FE2060"/>
    <w:rsid w:val="00FE58F9"/>
    <w:rsid w:val="01168248"/>
    <w:rsid w:val="014C19F8"/>
    <w:rsid w:val="03FBA1F9"/>
    <w:rsid w:val="04C5227B"/>
    <w:rsid w:val="04E12C07"/>
    <w:rsid w:val="05102842"/>
    <w:rsid w:val="05B75D0E"/>
    <w:rsid w:val="066EBE84"/>
    <w:rsid w:val="06812A4D"/>
    <w:rsid w:val="0685683E"/>
    <w:rsid w:val="071B151A"/>
    <w:rsid w:val="072A2740"/>
    <w:rsid w:val="074BF8DC"/>
    <w:rsid w:val="0750E3FB"/>
    <w:rsid w:val="07C9C048"/>
    <w:rsid w:val="0978BF58"/>
    <w:rsid w:val="09953380"/>
    <w:rsid w:val="09AB17F0"/>
    <w:rsid w:val="09E96CEF"/>
    <w:rsid w:val="0A6390C8"/>
    <w:rsid w:val="0A9045ED"/>
    <w:rsid w:val="0B55F8D1"/>
    <w:rsid w:val="0C973D74"/>
    <w:rsid w:val="0CFC1DD9"/>
    <w:rsid w:val="0D7DF160"/>
    <w:rsid w:val="0DF64136"/>
    <w:rsid w:val="0DF871DE"/>
    <w:rsid w:val="0E4C13D5"/>
    <w:rsid w:val="0EBAB81B"/>
    <w:rsid w:val="0FEA0F45"/>
    <w:rsid w:val="10358344"/>
    <w:rsid w:val="1084DE47"/>
    <w:rsid w:val="10B071CE"/>
    <w:rsid w:val="10C7D5C5"/>
    <w:rsid w:val="1164088A"/>
    <w:rsid w:val="1175D87B"/>
    <w:rsid w:val="1188A289"/>
    <w:rsid w:val="11C313A6"/>
    <w:rsid w:val="13C4E44B"/>
    <w:rsid w:val="14776A95"/>
    <w:rsid w:val="14BC261D"/>
    <w:rsid w:val="14D4A9B0"/>
    <w:rsid w:val="1517CF5C"/>
    <w:rsid w:val="173113A8"/>
    <w:rsid w:val="177CF1E7"/>
    <w:rsid w:val="180128C8"/>
    <w:rsid w:val="183D001F"/>
    <w:rsid w:val="1897A328"/>
    <w:rsid w:val="189A3201"/>
    <w:rsid w:val="195DB140"/>
    <w:rsid w:val="19C8DBE4"/>
    <w:rsid w:val="19C9614E"/>
    <w:rsid w:val="19D1C9E9"/>
    <w:rsid w:val="1A006AB2"/>
    <w:rsid w:val="1A41934B"/>
    <w:rsid w:val="1A6942C6"/>
    <w:rsid w:val="1B6397E0"/>
    <w:rsid w:val="1B9FEC24"/>
    <w:rsid w:val="1D8DB6D5"/>
    <w:rsid w:val="1DBB61FA"/>
    <w:rsid w:val="1E528E5D"/>
    <w:rsid w:val="1EBF8683"/>
    <w:rsid w:val="1ECB832D"/>
    <w:rsid w:val="1F7228BB"/>
    <w:rsid w:val="202CDFB7"/>
    <w:rsid w:val="20AE76EF"/>
    <w:rsid w:val="22075CC8"/>
    <w:rsid w:val="22D7D949"/>
    <w:rsid w:val="23D2E65B"/>
    <w:rsid w:val="244DFD1E"/>
    <w:rsid w:val="253B360B"/>
    <w:rsid w:val="25A4E1C7"/>
    <w:rsid w:val="2631BBC8"/>
    <w:rsid w:val="267B7814"/>
    <w:rsid w:val="2693D843"/>
    <w:rsid w:val="269953C0"/>
    <w:rsid w:val="27CAE648"/>
    <w:rsid w:val="2816C0AD"/>
    <w:rsid w:val="2930E5AD"/>
    <w:rsid w:val="29681C87"/>
    <w:rsid w:val="299DBC71"/>
    <w:rsid w:val="29A1612B"/>
    <w:rsid w:val="2A1C588E"/>
    <w:rsid w:val="2A6509C3"/>
    <w:rsid w:val="2B12FA52"/>
    <w:rsid w:val="2BB812C4"/>
    <w:rsid w:val="2C9DF1E2"/>
    <w:rsid w:val="2CA58540"/>
    <w:rsid w:val="2CCB56AC"/>
    <w:rsid w:val="2DA8B468"/>
    <w:rsid w:val="2E6C1B7A"/>
    <w:rsid w:val="2F0E4350"/>
    <w:rsid w:val="2F21CCF6"/>
    <w:rsid w:val="2F3CCC2F"/>
    <w:rsid w:val="2FD28D1B"/>
    <w:rsid w:val="30748DB3"/>
    <w:rsid w:val="311D285D"/>
    <w:rsid w:val="314B70D6"/>
    <w:rsid w:val="31F38B3A"/>
    <w:rsid w:val="325BC680"/>
    <w:rsid w:val="32E31713"/>
    <w:rsid w:val="32FE5871"/>
    <w:rsid w:val="336BBFD6"/>
    <w:rsid w:val="341F4E02"/>
    <w:rsid w:val="3432A191"/>
    <w:rsid w:val="35F49116"/>
    <w:rsid w:val="3600E231"/>
    <w:rsid w:val="36126C7F"/>
    <w:rsid w:val="36344496"/>
    <w:rsid w:val="3653D7DC"/>
    <w:rsid w:val="3678CD90"/>
    <w:rsid w:val="373455AC"/>
    <w:rsid w:val="376C5BB0"/>
    <w:rsid w:val="3796B60B"/>
    <w:rsid w:val="380F0C49"/>
    <w:rsid w:val="38DF6807"/>
    <w:rsid w:val="3B3FD6A4"/>
    <w:rsid w:val="3B62F7DA"/>
    <w:rsid w:val="3C577B85"/>
    <w:rsid w:val="3D1D2375"/>
    <w:rsid w:val="3F447DE1"/>
    <w:rsid w:val="3FB7BB71"/>
    <w:rsid w:val="418EF0ED"/>
    <w:rsid w:val="41BB9D7C"/>
    <w:rsid w:val="421CA809"/>
    <w:rsid w:val="441BDD65"/>
    <w:rsid w:val="44791201"/>
    <w:rsid w:val="450A5FCD"/>
    <w:rsid w:val="45AF41F0"/>
    <w:rsid w:val="46A4713C"/>
    <w:rsid w:val="46A7960C"/>
    <w:rsid w:val="46D11B2A"/>
    <w:rsid w:val="485A6DB4"/>
    <w:rsid w:val="48CE7765"/>
    <w:rsid w:val="48EBD47E"/>
    <w:rsid w:val="4994DBF0"/>
    <w:rsid w:val="4AE4999B"/>
    <w:rsid w:val="4B5D4FC4"/>
    <w:rsid w:val="4BC2B13E"/>
    <w:rsid w:val="4C865B8F"/>
    <w:rsid w:val="4D16F8AF"/>
    <w:rsid w:val="4E202660"/>
    <w:rsid w:val="4F13A98C"/>
    <w:rsid w:val="4F79CAEF"/>
    <w:rsid w:val="50D700AE"/>
    <w:rsid w:val="51D1722B"/>
    <w:rsid w:val="5279C757"/>
    <w:rsid w:val="5296D5F4"/>
    <w:rsid w:val="531B4741"/>
    <w:rsid w:val="532E2344"/>
    <w:rsid w:val="532E4A82"/>
    <w:rsid w:val="53355592"/>
    <w:rsid w:val="53A8DD9A"/>
    <w:rsid w:val="54DDA446"/>
    <w:rsid w:val="55612B3F"/>
    <w:rsid w:val="56DA94A7"/>
    <w:rsid w:val="56EF4EFC"/>
    <w:rsid w:val="572FDC00"/>
    <w:rsid w:val="57810F79"/>
    <w:rsid w:val="599EBD11"/>
    <w:rsid w:val="59A5D0FA"/>
    <w:rsid w:val="59F6FF5B"/>
    <w:rsid w:val="5A6CCA9F"/>
    <w:rsid w:val="5A6F5A98"/>
    <w:rsid w:val="5C9A528B"/>
    <w:rsid w:val="5CCDAB1C"/>
    <w:rsid w:val="5DCFA0BC"/>
    <w:rsid w:val="5E7D70A1"/>
    <w:rsid w:val="5EA423E4"/>
    <w:rsid w:val="5F6AFEE1"/>
    <w:rsid w:val="5F8F4EAB"/>
    <w:rsid w:val="5FE0FA3C"/>
    <w:rsid w:val="5FF13FCB"/>
    <w:rsid w:val="6065AB69"/>
    <w:rsid w:val="6102ED7B"/>
    <w:rsid w:val="61B936B2"/>
    <w:rsid w:val="624F0090"/>
    <w:rsid w:val="62E4EF35"/>
    <w:rsid w:val="630D8BBE"/>
    <w:rsid w:val="639C732D"/>
    <w:rsid w:val="642380BE"/>
    <w:rsid w:val="64420710"/>
    <w:rsid w:val="650DE357"/>
    <w:rsid w:val="65508C72"/>
    <w:rsid w:val="65741CE7"/>
    <w:rsid w:val="65ADC4CF"/>
    <w:rsid w:val="667E6673"/>
    <w:rsid w:val="67606886"/>
    <w:rsid w:val="676F594A"/>
    <w:rsid w:val="680B8020"/>
    <w:rsid w:val="6889A425"/>
    <w:rsid w:val="6925548F"/>
    <w:rsid w:val="6A5011CA"/>
    <w:rsid w:val="6ACC66D1"/>
    <w:rsid w:val="6AE326F9"/>
    <w:rsid w:val="6C8545B6"/>
    <w:rsid w:val="6CD7A8E3"/>
    <w:rsid w:val="6D624CE1"/>
    <w:rsid w:val="6E4A4B7B"/>
    <w:rsid w:val="6EB8E4CD"/>
    <w:rsid w:val="6F859513"/>
    <w:rsid w:val="6FF69AB7"/>
    <w:rsid w:val="702E3163"/>
    <w:rsid w:val="70437E74"/>
    <w:rsid w:val="70AC84E0"/>
    <w:rsid w:val="70E0B132"/>
    <w:rsid w:val="711D60CF"/>
    <w:rsid w:val="713B2B68"/>
    <w:rsid w:val="718C38C3"/>
    <w:rsid w:val="71AA17AF"/>
    <w:rsid w:val="71E8C1BE"/>
    <w:rsid w:val="72CFE41F"/>
    <w:rsid w:val="739B726B"/>
    <w:rsid w:val="74B2283C"/>
    <w:rsid w:val="765086F0"/>
    <w:rsid w:val="76AF595F"/>
    <w:rsid w:val="78294FA7"/>
    <w:rsid w:val="78F80A20"/>
    <w:rsid w:val="79622319"/>
    <w:rsid w:val="79EE63A0"/>
    <w:rsid w:val="7A7BBA32"/>
    <w:rsid w:val="7B16CA5E"/>
    <w:rsid w:val="7B1B438A"/>
    <w:rsid w:val="7BB0FD2C"/>
    <w:rsid w:val="7CDA6FA0"/>
    <w:rsid w:val="7D641B9C"/>
    <w:rsid w:val="7E1A0EFA"/>
    <w:rsid w:val="7F3041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F22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63D"/>
    <w:pPr>
      <w:widowControl w:val="0"/>
      <w:suppressAutoHyphens/>
    </w:pPr>
    <w:rPr>
      <w:rFonts w:ascii="Nimbus Roman No9 L" w:eastAsia="Nimbus Sans L" w:hAnsi="Nimbus Roman No9 L"/>
      <w:sz w:val="24"/>
    </w:rPr>
  </w:style>
  <w:style w:type="paragraph" w:styleId="Heading2">
    <w:name w:val="heading 2"/>
    <w:basedOn w:val="Normal"/>
    <w:next w:val="Normal"/>
    <w:qFormat/>
    <w:rsid w:val="00F3091F"/>
    <w:pPr>
      <w:keepNext/>
      <w:widowControl/>
      <w:numPr>
        <w:ilvl w:val="1"/>
        <w:numId w:val="9"/>
      </w:numPr>
      <w:suppressAutoHyphens w:val="0"/>
      <w:jc w:val="both"/>
      <w:outlineLvl w:val="1"/>
    </w:pPr>
    <w:rPr>
      <w:rFonts w:ascii="Arial" w:eastAsia="Times New Roman" w:hAnsi="Arial"/>
      <w:b/>
    </w:rPr>
  </w:style>
  <w:style w:type="paragraph" w:styleId="Heading3">
    <w:name w:val="heading 3"/>
    <w:basedOn w:val="Normal"/>
    <w:next w:val="Normal"/>
    <w:qFormat/>
    <w:rsid w:val="00F3091F"/>
    <w:pPr>
      <w:keepNext/>
      <w:widowControl/>
      <w:numPr>
        <w:ilvl w:val="2"/>
        <w:numId w:val="9"/>
      </w:numPr>
      <w:suppressAutoHyphens w:val="0"/>
      <w:outlineLvl w:val="2"/>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F3091F"/>
  </w:style>
  <w:style w:type="character" w:styleId="Hyperlink">
    <w:name w:val="Hyperlink"/>
    <w:rsid w:val="00F3091F"/>
    <w:rPr>
      <w:color w:val="0000FF"/>
      <w:u w:val="single"/>
    </w:rPr>
  </w:style>
  <w:style w:type="paragraph" w:styleId="Title">
    <w:name w:val="Title"/>
    <w:basedOn w:val="Normal"/>
    <w:next w:val="Subtitle"/>
    <w:qFormat/>
    <w:rsid w:val="00F3091F"/>
    <w:pPr>
      <w:widowControl/>
      <w:suppressAutoHyphens w:val="0"/>
      <w:jc w:val="center"/>
    </w:pPr>
    <w:rPr>
      <w:rFonts w:ascii="Times New Roman" w:eastAsia="Times New Roman" w:hAnsi="Times New Roman"/>
      <w:b/>
      <w:sz w:val="32"/>
    </w:rPr>
  </w:style>
  <w:style w:type="paragraph" w:styleId="Footer">
    <w:name w:val="footer"/>
    <w:basedOn w:val="Normal"/>
    <w:rsid w:val="00F3091F"/>
    <w:pPr>
      <w:tabs>
        <w:tab w:val="center" w:pos="4153"/>
        <w:tab w:val="right" w:pos="8306"/>
      </w:tabs>
    </w:pPr>
  </w:style>
  <w:style w:type="paragraph" w:customStyle="1" w:styleId="DefinitionTerm">
    <w:name w:val="Definition Term"/>
    <w:basedOn w:val="Normal"/>
    <w:next w:val="DefinitionList"/>
    <w:rsid w:val="00F3091F"/>
    <w:pPr>
      <w:suppressAutoHyphens w:val="0"/>
    </w:pPr>
    <w:rPr>
      <w:rFonts w:ascii="Times New Roman" w:eastAsia="Times New Roman" w:hAnsi="Times New Roman"/>
    </w:rPr>
  </w:style>
  <w:style w:type="paragraph" w:customStyle="1" w:styleId="DefinitionList">
    <w:name w:val="Definition List"/>
    <w:basedOn w:val="Normal"/>
    <w:next w:val="DefinitionTerm"/>
    <w:rsid w:val="00F3091F"/>
    <w:pPr>
      <w:suppressAutoHyphens w:val="0"/>
      <w:ind w:left="360"/>
    </w:pPr>
    <w:rPr>
      <w:rFonts w:ascii="Times New Roman" w:eastAsia="Times New Roman" w:hAnsi="Times New Roman"/>
    </w:rPr>
  </w:style>
  <w:style w:type="paragraph" w:styleId="Subtitle">
    <w:name w:val="Subtitle"/>
    <w:basedOn w:val="Normal"/>
    <w:qFormat/>
    <w:rsid w:val="00F3091F"/>
    <w:pPr>
      <w:spacing w:after="60"/>
      <w:jc w:val="center"/>
      <w:outlineLvl w:val="1"/>
    </w:pPr>
    <w:rPr>
      <w:rFonts w:ascii="Arial" w:hAnsi="Arial" w:cs="Arial"/>
      <w:szCs w:val="24"/>
    </w:rPr>
  </w:style>
  <w:style w:type="table" w:styleId="TableGrid">
    <w:name w:val="Table Grid"/>
    <w:basedOn w:val="TableNormal"/>
    <w:rsid w:val="00EF2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097F"/>
    <w:pPr>
      <w:widowControl/>
      <w:suppressAutoHyphens w:val="0"/>
      <w:spacing w:before="100" w:beforeAutospacing="1" w:after="100" w:afterAutospacing="1"/>
    </w:pPr>
    <w:rPr>
      <w:rFonts w:ascii="Times" w:eastAsia="SimSun" w:hAnsi="Times"/>
      <w:sz w:val="20"/>
      <w:lang w:val="en-AU" w:eastAsia="en-U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CommentText">
    <w:name w:val="annotation text"/>
    <w:basedOn w:val="Normal"/>
    <w:link w:val="CommentTextChar"/>
    <w:rPr>
      <w:szCs w:val="24"/>
    </w:rPr>
  </w:style>
  <w:style w:type="character" w:customStyle="1" w:styleId="CommentTextChar">
    <w:name w:val="Comment Text Char"/>
    <w:basedOn w:val="DefaultParagraphFont"/>
    <w:link w:val="CommentText"/>
    <w:rPr>
      <w:rFonts w:ascii="Nimbus Roman No9 L" w:eastAsia="Nimbus Sans L" w:hAnsi="Nimbus Roman No9 L"/>
      <w:sz w:val="24"/>
      <w:szCs w:val="24"/>
    </w:rPr>
  </w:style>
  <w:style w:type="character" w:styleId="CommentReference">
    <w:name w:val="annotation reference"/>
    <w:basedOn w:val="DefaultParagraphFont"/>
    <w:rPr>
      <w:sz w:val="18"/>
      <w:szCs w:val="18"/>
    </w:rPr>
  </w:style>
  <w:style w:type="paragraph" w:styleId="BalloonText">
    <w:name w:val="Balloon Text"/>
    <w:basedOn w:val="Normal"/>
    <w:link w:val="BalloonTextChar"/>
    <w:rsid w:val="00CC3324"/>
    <w:rPr>
      <w:rFonts w:ascii="Lucida Grande" w:hAnsi="Lucida Grande" w:cs="Lucida Grande"/>
      <w:sz w:val="18"/>
      <w:szCs w:val="18"/>
    </w:rPr>
  </w:style>
  <w:style w:type="character" w:customStyle="1" w:styleId="BalloonTextChar">
    <w:name w:val="Balloon Text Char"/>
    <w:basedOn w:val="DefaultParagraphFont"/>
    <w:link w:val="BalloonText"/>
    <w:rsid w:val="00CC3324"/>
    <w:rPr>
      <w:rFonts w:ascii="Lucida Grande" w:eastAsia="Nimbus Sans L" w:hAnsi="Lucida Grande" w:cs="Lucida Grande"/>
      <w:sz w:val="18"/>
      <w:szCs w:val="18"/>
    </w:rPr>
  </w:style>
  <w:style w:type="paragraph" w:styleId="ListParagraph">
    <w:name w:val="List Paragraph"/>
    <w:basedOn w:val="Normal"/>
    <w:uiPriority w:val="34"/>
    <w:qFormat/>
    <w:rsid w:val="007E4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15265">
      <w:bodyDiv w:val="1"/>
      <w:marLeft w:val="0"/>
      <w:marRight w:val="0"/>
      <w:marTop w:val="0"/>
      <w:marBottom w:val="0"/>
      <w:divBdr>
        <w:top w:val="none" w:sz="0" w:space="0" w:color="auto"/>
        <w:left w:val="none" w:sz="0" w:space="0" w:color="auto"/>
        <w:bottom w:val="none" w:sz="0" w:space="0" w:color="auto"/>
        <w:right w:val="none" w:sz="0" w:space="0" w:color="auto"/>
      </w:divBdr>
    </w:div>
    <w:div w:id="538978713">
      <w:bodyDiv w:val="1"/>
      <w:marLeft w:val="0"/>
      <w:marRight w:val="0"/>
      <w:marTop w:val="0"/>
      <w:marBottom w:val="0"/>
      <w:divBdr>
        <w:top w:val="none" w:sz="0" w:space="0" w:color="auto"/>
        <w:left w:val="none" w:sz="0" w:space="0" w:color="auto"/>
        <w:bottom w:val="none" w:sz="0" w:space="0" w:color="auto"/>
        <w:right w:val="none" w:sz="0" w:space="0" w:color="auto"/>
      </w:divBdr>
    </w:div>
    <w:div w:id="670791855">
      <w:bodyDiv w:val="1"/>
      <w:marLeft w:val="0"/>
      <w:marRight w:val="0"/>
      <w:marTop w:val="0"/>
      <w:marBottom w:val="0"/>
      <w:divBdr>
        <w:top w:val="none" w:sz="0" w:space="0" w:color="auto"/>
        <w:left w:val="none" w:sz="0" w:space="0" w:color="auto"/>
        <w:bottom w:val="none" w:sz="0" w:space="0" w:color="auto"/>
        <w:right w:val="none" w:sz="0" w:space="0" w:color="auto"/>
      </w:divBdr>
    </w:div>
    <w:div w:id="705984030">
      <w:bodyDiv w:val="1"/>
      <w:marLeft w:val="0"/>
      <w:marRight w:val="0"/>
      <w:marTop w:val="0"/>
      <w:marBottom w:val="0"/>
      <w:divBdr>
        <w:top w:val="none" w:sz="0" w:space="0" w:color="auto"/>
        <w:left w:val="none" w:sz="0" w:space="0" w:color="auto"/>
        <w:bottom w:val="none" w:sz="0" w:space="0" w:color="auto"/>
        <w:right w:val="none" w:sz="0" w:space="0" w:color="auto"/>
      </w:divBdr>
    </w:div>
    <w:div w:id="1010912675">
      <w:bodyDiv w:val="1"/>
      <w:marLeft w:val="0"/>
      <w:marRight w:val="0"/>
      <w:marTop w:val="0"/>
      <w:marBottom w:val="0"/>
      <w:divBdr>
        <w:top w:val="none" w:sz="0" w:space="0" w:color="auto"/>
        <w:left w:val="none" w:sz="0" w:space="0" w:color="auto"/>
        <w:bottom w:val="none" w:sz="0" w:space="0" w:color="auto"/>
        <w:right w:val="none" w:sz="0" w:space="0" w:color="auto"/>
      </w:divBdr>
    </w:div>
    <w:div w:id="1022972737">
      <w:bodyDiv w:val="1"/>
      <w:marLeft w:val="0"/>
      <w:marRight w:val="0"/>
      <w:marTop w:val="0"/>
      <w:marBottom w:val="0"/>
      <w:divBdr>
        <w:top w:val="none" w:sz="0" w:space="0" w:color="auto"/>
        <w:left w:val="none" w:sz="0" w:space="0" w:color="auto"/>
        <w:bottom w:val="none" w:sz="0" w:space="0" w:color="auto"/>
        <w:right w:val="none" w:sz="0" w:space="0" w:color="auto"/>
      </w:divBdr>
    </w:div>
    <w:div w:id="1123158879">
      <w:bodyDiv w:val="1"/>
      <w:marLeft w:val="0"/>
      <w:marRight w:val="0"/>
      <w:marTop w:val="0"/>
      <w:marBottom w:val="0"/>
      <w:divBdr>
        <w:top w:val="none" w:sz="0" w:space="0" w:color="auto"/>
        <w:left w:val="none" w:sz="0" w:space="0" w:color="auto"/>
        <w:bottom w:val="none" w:sz="0" w:space="0" w:color="auto"/>
        <w:right w:val="none" w:sz="0" w:space="0" w:color="auto"/>
      </w:divBdr>
    </w:div>
    <w:div w:id="1670982018">
      <w:bodyDiv w:val="1"/>
      <w:marLeft w:val="0"/>
      <w:marRight w:val="0"/>
      <w:marTop w:val="0"/>
      <w:marBottom w:val="0"/>
      <w:divBdr>
        <w:top w:val="none" w:sz="0" w:space="0" w:color="auto"/>
        <w:left w:val="none" w:sz="0" w:space="0" w:color="auto"/>
        <w:bottom w:val="none" w:sz="0" w:space="0" w:color="auto"/>
        <w:right w:val="none" w:sz="0" w:space="0" w:color="auto"/>
      </w:divBdr>
    </w:div>
    <w:div w:id="180080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api/scala/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nfochimps.com/datasets/twitter-census-conversation-metrics-one-year-of-urls-hashtags-sm" TargetMode="External"/><Relationship Id="rId4" Type="http://schemas.openxmlformats.org/officeDocument/2006/relationships/settings" Target="settings.xml"/><Relationship Id="rId9" Type="http://schemas.openxmlformats.org/officeDocument/2006/relationships/hyperlink" Target="http://archive.ics.uci.edu/ml/datasets/Bank+Marke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FF827-B037-4C43-8A69-64A7DD1E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2856</Words>
  <Characters>16281</Characters>
  <Application>Microsoft Office Word</Application>
  <DocSecurity>0</DocSecurity>
  <Lines>135</Lines>
  <Paragraphs>38</Paragraphs>
  <ScaleCrop>false</ScaleCrop>
  <Company> La Trobe University</Company>
  <LinksUpToDate>false</LinksUpToDate>
  <CharactersWithSpaces>19099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Trobe University</dc:title>
  <dc:subject/>
  <dc:creator>Zhen He</dc:creator>
  <cp:keywords/>
  <dc:description/>
  <cp:lastModifiedBy>home</cp:lastModifiedBy>
  <cp:revision>466</cp:revision>
  <cp:lastPrinted>2005-08-10T09:52:00Z</cp:lastPrinted>
  <dcterms:created xsi:type="dcterms:W3CDTF">2014-03-20T00:39:00Z</dcterms:created>
  <dcterms:modified xsi:type="dcterms:W3CDTF">2017-04-27T06:56:00Z</dcterms:modified>
</cp:coreProperties>
</file>